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1718" w:rsidRPr="00961718" w:rsidRDefault="00961718" w:rsidP="00961718">
      <w:pPr>
        <w:spacing w:beforeLines="50" w:before="156" w:afterLines="50" w:after="156" w:line="480" w:lineRule="exact"/>
        <w:jc w:val="center"/>
        <w:rPr>
          <w:rFonts w:ascii="华文中宋" w:eastAsia="华文中宋" w:hAnsi="华文中宋" w:cs="Times New Roman" w:hint="eastAsia"/>
          <w:b/>
          <w:bCs/>
          <w:color w:val="000000"/>
          <w:sz w:val="40"/>
          <w:szCs w:val="28"/>
        </w:rPr>
      </w:pPr>
      <w:r w:rsidRPr="00961718">
        <w:rPr>
          <w:rFonts w:ascii="华文中宋" w:eastAsia="华文中宋" w:hAnsi="华文中宋" w:cs="Times New Roman" w:hint="eastAsia"/>
          <w:b/>
          <w:bCs/>
          <w:color w:val="000000"/>
          <w:sz w:val="40"/>
          <w:szCs w:val="28"/>
        </w:rPr>
        <w:t>线性代数试题</w:t>
      </w:r>
    </w:p>
    <w:p w:rsidR="00961718" w:rsidRPr="00961718" w:rsidRDefault="00961718" w:rsidP="00961718">
      <w:pPr>
        <w:numPr>
          <w:ilvl w:val="0"/>
          <w:numId w:val="1"/>
        </w:numPr>
        <w:rPr>
          <w:rFonts w:ascii="华文中宋" w:eastAsia="华文中宋" w:hAnsi="华文中宋" w:cs="Times New Roman" w:hint="eastAsia"/>
          <w:b/>
          <w:color w:val="000000"/>
          <w:sz w:val="28"/>
          <w:szCs w:val="28"/>
        </w:rPr>
      </w:pPr>
      <w:r w:rsidRPr="00961718">
        <w:rPr>
          <w:rFonts w:ascii="华文中宋" w:eastAsia="华文中宋" w:hAnsi="华文中宋" w:cs="Times New Roman" w:hint="eastAsia"/>
          <w:b/>
          <w:bCs/>
          <w:color w:val="000000"/>
          <w:sz w:val="28"/>
          <w:szCs w:val="28"/>
        </w:rPr>
        <w:t>填空题</w:t>
      </w:r>
      <w:r w:rsidRPr="00961718">
        <w:rPr>
          <w:rFonts w:ascii="华文中宋" w:eastAsia="华文中宋" w:hAnsi="华文中宋" w:cs="Times New Roman" w:hint="eastAsia"/>
          <w:b/>
          <w:color w:val="000000"/>
          <w:sz w:val="28"/>
          <w:szCs w:val="28"/>
        </w:rPr>
        <w:t>（本题总计20分，每小题2分）</w:t>
      </w:r>
    </w:p>
    <w:p w:rsidR="00961718" w:rsidRPr="00961718" w:rsidRDefault="00961718" w:rsidP="00961718">
      <w:pPr>
        <w:rPr>
          <w:rFonts w:ascii="华文中宋" w:eastAsia="华文中宋" w:hAnsi="华文中宋" w:cs="Times New Roman" w:hint="eastAsia"/>
          <w:color w:val="000000"/>
          <w:sz w:val="28"/>
          <w:szCs w:val="28"/>
          <w:lang w:val="en-GB"/>
        </w:rPr>
      </w:pPr>
      <w:r w:rsidRPr="00961718">
        <w:rPr>
          <w:rFonts w:ascii="华文中宋" w:eastAsia="华文中宋" w:hAnsi="华文中宋" w:cs="Times New Roman" w:hint="eastAsia"/>
          <w:color w:val="000000"/>
          <w:sz w:val="28"/>
          <w:szCs w:val="28"/>
          <w:lang w:val="en-GB"/>
        </w:rPr>
        <w:t>1. 排列</w:t>
      </w:r>
      <w:r w:rsidRPr="00961718">
        <w:rPr>
          <w:rFonts w:ascii="华文中宋" w:eastAsia="华文中宋" w:hAnsi="华文中宋" w:cs="Times New Roman" w:hint="eastAsia"/>
          <w:color w:val="000000"/>
          <w:sz w:val="28"/>
          <w:szCs w:val="28"/>
        </w:rPr>
        <w:t>7623451</w:t>
      </w:r>
      <w:r w:rsidRPr="00961718">
        <w:rPr>
          <w:rFonts w:ascii="华文中宋" w:eastAsia="华文中宋" w:hAnsi="华文中宋" w:cs="Times New Roman" w:hint="eastAsia"/>
          <w:color w:val="000000"/>
          <w:sz w:val="28"/>
          <w:szCs w:val="28"/>
          <w:lang w:val="en-GB"/>
        </w:rPr>
        <w:t>的逆序数是</w:t>
      </w:r>
      <w:r w:rsidRPr="00961718">
        <w:rPr>
          <w:rFonts w:ascii="华文中宋" w:eastAsia="华文中宋" w:hAnsi="华文中宋" w:cs="Times New Roman"/>
          <w:color w:val="000000"/>
          <w:position w:val="-10"/>
          <w:sz w:val="28"/>
          <w:szCs w:val="28"/>
          <w:lang w:val="en-GB"/>
        </w:rPr>
        <w:object w:dxaOrig="940" w:dyaOrig="1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25pt;height:5.25pt;mso-wrap-style:square;mso-position-horizontal-relative:page;mso-position-vertical-relative:page" o:ole="">
            <v:imagedata r:id="rId7" o:title=""/>
          </v:shape>
          <o:OLEObject Type="Embed" ProgID="Equation.3" ShapeID="_x0000_i1025" DrawAspect="Content" ObjectID="_1448378041" r:id="rId8"/>
        </w:object>
      </w:r>
      <w:r w:rsidRPr="00961718">
        <w:rPr>
          <w:rFonts w:ascii="华文中宋" w:eastAsia="华文中宋" w:hAnsi="华文中宋" w:cs="Times New Roman" w:hint="eastAsia"/>
          <w:color w:val="000000"/>
          <w:sz w:val="28"/>
          <w:szCs w:val="28"/>
          <w:lang w:val="en-GB"/>
        </w:rPr>
        <w:t>。</w:t>
      </w:r>
    </w:p>
    <w:p w:rsidR="00961718" w:rsidRPr="00961718" w:rsidRDefault="00961718" w:rsidP="00961718">
      <w:pPr>
        <w:rPr>
          <w:rFonts w:ascii="华文中宋" w:eastAsia="华文中宋" w:hAnsi="华文中宋" w:cs="Times New Roman" w:hint="eastAsia"/>
          <w:color w:val="000000"/>
          <w:sz w:val="28"/>
          <w:szCs w:val="28"/>
          <w:lang w:val="en-GB"/>
        </w:rPr>
      </w:pPr>
      <w:r w:rsidRPr="00961718">
        <w:rPr>
          <w:rFonts w:ascii="华文中宋" w:eastAsia="华文中宋" w:hAnsi="华文中宋" w:cs="Times New Roman" w:hint="eastAsia"/>
          <w:color w:val="000000"/>
          <w:sz w:val="28"/>
          <w:szCs w:val="28"/>
        </w:rPr>
        <w:t>2. 若</w:t>
      </w:r>
      <w:r w:rsidRPr="00961718">
        <w:rPr>
          <w:rFonts w:ascii="华文中宋" w:eastAsia="华文中宋" w:hAnsi="华文中宋" w:cs="Times New Roman"/>
          <w:color w:val="000000"/>
          <w:position w:val="-32"/>
          <w:sz w:val="28"/>
          <w:szCs w:val="28"/>
        </w:rPr>
        <w:object w:dxaOrig="1301" w:dyaOrig="761">
          <v:shape id="_x0000_i1026" type="#_x0000_t75" style="width:65.25pt;height:38.25pt;mso-wrap-style:square;mso-position-horizontal-relative:page;mso-position-vertical-relative:page" o:ole="">
            <v:imagedata r:id="rId9" o:title=""/>
          </v:shape>
          <o:OLEObject Type="Embed" ProgID="Equation.3" ShapeID="_x0000_i1026" DrawAspect="Content" ObjectID="_1448378042" r:id="rId10"/>
        </w:object>
      </w:r>
      <w:r w:rsidRPr="00961718">
        <w:rPr>
          <w:rFonts w:ascii="华文中宋" w:eastAsia="华文中宋" w:hAnsi="华文中宋" w:cs="Times New Roman" w:hint="eastAsia"/>
          <w:color w:val="000000"/>
          <w:sz w:val="28"/>
          <w:szCs w:val="28"/>
        </w:rPr>
        <w:t>，则</w:t>
      </w:r>
      <w:r w:rsidRPr="00961718">
        <w:rPr>
          <w:rFonts w:ascii="华文中宋" w:eastAsia="华文中宋" w:hAnsi="华文中宋" w:cs="Times New Roman"/>
          <w:color w:val="000000"/>
          <w:position w:val="-50"/>
          <w:sz w:val="28"/>
          <w:szCs w:val="28"/>
        </w:rPr>
        <w:object w:dxaOrig="1622" w:dyaOrig="1121">
          <v:shape id="_x0000_i1027" type="#_x0000_t75" style="width:81pt;height:56.25pt;mso-wrap-style:square;mso-position-horizontal-relative:page;mso-position-vertical-relative:page" o:ole="">
            <v:imagedata r:id="rId11" o:title=""/>
          </v:shape>
          <o:OLEObject Type="Embed" ProgID="Equation.3" ShapeID="_x0000_i1027" DrawAspect="Content" ObjectID="_1448378043" r:id="rId12"/>
        </w:object>
      </w:r>
      <w:r w:rsidRPr="00961718">
        <w:rPr>
          <w:rFonts w:ascii="华文中宋" w:eastAsia="华文中宋" w:hAnsi="华文中宋" w:cs="Times New Roman" w:hint="eastAsia"/>
          <w:color w:val="000000"/>
          <w:sz w:val="28"/>
          <w:szCs w:val="28"/>
          <w:u w:val="single"/>
        </w:rPr>
        <w:t xml:space="preserve">         </w:t>
      </w:r>
    </w:p>
    <w:p w:rsidR="00961718" w:rsidRPr="00961718" w:rsidRDefault="00961718" w:rsidP="00961718">
      <w:pPr>
        <w:rPr>
          <w:rFonts w:ascii="华文中宋" w:eastAsia="华文中宋" w:hAnsi="华文中宋" w:cs="Times New Roman" w:hint="eastAsia"/>
          <w:color w:val="000000"/>
          <w:sz w:val="28"/>
          <w:szCs w:val="28"/>
          <w:lang w:val="en-GB"/>
        </w:rPr>
      </w:pPr>
      <w:r w:rsidRPr="00961718">
        <w:rPr>
          <w:rFonts w:ascii="华文中宋" w:eastAsia="华文中宋" w:hAnsi="华文中宋" w:cs="Times New Roman" w:hint="eastAsia"/>
          <w:color w:val="000000"/>
          <w:sz w:val="28"/>
          <w:szCs w:val="28"/>
          <w:lang w:val="en-GB"/>
        </w:rPr>
        <w:t>3. 已知</w:t>
      </w:r>
      <w:r w:rsidRPr="00961718">
        <w:rPr>
          <w:rFonts w:ascii="华文中宋" w:eastAsia="华文中宋" w:hAnsi="华文中宋" w:cs="Times New Roman"/>
          <w:color w:val="000000"/>
          <w:position w:val="-6"/>
          <w:sz w:val="28"/>
          <w:szCs w:val="28"/>
          <w:lang w:val="en-GB"/>
        </w:rPr>
        <w:object w:dxaOrig="201" w:dyaOrig="221">
          <v:shape id="_x0000_i1028" type="#_x0000_t75" style="width:9.75pt;height:11.25pt;mso-wrap-style:square;mso-position-horizontal-relative:page;mso-position-vertical-relative:page" o:ole="">
            <v:imagedata r:id="rId13" o:title=""/>
          </v:shape>
          <o:OLEObject Type="Embed" ProgID="Equation.3" ShapeID="_x0000_i1028" DrawAspect="Content" ObjectID="_1448378044" r:id="rId14"/>
        </w:object>
      </w:r>
      <w:r w:rsidRPr="00961718">
        <w:rPr>
          <w:rFonts w:ascii="华文中宋" w:eastAsia="华文中宋" w:hAnsi="华文中宋" w:cs="Times New Roman" w:hint="eastAsia"/>
          <w:color w:val="000000"/>
          <w:sz w:val="28"/>
          <w:szCs w:val="28"/>
          <w:lang w:val="en-GB"/>
        </w:rPr>
        <w:t>阶矩阵</w:t>
      </w:r>
      <w:r w:rsidRPr="00961718">
        <w:rPr>
          <w:rFonts w:ascii="华文中宋" w:eastAsia="华文中宋" w:hAnsi="华文中宋" w:cs="Times New Roman"/>
          <w:color w:val="000000"/>
          <w:position w:val="-4"/>
          <w:sz w:val="28"/>
          <w:szCs w:val="28"/>
          <w:lang w:val="en-GB"/>
        </w:rPr>
        <w:object w:dxaOrig="241" w:dyaOrig="261">
          <v:shape id="_x0000_i1029" type="#_x0000_t75" style="width:12pt;height:12.75pt;mso-wrap-style:square;mso-position-horizontal-relative:page;mso-position-vertical-relative:page" o:ole="">
            <v:imagedata r:id="rId15" o:title=""/>
          </v:shape>
          <o:OLEObject Type="Embed" ProgID="Equation.3" ShapeID="_x0000_i1029" DrawAspect="Content" ObjectID="_1448378045" r:id="rId16"/>
        </w:object>
      </w:r>
      <w:r w:rsidRPr="00961718">
        <w:rPr>
          <w:rFonts w:ascii="华文中宋" w:eastAsia="华文中宋" w:hAnsi="华文中宋" w:cs="Times New Roman" w:hint="eastAsia"/>
          <w:color w:val="000000"/>
          <w:sz w:val="28"/>
          <w:szCs w:val="28"/>
          <w:lang w:val="en-GB"/>
        </w:rPr>
        <w:t>、</w:t>
      </w:r>
      <w:r w:rsidRPr="00961718">
        <w:rPr>
          <w:rFonts w:ascii="华文中宋" w:eastAsia="华文中宋" w:hAnsi="华文中宋" w:cs="Times New Roman"/>
          <w:color w:val="000000"/>
          <w:position w:val="-4"/>
          <w:sz w:val="28"/>
          <w:szCs w:val="28"/>
          <w:lang w:val="en-GB"/>
        </w:rPr>
        <w:object w:dxaOrig="241" w:dyaOrig="261">
          <v:shape id="_x0000_i1030" type="#_x0000_t75" style="width:12pt;height:12.75pt;mso-wrap-style:square;mso-position-horizontal-relative:page;mso-position-vertical-relative:page" o:ole="">
            <v:imagedata r:id="rId17" o:title=""/>
          </v:shape>
          <o:OLEObject Type="Embed" ProgID="Equation.3" ShapeID="_x0000_i1030" DrawAspect="Content" ObjectID="_1448378046" r:id="rId18"/>
        </w:object>
      </w:r>
      <w:r w:rsidRPr="00961718">
        <w:rPr>
          <w:rFonts w:ascii="华文中宋" w:eastAsia="华文中宋" w:hAnsi="华文中宋" w:cs="Times New Roman" w:hint="eastAsia"/>
          <w:color w:val="000000"/>
          <w:sz w:val="28"/>
          <w:szCs w:val="28"/>
          <w:lang w:val="en-GB"/>
        </w:rPr>
        <w:t>和</w:t>
      </w:r>
      <w:r w:rsidRPr="00961718">
        <w:rPr>
          <w:rFonts w:ascii="华文中宋" w:eastAsia="华文中宋" w:hAnsi="华文中宋" w:cs="Times New Roman"/>
          <w:color w:val="000000"/>
          <w:position w:val="-6"/>
          <w:sz w:val="28"/>
          <w:szCs w:val="28"/>
          <w:lang w:val="en-GB"/>
        </w:rPr>
        <w:object w:dxaOrig="241" w:dyaOrig="281">
          <v:shape id="_x0000_i1031" type="#_x0000_t75" style="width:12pt;height:14.25pt;mso-wrap-style:square;mso-position-horizontal-relative:page;mso-position-vertical-relative:page" o:ole="">
            <v:imagedata r:id="rId19" o:title=""/>
          </v:shape>
          <o:OLEObject Type="Embed" ProgID="Equation.3" ShapeID="_x0000_i1031" DrawAspect="Content" ObjectID="_1448378047" r:id="rId20"/>
        </w:object>
      </w:r>
      <w:r w:rsidRPr="00961718">
        <w:rPr>
          <w:rFonts w:ascii="华文中宋" w:eastAsia="华文中宋" w:hAnsi="华文中宋" w:cs="Times New Roman" w:hint="eastAsia"/>
          <w:color w:val="000000"/>
          <w:sz w:val="28"/>
          <w:szCs w:val="28"/>
          <w:lang w:val="en-GB"/>
        </w:rPr>
        <w:t>满足</w:t>
      </w:r>
      <w:r w:rsidRPr="00961718">
        <w:rPr>
          <w:rFonts w:ascii="华文中宋" w:eastAsia="华文中宋" w:hAnsi="华文中宋" w:cs="Times New Roman"/>
          <w:color w:val="000000"/>
          <w:position w:val="-6"/>
          <w:sz w:val="28"/>
          <w:szCs w:val="28"/>
          <w:lang w:val="en-GB"/>
        </w:rPr>
        <w:object w:dxaOrig="980" w:dyaOrig="280">
          <v:shape id="_x0000_i1032" type="#_x0000_t75" style="width:48.75pt;height:14.25pt;mso-wrap-style:square;mso-position-horizontal-relative:page;mso-position-vertical-relative:page" o:ole="">
            <v:imagedata r:id="rId21" o:title=""/>
          </v:shape>
          <o:OLEObject Type="Embed" ProgID="Equation.3" ShapeID="_x0000_i1032" DrawAspect="Content" ObjectID="_1448378048" r:id="rId22"/>
        </w:object>
      </w:r>
      <w:r w:rsidRPr="00961718">
        <w:rPr>
          <w:rFonts w:ascii="华文中宋" w:eastAsia="华文中宋" w:hAnsi="华文中宋" w:cs="Times New Roman" w:hint="eastAsia"/>
          <w:color w:val="000000"/>
          <w:sz w:val="28"/>
          <w:szCs w:val="28"/>
          <w:lang w:val="en-GB"/>
        </w:rPr>
        <w:t>，其中</w:t>
      </w:r>
      <w:r w:rsidRPr="00961718">
        <w:rPr>
          <w:rFonts w:ascii="华文中宋" w:eastAsia="华文中宋" w:hAnsi="华文中宋" w:cs="Times New Roman"/>
          <w:color w:val="000000"/>
          <w:position w:val="-4"/>
          <w:sz w:val="28"/>
          <w:szCs w:val="28"/>
          <w:lang w:val="en-GB"/>
        </w:rPr>
        <w:object w:dxaOrig="241" w:dyaOrig="261">
          <v:shape id="_x0000_i1033" type="#_x0000_t75" style="width:12pt;height:12.75pt;mso-wrap-style:square;mso-position-horizontal-relative:page;mso-position-vertical-relative:page" o:ole="">
            <v:imagedata r:id="rId23" o:title=""/>
          </v:shape>
          <o:OLEObject Type="Embed" ProgID="Equation.3" ShapeID="_x0000_i1033" DrawAspect="Content" ObjectID="_1448378049" r:id="rId24"/>
        </w:object>
      </w:r>
      <w:r w:rsidRPr="00961718">
        <w:rPr>
          <w:rFonts w:ascii="华文中宋" w:eastAsia="华文中宋" w:hAnsi="华文中宋" w:cs="Times New Roman" w:hint="eastAsia"/>
          <w:color w:val="000000"/>
          <w:sz w:val="28"/>
          <w:szCs w:val="28"/>
          <w:lang w:val="en-GB"/>
        </w:rPr>
        <w:t>为</w:t>
      </w:r>
      <w:r w:rsidRPr="00961718">
        <w:rPr>
          <w:rFonts w:ascii="华文中宋" w:eastAsia="华文中宋" w:hAnsi="华文中宋" w:cs="Times New Roman"/>
          <w:color w:val="000000"/>
          <w:position w:val="-6"/>
          <w:sz w:val="28"/>
          <w:szCs w:val="28"/>
          <w:lang w:val="en-GB"/>
        </w:rPr>
        <w:object w:dxaOrig="201" w:dyaOrig="221">
          <v:shape id="_x0000_i1034" type="#_x0000_t75" style="width:9.75pt;height:11.25pt;mso-wrap-style:square;mso-position-horizontal-relative:page;mso-position-vertical-relative:page" o:ole="">
            <v:imagedata r:id="rId13" o:title=""/>
          </v:shape>
          <o:OLEObject Type="Embed" ProgID="Equation.3" ShapeID="_x0000_i1034" DrawAspect="Content" ObjectID="_1448378050" r:id="rId25"/>
        </w:object>
      </w:r>
      <w:r w:rsidRPr="00961718">
        <w:rPr>
          <w:rFonts w:ascii="华文中宋" w:eastAsia="华文中宋" w:hAnsi="华文中宋" w:cs="Times New Roman" w:hint="eastAsia"/>
          <w:color w:val="000000"/>
          <w:sz w:val="28"/>
          <w:szCs w:val="28"/>
          <w:lang w:val="en-GB"/>
        </w:rPr>
        <w:t>阶单位矩阵，则</w:t>
      </w:r>
      <w:r w:rsidRPr="00961718">
        <w:rPr>
          <w:rFonts w:ascii="华文中宋" w:eastAsia="华文中宋" w:hAnsi="华文中宋" w:cs="Times New Roman"/>
          <w:color w:val="000000"/>
          <w:position w:val="-30"/>
          <w:sz w:val="28"/>
          <w:szCs w:val="28"/>
          <w:lang w:val="en-GB"/>
        </w:rPr>
        <w:object w:dxaOrig="1040" w:dyaOrig="720">
          <v:shape id="_x0000_i1212" type="#_x0000_t75" style="width:51.75pt;height:46.5pt" o:ole="">
            <v:imagedata r:id="rId26" o:title=""/>
          </v:shape>
          <o:OLEObject Type="Embed" ProgID="Equation.3" ShapeID="_x0000_i1212" DrawAspect="Content" ObjectID="_1448378051" r:id="rId27"/>
        </w:object>
      </w:r>
      <w:r w:rsidRPr="00961718">
        <w:rPr>
          <w:rFonts w:ascii="华文中宋" w:eastAsia="华文中宋" w:hAnsi="华文中宋" w:cs="Times New Roman" w:hint="eastAsia"/>
          <w:color w:val="000000"/>
          <w:sz w:val="28"/>
          <w:szCs w:val="28"/>
          <w:lang w:val="en-GB"/>
        </w:rPr>
        <w:t>。</w:t>
      </w:r>
    </w:p>
    <w:p w:rsidR="00961718" w:rsidRPr="00961718" w:rsidRDefault="00961718" w:rsidP="00961718">
      <w:pPr>
        <w:rPr>
          <w:rFonts w:ascii="华文中宋" w:eastAsia="华文中宋" w:hAnsi="华文中宋" w:cs="Times New Roman" w:hint="eastAsia"/>
          <w:color w:val="000000"/>
          <w:sz w:val="28"/>
          <w:szCs w:val="28"/>
          <w:lang w:val="en-GB"/>
        </w:rPr>
      </w:pPr>
      <w:r w:rsidRPr="00961718">
        <w:rPr>
          <w:rFonts w:ascii="华文中宋" w:eastAsia="华文中宋" w:hAnsi="华文中宋" w:cs="Times New Roman" w:hint="eastAsia"/>
          <w:color w:val="000000"/>
          <w:sz w:val="28"/>
          <w:szCs w:val="28"/>
          <w:lang w:val="en-GB"/>
        </w:rPr>
        <w:t>4.  若</w:t>
      </w:r>
      <w:r w:rsidRPr="00961718">
        <w:rPr>
          <w:rFonts w:ascii="华文中宋" w:eastAsia="华文中宋" w:hAnsi="华文中宋" w:cs="Times New Roman"/>
          <w:color w:val="000000"/>
          <w:position w:val="-4"/>
          <w:sz w:val="28"/>
          <w:szCs w:val="28"/>
          <w:lang w:val="en-GB"/>
        </w:rPr>
        <w:object w:dxaOrig="241" w:dyaOrig="261">
          <v:shape id="_x0000_i1035" type="#_x0000_t75" style="width:12pt;height:12.75pt;mso-wrap-style:square;mso-position-horizontal-relative:page;mso-position-vertical-relative:page" o:ole="">
            <v:imagedata r:id="rId15" o:title=""/>
          </v:shape>
          <o:OLEObject Type="Embed" ProgID="Equation.3" ShapeID="_x0000_i1035" DrawAspect="Content" ObjectID="_1448378052" r:id="rId28"/>
        </w:object>
      </w:r>
      <w:r w:rsidRPr="00961718">
        <w:rPr>
          <w:rFonts w:ascii="华文中宋" w:eastAsia="华文中宋" w:hAnsi="华文中宋" w:cs="Times New Roman" w:hint="eastAsia"/>
          <w:color w:val="000000"/>
          <w:sz w:val="28"/>
          <w:szCs w:val="28"/>
          <w:lang w:val="en-GB"/>
        </w:rPr>
        <w:t>为</w:t>
      </w:r>
      <w:r w:rsidRPr="00961718">
        <w:rPr>
          <w:rFonts w:ascii="华文中宋" w:eastAsia="华文中宋" w:hAnsi="华文中宋" w:cs="Times New Roman"/>
          <w:color w:val="000000"/>
          <w:position w:val="-6"/>
          <w:sz w:val="28"/>
          <w:szCs w:val="28"/>
          <w:lang w:val="en-GB"/>
        </w:rPr>
        <w:object w:dxaOrig="582" w:dyaOrig="221">
          <v:shape id="_x0000_i1036" type="#_x0000_t75" style="width:29.25pt;height:11.25pt;mso-wrap-style:square;mso-position-horizontal-relative:page;mso-position-vertical-relative:page" o:ole="">
            <v:imagedata r:id="rId29" o:title=""/>
          </v:shape>
          <o:OLEObject Type="Embed" ProgID="Equation.3" ShapeID="_x0000_i1036" DrawAspect="Content" ObjectID="_1448378053" r:id="rId30"/>
        </w:object>
      </w:r>
      <w:r w:rsidRPr="00961718">
        <w:rPr>
          <w:rFonts w:ascii="华文中宋" w:eastAsia="华文中宋" w:hAnsi="华文中宋" w:cs="Times New Roman" w:hint="eastAsia"/>
          <w:color w:val="000000"/>
          <w:sz w:val="28"/>
          <w:szCs w:val="28"/>
          <w:lang w:val="en-GB"/>
        </w:rPr>
        <w:t>矩阵，则非齐次线性方程组</w:t>
      </w:r>
      <w:r w:rsidRPr="00961718">
        <w:rPr>
          <w:rFonts w:ascii="华文中宋" w:eastAsia="华文中宋" w:hAnsi="华文中宋" w:cs="Times New Roman"/>
          <w:color w:val="000000"/>
          <w:position w:val="-6"/>
          <w:sz w:val="28"/>
          <w:szCs w:val="28"/>
          <w:lang w:val="en-GB"/>
        </w:rPr>
        <w:object w:dxaOrig="960" w:dyaOrig="320">
          <v:shape id="_x0000_i1037" type="#_x0000_t75" style="width:48pt;height:15.75pt;mso-wrap-style:square;mso-position-horizontal-relative:page;mso-position-vertical-relative:page" o:ole="">
            <v:imagedata r:id="rId31" o:title=""/>
          </v:shape>
          <o:OLEObject Type="Embed" ProgID="Equation.3" ShapeID="_x0000_i1037" DrawAspect="Content" ObjectID="_1448378054" r:id="rId32"/>
        </w:object>
      </w:r>
      <w:r w:rsidRPr="00961718">
        <w:rPr>
          <w:rFonts w:ascii="华文中宋" w:eastAsia="华文中宋" w:hAnsi="华文中宋" w:cs="Times New Roman" w:hint="eastAsia"/>
          <w:color w:val="000000"/>
          <w:sz w:val="28"/>
          <w:szCs w:val="28"/>
          <w:lang w:val="en-GB"/>
        </w:rPr>
        <w:t>有唯一解的充分必要条件是</w:t>
      </w:r>
    </w:p>
    <w:p w:rsidR="00961718" w:rsidRPr="00961718" w:rsidRDefault="00961718" w:rsidP="00961718">
      <w:pPr>
        <w:rPr>
          <w:rFonts w:ascii="华文中宋" w:eastAsia="华文中宋" w:hAnsi="华文中宋" w:cs="Times New Roman" w:hint="eastAsia"/>
          <w:color w:val="000000"/>
          <w:sz w:val="28"/>
          <w:szCs w:val="28"/>
          <w:lang w:val="en-GB"/>
        </w:rPr>
      </w:pPr>
      <w:r w:rsidRPr="00961718">
        <w:rPr>
          <w:rFonts w:ascii="华文中宋" w:eastAsia="华文中宋" w:hAnsi="华文中宋" w:cs="Times New Roman" w:hint="eastAsia"/>
          <w:color w:val="000000"/>
          <w:sz w:val="28"/>
          <w:szCs w:val="28"/>
          <w:lang w:val="en-GB"/>
        </w:rPr>
        <w:t>_________</w:t>
      </w:r>
    </w:p>
    <w:p w:rsidR="00961718" w:rsidRPr="00961718" w:rsidRDefault="00961718" w:rsidP="00961718">
      <w:pPr>
        <w:numPr>
          <w:ilvl w:val="0"/>
          <w:numId w:val="2"/>
        </w:numPr>
        <w:rPr>
          <w:rFonts w:ascii="华文中宋" w:eastAsia="华文中宋" w:hAnsi="华文中宋" w:cs="Times New Roman" w:hint="eastAsia"/>
          <w:color w:val="000000"/>
          <w:sz w:val="28"/>
          <w:szCs w:val="28"/>
          <w:lang w:val="en-GB"/>
        </w:rPr>
      </w:pPr>
      <w:r w:rsidRPr="00961718">
        <w:rPr>
          <w:rFonts w:ascii="华文中宋" w:eastAsia="华文中宋" w:hAnsi="华文中宋" w:cs="Times New Roman" w:hint="eastAsia"/>
          <w:color w:val="000000"/>
          <w:sz w:val="28"/>
          <w:szCs w:val="28"/>
          <w:lang w:val="en-GB"/>
        </w:rPr>
        <w:t>设</w:t>
      </w:r>
      <w:r w:rsidRPr="00961718">
        <w:rPr>
          <w:rFonts w:ascii="华文中宋" w:eastAsia="华文中宋" w:hAnsi="华文中宋" w:cs="Times New Roman"/>
          <w:color w:val="000000"/>
          <w:position w:val="-4"/>
          <w:sz w:val="28"/>
          <w:szCs w:val="28"/>
          <w:lang w:val="en-GB"/>
        </w:rPr>
        <w:object w:dxaOrig="241" w:dyaOrig="261">
          <v:shape id="_x0000_i1038" type="#_x0000_t75" style="width:12pt;height:12.75pt;mso-wrap-style:square;mso-position-horizontal-relative:page;mso-position-vertical-relative:page" o:ole="">
            <v:imagedata r:id="rId15" o:title=""/>
          </v:shape>
          <o:OLEObject Type="Embed" ProgID="Equation.3" ShapeID="_x0000_i1038" DrawAspect="Content" ObjectID="_1448378055" r:id="rId33"/>
        </w:object>
      </w:r>
      <w:r w:rsidRPr="00961718">
        <w:rPr>
          <w:rFonts w:ascii="华文中宋" w:eastAsia="华文中宋" w:hAnsi="华文中宋" w:cs="Times New Roman" w:hint="eastAsia"/>
          <w:color w:val="000000"/>
          <w:sz w:val="28"/>
          <w:szCs w:val="28"/>
          <w:lang w:val="en-GB"/>
        </w:rPr>
        <w:t>为</w:t>
      </w:r>
      <w:r w:rsidRPr="00961718">
        <w:rPr>
          <w:rFonts w:ascii="华文中宋" w:eastAsia="华文中宋" w:hAnsi="华文中宋" w:cs="Times New Roman"/>
          <w:color w:val="000000"/>
          <w:position w:val="-6"/>
          <w:sz w:val="28"/>
          <w:szCs w:val="28"/>
          <w:lang w:val="en-GB"/>
        </w:rPr>
        <w:object w:dxaOrig="581" w:dyaOrig="321">
          <v:shape id="_x0000_i1039" type="#_x0000_t75" style="width:29.25pt;height:15.75pt;mso-wrap-style:square;mso-position-horizontal-relative:page;mso-position-vertical-relative:page" o:ole="">
            <v:imagedata r:id="rId34" o:title=""/>
          </v:shape>
          <o:OLEObject Type="Embed" ProgID="Equation.3" ShapeID="_x0000_i1039" DrawAspect="Content" ObjectID="_1448378056" r:id="rId35"/>
        </w:object>
      </w:r>
      <w:r w:rsidRPr="00961718">
        <w:rPr>
          <w:rFonts w:ascii="华文中宋" w:eastAsia="华文中宋" w:hAnsi="华文中宋" w:cs="Times New Roman" w:hint="eastAsia"/>
          <w:color w:val="000000"/>
          <w:sz w:val="28"/>
          <w:szCs w:val="28"/>
          <w:lang w:val="en-GB"/>
        </w:rPr>
        <w:t>的矩阵，已知它的秩为4，则以</w:t>
      </w:r>
      <w:r w:rsidRPr="00961718">
        <w:rPr>
          <w:rFonts w:ascii="华文中宋" w:eastAsia="华文中宋" w:hAnsi="华文中宋" w:cs="Times New Roman"/>
          <w:color w:val="000000"/>
          <w:position w:val="-4"/>
          <w:sz w:val="28"/>
          <w:szCs w:val="28"/>
          <w:lang w:val="en-GB"/>
        </w:rPr>
        <w:object w:dxaOrig="241" w:dyaOrig="261">
          <v:shape id="_x0000_i1040" type="#_x0000_t75" style="width:12pt;height:12.75pt;mso-wrap-style:square;mso-position-horizontal-relative:page;mso-position-vertical-relative:page" o:ole="">
            <v:imagedata r:id="rId15" o:title=""/>
          </v:shape>
          <o:OLEObject Type="Embed" ProgID="Equation.3" ShapeID="_x0000_i1040" DrawAspect="Content" ObjectID="_1448378057" r:id="rId36"/>
        </w:object>
      </w:r>
      <w:r w:rsidRPr="00961718">
        <w:rPr>
          <w:rFonts w:ascii="华文中宋" w:eastAsia="华文中宋" w:hAnsi="华文中宋" w:cs="Times New Roman" w:hint="eastAsia"/>
          <w:color w:val="000000"/>
          <w:sz w:val="28"/>
          <w:szCs w:val="28"/>
          <w:lang w:val="en-GB"/>
        </w:rPr>
        <w:t>为系数矩阵的齐次线性方程组的解空间维数为_____________。</w:t>
      </w:r>
    </w:p>
    <w:p w:rsidR="00961718" w:rsidRPr="00961718" w:rsidRDefault="00961718" w:rsidP="00961718">
      <w:pPr>
        <w:rPr>
          <w:rFonts w:ascii="华文中宋" w:eastAsia="华文中宋" w:hAnsi="华文中宋" w:cs="Times New Roman" w:hint="eastAsia"/>
          <w:color w:val="000000"/>
          <w:sz w:val="28"/>
          <w:szCs w:val="28"/>
        </w:rPr>
      </w:pPr>
      <w:r w:rsidRPr="00961718">
        <w:rPr>
          <w:rFonts w:ascii="华文中宋" w:eastAsia="华文中宋" w:hAnsi="华文中宋" w:cs="Times New Roman" w:hint="eastAsia"/>
          <w:color w:val="000000"/>
          <w:sz w:val="28"/>
          <w:szCs w:val="28"/>
        </w:rPr>
        <w:t>6. 设</w:t>
      </w:r>
      <w:r w:rsidRPr="00961718">
        <w:rPr>
          <w:rFonts w:ascii="华文中宋" w:eastAsia="华文中宋" w:hAnsi="华文中宋" w:cs="Times New Roman" w:hint="eastAsia"/>
          <w:b/>
          <w:color w:val="000000"/>
          <w:sz w:val="28"/>
          <w:szCs w:val="28"/>
        </w:rPr>
        <w:t>A</w:t>
      </w:r>
      <w:r w:rsidRPr="00961718">
        <w:rPr>
          <w:rFonts w:ascii="华文中宋" w:eastAsia="华文中宋" w:hAnsi="华文中宋" w:cs="Times New Roman" w:hint="eastAsia"/>
          <w:color w:val="000000"/>
          <w:sz w:val="28"/>
          <w:szCs w:val="28"/>
        </w:rPr>
        <w:t>为三阶可逆阵，</w:t>
      </w:r>
      <w:r w:rsidRPr="00961718">
        <w:rPr>
          <w:rFonts w:ascii="华文中宋" w:eastAsia="华文中宋" w:hAnsi="华文中宋" w:cs="Times New Roman"/>
          <w:color w:val="000000"/>
          <w:position w:val="-50"/>
          <w:sz w:val="28"/>
          <w:szCs w:val="28"/>
        </w:rPr>
        <w:object w:dxaOrig="1722" w:dyaOrig="1121">
          <v:shape id="_x0000_i1041" type="#_x0000_t75" style="width:86.25pt;height:56.25pt;mso-wrap-style:square;mso-position-horizontal-relative:page;mso-position-vertical-relative:page" o:ole="">
            <v:imagedata r:id="rId37" o:title=""/>
          </v:shape>
          <o:OLEObject Type="Embed" ProgID="Equation.3" ShapeID="_x0000_i1041" DrawAspect="Content" ObjectID="_1448378058" r:id="rId38"/>
        </w:object>
      </w:r>
      <w:r w:rsidRPr="00961718">
        <w:rPr>
          <w:rFonts w:ascii="华文中宋" w:eastAsia="华文中宋" w:hAnsi="华文中宋" w:cs="Times New Roman" w:hint="eastAsia"/>
          <w:color w:val="000000"/>
          <w:sz w:val="28"/>
          <w:szCs w:val="28"/>
        </w:rPr>
        <w:t>，则</w:t>
      </w:r>
      <w:r w:rsidRPr="00961718">
        <w:rPr>
          <w:rFonts w:ascii="华文中宋" w:eastAsia="华文中宋" w:hAnsi="华文中宋" w:cs="Times New Roman"/>
          <w:color w:val="000000"/>
          <w:position w:val="-4"/>
          <w:sz w:val="28"/>
          <w:szCs w:val="28"/>
        </w:rPr>
        <w:object w:dxaOrig="561" w:dyaOrig="301">
          <v:shape id="_x0000_i1042" type="#_x0000_t75" style="width:27.75pt;height:15pt;mso-wrap-style:square;mso-position-horizontal-relative:page;mso-position-vertical-relative:page" o:ole="">
            <v:imagedata r:id="rId39" o:title=""/>
          </v:shape>
          <o:OLEObject Type="Embed" ProgID="Equation.3" ShapeID="_x0000_i1042" DrawAspect="Content" ObjectID="_1448378059" r:id="rId40"/>
        </w:object>
      </w:r>
      <w:r w:rsidRPr="00961718">
        <w:rPr>
          <w:rFonts w:ascii="华文中宋" w:eastAsia="华文中宋" w:hAnsi="华文中宋" w:cs="Times New Roman" w:hint="eastAsia"/>
          <w:color w:val="000000"/>
          <w:sz w:val="28"/>
          <w:szCs w:val="28"/>
          <w:u w:val="single"/>
        </w:rPr>
        <w:t xml:space="preserve">           </w:t>
      </w:r>
    </w:p>
    <w:p w:rsidR="00961718" w:rsidRPr="00961718" w:rsidRDefault="00961718" w:rsidP="00961718">
      <w:pPr>
        <w:rPr>
          <w:rFonts w:ascii="华文中宋" w:eastAsia="华文中宋" w:hAnsi="华文中宋" w:cs="Times New Roman" w:hint="eastAsia"/>
          <w:color w:val="000000"/>
          <w:sz w:val="28"/>
          <w:szCs w:val="28"/>
        </w:rPr>
      </w:pPr>
      <w:r w:rsidRPr="00961718">
        <w:rPr>
          <w:rFonts w:ascii="华文中宋" w:eastAsia="华文中宋" w:hAnsi="华文中宋" w:cs="Times New Roman" w:hint="eastAsia"/>
          <w:color w:val="000000"/>
          <w:sz w:val="28"/>
          <w:szCs w:val="28"/>
        </w:rPr>
        <w:t>7.若</w:t>
      </w:r>
      <w:r w:rsidRPr="00961718">
        <w:rPr>
          <w:rFonts w:ascii="华文中宋" w:eastAsia="华文中宋" w:hAnsi="华文中宋" w:cs="Times New Roman" w:hint="eastAsia"/>
          <w:b/>
          <w:color w:val="000000"/>
          <w:sz w:val="28"/>
          <w:szCs w:val="28"/>
        </w:rPr>
        <w:t>A</w:t>
      </w:r>
      <w:r w:rsidRPr="00961718">
        <w:rPr>
          <w:rFonts w:ascii="华文中宋" w:eastAsia="华文中宋" w:hAnsi="华文中宋" w:cs="Times New Roman" w:hint="eastAsia"/>
          <w:color w:val="000000"/>
          <w:sz w:val="28"/>
          <w:szCs w:val="28"/>
        </w:rPr>
        <w:t>为</w:t>
      </w:r>
      <w:r w:rsidRPr="00961718">
        <w:rPr>
          <w:rFonts w:ascii="华文中宋" w:eastAsia="华文中宋" w:hAnsi="华文中宋" w:cs="Times New Roman"/>
          <w:color w:val="000000"/>
          <w:position w:val="-6"/>
          <w:sz w:val="28"/>
          <w:szCs w:val="28"/>
        </w:rPr>
        <w:object w:dxaOrig="582" w:dyaOrig="221">
          <v:shape id="_x0000_i1043" type="#_x0000_t75" style="width:29.25pt;height:11.25pt;mso-wrap-style:square;mso-position-horizontal-relative:page;mso-position-vertical-relative:page" o:ole="">
            <v:imagedata r:id="rId41" o:title=""/>
          </v:shape>
          <o:OLEObject Type="Embed" ProgID="Equation.3" ShapeID="_x0000_i1043" DrawAspect="Content" ObjectID="_1448378060" r:id="rId42"/>
        </w:object>
      </w:r>
      <w:r w:rsidRPr="00961718">
        <w:rPr>
          <w:rFonts w:ascii="华文中宋" w:eastAsia="华文中宋" w:hAnsi="华文中宋" w:cs="Times New Roman" w:hint="eastAsia"/>
          <w:color w:val="000000"/>
          <w:sz w:val="28"/>
          <w:szCs w:val="28"/>
        </w:rPr>
        <w:t>矩阵，则齐次线性方程组</w:t>
      </w:r>
      <w:r w:rsidRPr="00961718">
        <w:rPr>
          <w:rFonts w:ascii="华文中宋" w:eastAsia="华文中宋" w:hAnsi="华文中宋" w:cs="Times New Roman"/>
          <w:color w:val="000000"/>
          <w:position w:val="-6"/>
          <w:sz w:val="28"/>
          <w:szCs w:val="28"/>
        </w:rPr>
        <w:object w:dxaOrig="741" w:dyaOrig="280">
          <v:shape id="_x0000_i1044" type="#_x0000_t75" style="width:36.75pt;height:14.25pt;mso-wrap-style:square;mso-position-horizontal-relative:page;mso-position-vertical-relative:page" o:ole="">
            <v:imagedata r:id="rId43" o:title=""/>
          </v:shape>
          <o:OLEObject Type="Embed" ProgID="Equation.3" ShapeID="_x0000_i1044" DrawAspect="Content" ObjectID="_1448378061" r:id="rId44"/>
        </w:object>
      </w:r>
      <w:r w:rsidRPr="00961718">
        <w:rPr>
          <w:rFonts w:ascii="华文中宋" w:eastAsia="华文中宋" w:hAnsi="华文中宋" w:cs="Times New Roman" w:hint="eastAsia"/>
          <w:color w:val="000000"/>
          <w:sz w:val="28"/>
          <w:szCs w:val="28"/>
        </w:rPr>
        <w:t>有非零解的充分必要条件是</w:t>
      </w:r>
      <w:r w:rsidRPr="00961718">
        <w:rPr>
          <w:rFonts w:ascii="华文中宋" w:eastAsia="华文中宋" w:hAnsi="华文中宋" w:cs="Times New Roman" w:hint="eastAsia"/>
          <w:color w:val="000000"/>
          <w:sz w:val="28"/>
          <w:szCs w:val="28"/>
          <w:u w:val="single"/>
        </w:rPr>
        <w:t xml:space="preserve">             </w:t>
      </w:r>
    </w:p>
    <w:p w:rsidR="00961718" w:rsidRPr="00961718" w:rsidRDefault="00961718" w:rsidP="00961718">
      <w:pPr>
        <w:rPr>
          <w:rFonts w:ascii="华文中宋" w:eastAsia="华文中宋" w:hAnsi="华文中宋" w:cs="Times New Roman" w:hint="eastAsia"/>
          <w:color w:val="000000"/>
          <w:sz w:val="28"/>
          <w:szCs w:val="28"/>
          <w:u w:val="single"/>
        </w:rPr>
      </w:pPr>
      <w:r w:rsidRPr="00961718">
        <w:rPr>
          <w:rFonts w:ascii="华文中宋" w:eastAsia="华文中宋" w:hAnsi="华文中宋" w:cs="Times New Roman" w:hint="eastAsia"/>
          <w:color w:val="000000"/>
          <w:sz w:val="28"/>
          <w:szCs w:val="28"/>
        </w:rPr>
        <w:t>8.已知五阶行列式</w:t>
      </w:r>
      <w:r w:rsidRPr="00961718">
        <w:rPr>
          <w:rFonts w:ascii="华文中宋" w:eastAsia="华文中宋" w:hAnsi="华文中宋" w:cs="Times New Roman"/>
          <w:color w:val="000000"/>
          <w:position w:val="-84"/>
          <w:sz w:val="28"/>
          <w:szCs w:val="28"/>
        </w:rPr>
        <w:object w:dxaOrig="2083" w:dyaOrig="1802">
          <v:shape id="_x0000_i1045" type="#_x0000_t75" style="width:104.25pt;height:90pt;mso-wrap-style:square;mso-position-horizontal-relative:page;mso-position-vertical-relative:page" o:ole="">
            <v:imagedata r:id="rId45" o:title=""/>
          </v:shape>
          <o:OLEObject Type="Embed" ProgID="Equation.3" ShapeID="_x0000_i1045" DrawAspect="Content" ObjectID="_1448378062" r:id="rId46"/>
        </w:object>
      </w:r>
      <w:r w:rsidRPr="00961718">
        <w:rPr>
          <w:rFonts w:ascii="华文中宋" w:eastAsia="华文中宋" w:hAnsi="华文中宋" w:cs="Times New Roman" w:hint="eastAsia"/>
          <w:color w:val="000000"/>
          <w:sz w:val="28"/>
          <w:szCs w:val="28"/>
        </w:rPr>
        <w:t>，则</w:t>
      </w:r>
      <w:r w:rsidRPr="00961718">
        <w:rPr>
          <w:rFonts w:ascii="华文中宋" w:eastAsia="华文中宋" w:hAnsi="华文中宋" w:cs="Times New Roman"/>
          <w:color w:val="000000"/>
          <w:position w:val="-12"/>
          <w:sz w:val="28"/>
          <w:szCs w:val="28"/>
        </w:rPr>
        <w:object w:dxaOrig="2820" w:dyaOrig="360">
          <v:shape id="_x0000_i1046" type="#_x0000_t75" style="width:141pt;height:18pt;mso-wrap-style:square;mso-position-horizontal-relative:page;mso-position-vertical-relative:page" o:ole="">
            <v:imagedata r:id="rId47" o:title=""/>
          </v:shape>
          <o:OLEObject Type="Embed" ProgID="Equation.3" ShapeID="_x0000_i1046" DrawAspect="Content" ObjectID="_1448378063" r:id="rId48"/>
        </w:object>
      </w:r>
      <w:r w:rsidRPr="00961718">
        <w:rPr>
          <w:rFonts w:ascii="华文中宋" w:eastAsia="华文中宋" w:hAnsi="华文中宋" w:cs="Times New Roman" w:hint="eastAsia"/>
          <w:color w:val="000000"/>
          <w:sz w:val="28"/>
          <w:szCs w:val="28"/>
          <w:u w:val="single"/>
        </w:rPr>
        <w:t xml:space="preserve">  </w:t>
      </w:r>
    </w:p>
    <w:p w:rsidR="00961718" w:rsidRPr="00961718" w:rsidRDefault="00961718" w:rsidP="00961718">
      <w:pPr>
        <w:rPr>
          <w:rFonts w:ascii="华文中宋" w:eastAsia="华文中宋" w:hAnsi="华文中宋" w:cs="Times New Roman" w:hint="eastAsia"/>
          <w:color w:val="000000"/>
          <w:sz w:val="28"/>
          <w:szCs w:val="28"/>
        </w:rPr>
      </w:pPr>
      <w:r w:rsidRPr="00961718">
        <w:rPr>
          <w:rFonts w:ascii="华文中宋" w:eastAsia="华文中宋" w:hAnsi="华文中宋" w:cs="Times New Roman" w:hint="eastAsia"/>
          <w:color w:val="000000"/>
          <w:sz w:val="28"/>
          <w:szCs w:val="28"/>
          <w:lang w:val="en-GB"/>
        </w:rPr>
        <w:t>9. 向量</w:t>
      </w:r>
      <w:r w:rsidRPr="00961718">
        <w:rPr>
          <w:rFonts w:ascii="华文中宋" w:eastAsia="华文中宋" w:hAnsi="华文中宋" w:cs="Times New Roman"/>
          <w:color w:val="000000"/>
          <w:position w:val="-6"/>
          <w:sz w:val="28"/>
          <w:szCs w:val="28"/>
          <w:lang w:val="en-GB"/>
        </w:rPr>
        <w:object w:dxaOrig="241" w:dyaOrig="221">
          <v:shape id="_x0000_i1047" type="#_x0000_t75" style="width:12pt;height:11.25pt;mso-wrap-style:square;mso-position-horizontal-relative:page;mso-position-vertical-relative:page" o:ole="">
            <v:imagedata r:id="rId49" o:title=""/>
          </v:shape>
          <o:OLEObject Type="Embed" ProgID="Equation.3" ShapeID="_x0000_i1047" DrawAspect="Content" ObjectID="_1448378064" r:id="rId50"/>
        </w:object>
      </w:r>
      <w:r w:rsidRPr="00961718">
        <w:rPr>
          <w:rFonts w:ascii="华文中宋" w:eastAsia="华文中宋" w:hAnsi="华文中宋" w:cs="Times New Roman"/>
          <w:color w:val="000000"/>
          <w:position w:val="-2"/>
          <w:sz w:val="28"/>
          <w:szCs w:val="28"/>
          <w:lang w:val="en-GB"/>
        </w:rPr>
        <w:object w:dxaOrig="201" w:dyaOrig="161">
          <v:shape id="_x0000_i1048" type="#_x0000_t75" style="width:9.75pt;height:8.25pt;mso-wrap-style:square;mso-position-horizontal-relative:page;mso-position-vertical-relative:page" o:ole="">
            <v:imagedata r:id="rId51" o:title=""/>
          </v:shape>
          <o:OLEObject Type="Embed" ProgID="Equation.3" ShapeID="_x0000_i1048" DrawAspect="Content" ObjectID="_1448378065" r:id="rId52"/>
        </w:object>
      </w:r>
      <w:r w:rsidRPr="00961718">
        <w:rPr>
          <w:rFonts w:ascii="华文中宋" w:eastAsia="华文中宋" w:hAnsi="华文中宋" w:cs="Times New Roman"/>
          <w:color w:val="000000"/>
          <w:position w:val="-12"/>
          <w:sz w:val="28"/>
          <w:szCs w:val="28"/>
          <w:lang w:val="en-GB"/>
        </w:rPr>
        <w:object w:dxaOrig="1421" w:dyaOrig="440">
          <v:shape id="_x0000_i1049" type="#_x0000_t75" style="width:71.25pt;height:21.75pt;mso-wrap-style:square;mso-position-horizontal-relative:page;mso-position-vertical-relative:page" o:ole="">
            <v:imagedata r:id="rId53" o:title=""/>
          </v:shape>
          <o:OLEObject Type="Embed" ProgID="Equation.3" ShapeID="_x0000_i1049" DrawAspect="Content" ObjectID="_1448378066" r:id="rId54"/>
        </w:object>
      </w:r>
      <w:r w:rsidRPr="00961718">
        <w:rPr>
          <w:rFonts w:ascii="华文中宋" w:eastAsia="华文中宋" w:hAnsi="华文中宋" w:cs="Times New Roman" w:hint="eastAsia"/>
          <w:color w:val="000000"/>
          <w:sz w:val="28"/>
          <w:szCs w:val="28"/>
          <w:lang w:val="en-GB"/>
        </w:rPr>
        <w:t>的模（范数）</w:t>
      </w:r>
      <w:r w:rsidRPr="00961718">
        <w:rPr>
          <w:rFonts w:ascii="华文中宋" w:eastAsia="华文中宋" w:hAnsi="华文中宋" w:cs="Times New Roman"/>
          <w:color w:val="000000"/>
          <w:position w:val="-10"/>
          <w:sz w:val="28"/>
          <w:szCs w:val="28"/>
          <w:lang w:val="en-GB"/>
        </w:rPr>
        <w:object w:dxaOrig="1780" w:dyaOrig="100">
          <v:shape id="_x0000_i1050" type="#_x0000_t75" style="width:89.25pt;height:5.25pt;mso-wrap-style:square;mso-position-horizontal-relative:page;mso-position-vertical-relative:page" o:ole="">
            <v:imagedata r:id="rId55" o:title=""/>
          </v:shape>
          <o:OLEObject Type="Embed" ProgID="Equation.3" ShapeID="_x0000_i1050" DrawAspect="Content" ObjectID="_1448378067" r:id="rId56"/>
        </w:object>
      </w:r>
      <w:r w:rsidRPr="00961718">
        <w:rPr>
          <w:rFonts w:ascii="华文中宋" w:eastAsia="华文中宋" w:hAnsi="华文中宋" w:cs="Times New Roman" w:hint="eastAsia"/>
          <w:color w:val="000000"/>
          <w:sz w:val="28"/>
          <w:szCs w:val="28"/>
          <w:lang w:val="en-GB"/>
        </w:rPr>
        <w:t>。</w:t>
      </w:r>
    </w:p>
    <w:p w:rsidR="00961718" w:rsidRPr="00961718" w:rsidRDefault="00961718" w:rsidP="00961718">
      <w:pPr>
        <w:rPr>
          <w:rFonts w:ascii="华文中宋" w:eastAsia="华文中宋" w:hAnsi="华文中宋" w:cs="Times New Roman" w:hint="eastAsia"/>
          <w:color w:val="000000"/>
          <w:sz w:val="28"/>
          <w:szCs w:val="28"/>
        </w:rPr>
      </w:pPr>
      <w:r w:rsidRPr="00961718">
        <w:rPr>
          <w:rFonts w:ascii="华文中宋" w:eastAsia="华文中宋" w:hAnsi="华文中宋" w:cs="Times New Roman" w:hint="eastAsia"/>
          <w:color w:val="000000"/>
          <w:sz w:val="28"/>
          <w:szCs w:val="28"/>
        </w:rPr>
        <w:t>10.若</w:t>
      </w:r>
      <w:r w:rsidRPr="00961718">
        <w:rPr>
          <w:rFonts w:ascii="华文中宋" w:eastAsia="华文中宋" w:hAnsi="华文中宋" w:cs="Times New Roman"/>
          <w:color w:val="000000"/>
          <w:position w:val="-10"/>
          <w:sz w:val="28"/>
          <w:szCs w:val="28"/>
        </w:rPr>
        <w:object w:dxaOrig="1461" w:dyaOrig="380">
          <v:shape id="_x0000_i1051" type="#_x0000_t75" style="width:72.75pt;height:18.75pt;mso-wrap-style:square;mso-position-horizontal-relative:page;mso-position-vertical-relative:page" o:ole="">
            <v:imagedata r:id="rId57" o:title=""/>
          </v:shape>
          <o:OLEObject Type="Embed" ProgID="Equation.3" ShapeID="_x0000_i1051" DrawAspect="Content" ObjectID="_1448378068" r:id="rId58"/>
        </w:object>
      </w:r>
      <w:r w:rsidRPr="00961718">
        <w:rPr>
          <w:rFonts w:ascii="华文中宋" w:eastAsia="华文中宋" w:hAnsi="华文中宋" w:cs="Times New Roman" w:hint="eastAsia"/>
          <w:color w:val="000000"/>
          <w:sz w:val="28"/>
          <w:szCs w:val="28"/>
        </w:rPr>
        <w:t>与</w:t>
      </w:r>
      <w:r w:rsidRPr="00961718">
        <w:rPr>
          <w:rFonts w:ascii="华文中宋" w:eastAsia="华文中宋" w:hAnsi="华文中宋" w:cs="Times New Roman"/>
          <w:color w:val="000000"/>
          <w:position w:val="-10"/>
          <w:sz w:val="28"/>
          <w:szCs w:val="28"/>
        </w:rPr>
        <w:object w:dxaOrig="1642" w:dyaOrig="380">
          <v:shape id="_x0000_i1052" type="#_x0000_t75" style="width:81.75pt;height:18.75pt;mso-wrap-style:square;mso-position-horizontal-relative:page;mso-position-vertical-relative:page" o:ole="">
            <v:imagedata r:id="rId59" o:title=""/>
          </v:shape>
          <o:OLEObject Type="Embed" ProgID="Equation.3" ShapeID="_x0000_i1052" DrawAspect="Content" ObjectID="_1448378069" r:id="rId60"/>
        </w:object>
      </w:r>
      <w:r w:rsidRPr="00961718">
        <w:rPr>
          <w:rFonts w:ascii="华文中宋" w:eastAsia="华文中宋" w:hAnsi="华文中宋" w:cs="Times New Roman" w:hint="eastAsia"/>
          <w:color w:val="000000"/>
          <w:sz w:val="28"/>
          <w:szCs w:val="28"/>
        </w:rPr>
        <w:t>正交，则</w:t>
      </w:r>
      <w:r w:rsidRPr="00961718">
        <w:rPr>
          <w:rFonts w:ascii="华文中宋" w:eastAsia="华文中宋" w:hAnsi="华文中宋" w:cs="Times New Roman"/>
          <w:color w:val="000000"/>
          <w:position w:val="-6"/>
          <w:sz w:val="28"/>
          <w:szCs w:val="28"/>
        </w:rPr>
        <w:object w:dxaOrig="401" w:dyaOrig="281">
          <v:shape id="_x0000_i1053" type="#_x0000_t75" style="width:20.25pt;height:14.25pt;mso-wrap-style:square;mso-position-horizontal-relative:page;mso-position-vertical-relative:page" o:ole="">
            <v:imagedata r:id="rId61" o:title=""/>
          </v:shape>
          <o:OLEObject Type="Embed" ProgID="Equation.3" ShapeID="_x0000_i1053" DrawAspect="Content" ObjectID="_1448378070" r:id="rId62"/>
        </w:object>
      </w:r>
      <w:r w:rsidRPr="00961718">
        <w:rPr>
          <w:rFonts w:ascii="华文中宋" w:eastAsia="华文中宋" w:hAnsi="华文中宋" w:cs="Times New Roman" w:hint="eastAsia"/>
          <w:color w:val="000000"/>
          <w:sz w:val="28"/>
          <w:szCs w:val="28"/>
          <w:u w:val="single"/>
        </w:rPr>
        <w:t xml:space="preserve">        </w:t>
      </w:r>
    </w:p>
    <w:p w:rsidR="00961718" w:rsidRPr="00961718" w:rsidRDefault="00961718" w:rsidP="00961718">
      <w:pPr>
        <w:rPr>
          <w:rFonts w:ascii="华文中宋" w:eastAsia="华文中宋" w:hAnsi="华文中宋" w:cs="Times New Roman" w:hint="eastAsia"/>
          <w:color w:val="000000"/>
          <w:sz w:val="28"/>
          <w:szCs w:val="28"/>
        </w:rPr>
      </w:pPr>
    </w:p>
    <w:p w:rsidR="00961718" w:rsidRPr="00961718" w:rsidRDefault="00961718" w:rsidP="00961718">
      <w:pPr>
        <w:rPr>
          <w:rFonts w:ascii="华文中宋" w:eastAsia="华文中宋" w:hAnsi="华文中宋" w:cs="Times New Roman" w:hint="eastAsia"/>
          <w:color w:val="000000"/>
          <w:sz w:val="28"/>
          <w:szCs w:val="28"/>
        </w:rPr>
      </w:pPr>
      <w:r w:rsidRPr="00961718">
        <w:rPr>
          <w:rFonts w:ascii="华文中宋" w:eastAsia="华文中宋" w:hAnsi="华文中宋" w:cs="Times New Roman" w:hint="eastAsia"/>
          <w:b/>
          <w:bCs/>
          <w:color w:val="000000"/>
          <w:sz w:val="28"/>
          <w:szCs w:val="28"/>
        </w:rPr>
        <w:t>二、选择题</w:t>
      </w:r>
      <w:r w:rsidRPr="00961718">
        <w:rPr>
          <w:rFonts w:ascii="华文中宋" w:eastAsia="华文中宋" w:hAnsi="华文中宋" w:cs="Times New Roman" w:hint="eastAsia"/>
          <w:b/>
          <w:color w:val="000000"/>
          <w:sz w:val="28"/>
          <w:szCs w:val="28"/>
        </w:rPr>
        <w:t>（本题总计10分，每小题2分）</w:t>
      </w:r>
    </w:p>
    <w:p w:rsidR="00961718" w:rsidRPr="00961718" w:rsidRDefault="00961718" w:rsidP="00961718">
      <w:pPr>
        <w:rPr>
          <w:rFonts w:ascii="华文中宋" w:eastAsia="华文中宋" w:hAnsi="华文中宋" w:cs="Times New Roman" w:hint="eastAsia"/>
          <w:color w:val="000000"/>
          <w:sz w:val="28"/>
          <w:szCs w:val="28"/>
        </w:rPr>
      </w:pPr>
      <w:r w:rsidRPr="00961718">
        <w:rPr>
          <w:rFonts w:ascii="华文中宋" w:eastAsia="华文中宋" w:hAnsi="华文中宋" w:cs="Times New Roman" w:hint="eastAsia"/>
          <w:color w:val="000000"/>
          <w:sz w:val="28"/>
          <w:szCs w:val="28"/>
        </w:rPr>
        <w:t>1. 向量组</w:t>
      </w:r>
      <w:r w:rsidRPr="00961718">
        <w:rPr>
          <w:rFonts w:ascii="华文中宋" w:eastAsia="华文中宋" w:hAnsi="华文中宋" w:cs="Times New Roman"/>
          <w:color w:val="000000"/>
          <w:position w:val="-10"/>
          <w:sz w:val="28"/>
          <w:szCs w:val="28"/>
        </w:rPr>
        <w:object w:dxaOrig="1300" w:dyaOrig="340">
          <v:shape id="_x0000_i1054" type="#_x0000_t75" style="width:65.25pt;height:17.25pt;mso-wrap-style:square;mso-position-horizontal-relative:page;mso-position-vertical-relative:page" o:ole="">
            <v:imagedata r:id="rId63" o:title=""/>
          </v:shape>
          <o:OLEObject Type="Embed" ProgID="Equation.3" ShapeID="_x0000_i1054" DrawAspect="Content" ObjectID="_1448378071" r:id="rId64"/>
        </w:object>
      </w:r>
      <w:r w:rsidRPr="00961718">
        <w:rPr>
          <w:rFonts w:ascii="华文中宋" w:eastAsia="华文中宋" w:hAnsi="华文中宋" w:cs="Times New Roman" w:hint="eastAsia"/>
          <w:color w:val="000000"/>
          <w:sz w:val="28"/>
          <w:szCs w:val="28"/>
        </w:rPr>
        <w:t>线</w:t>
      </w:r>
      <w:r w:rsidRPr="00961718">
        <w:rPr>
          <w:rFonts w:ascii="华文中宋" w:eastAsia="华文中宋" w:hAnsi="华文中宋" w:cs="Times New Roman" w:hint="eastAsia"/>
          <w:b/>
          <w:color w:val="000000"/>
          <w:sz w:val="28"/>
          <w:szCs w:val="28"/>
        </w:rPr>
        <w:t>性相关且</w:t>
      </w:r>
      <w:r w:rsidRPr="00961718">
        <w:rPr>
          <w:rFonts w:ascii="华文中宋" w:eastAsia="华文中宋" w:hAnsi="华文中宋" w:cs="Times New Roman" w:hint="eastAsia"/>
          <w:color w:val="000000"/>
          <w:sz w:val="28"/>
          <w:szCs w:val="28"/>
        </w:rPr>
        <w:t>秩为s，则()</w:t>
      </w:r>
    </w:p>
    <w:p w:rsidR="00961718" w:rsidRPr="00961718" w:rsidRDefault="00961718" w:rsidP="00961718">
      <w:pPr>
        <w:rPr>
          <w:rFonts w:ascii="华文中宋" w:eastAsia="华文中宋" w:hAnsi="华文中宋" w:cs="Times New Roman" w:hint="eastAsia"/>
          <w:color w:val="000000"/>
          <w:sz w:val="28"/>
          <w:szCs w:val="28"/>
        </w:rPr>
      </w:pPr>
      <w:r w:rsidRPr="00961718">
        <w:rPr>
          <w:rFonts w:ascii="华文中宋" w:eastAsia="华文中宋" w:hAnsi="华文中宋" w:cs="Times New Roman" w:hint="eastAsia"/>
          <w:color w:val="000000"/>
          <w:sz w:val="28"/>
          <w:szCs w:val="28"/>
        </w:rPr>
        <w:t>Ａ．</w:t>
      </w:r>
      <w:r w:rsidRPr="00961718">
        <w:rPr>
          <w:rFonts w:ascii="华文中宋" w:eastAsia="华文中宋" w:hAnsi="华文中宋" w:cs="Times New Roman"/>
          <w:color w:val="000000"/>
          <w:position w:val="-6"/>
          <w:sz w:val="28"/>
          <w:szCs w:val="28"/>
        </w:rPr>
        <w:object w:dxaOrig="542" w:dyaOrig="221">
          <v:shape id="_x0000_i1055" type="#_x0000_t75" style="width:27pt;height:11.25pt;mso-wrap-style:square;mso-position-horizontal-relative:page;mso-position-vertical-relative:page" o:ole="">
            <v:imagedata r:id="rId65" o:title=""/>
          </v:shape>
          <o:OLEObject Type="Embed" ProgID="Equation.3" ShapeID="_x0000_i1055" DrawAspect="Content" ObjectID="_1448378072" r:id="rId66"/>
        </w:object>
      </w:r>
      <w:r w:rsidRPr="00961718">
        <w:rPr>
          <w:rFonts w:ascii="华文中宋" w:eastAsia="华文中宋" w:hAnsi="华文中宋" w:cs="Times New Roman" w:hint="eastAsia"/>
          <w:color w:val="000000"/>
          <w:sz w:val="28"/>
          <w:szCs w:val="28"/>
        </w:rPr>
        <w:tab/>
        <w:t xml:space="preserve">　　　　</w:t>
      </w:r>
      <w:r w:rsidRPr="00961718">
        <w:rPr>
          <w:rFonts w:ascii="华文中宋" w:eastAsia="华文中宋" w:hAnsi="华文中宋" w:cs="Times New Roman" w:hint="eastAsia"/>
          <w:color w:val="000000"/>
          <w:sz w:val="28"/>
          <w:szCs w:val="28"/>
        </w:rPr>
        <w:tab/>
      </w:r>
      <w:r w:rsidRPr="00961718">
        <w:rPr>
          <w:rFonts w:ascii="华文中宋" w:eastAsia="华文中宋" w:hAnsi="华文中宋" w:cs="Times New Roman" w:hint="eastAsia"/>
          <w:color w:val="000000"/>
          <w:sz w:val="28"/>
          <w:szCs w:val="28"/>
        </w:rPr>
        <w:tab/>
      </w:r>
      <w:r w:rsidRPr="00961718">
        <w:rPr>
          <w:rFonts w:ascii="华文中宋" w:eastAsia="华文中宋" w:hAnsi="华文中宋" w:cs="Times New Roman" w:hint="eastAsia"/>
          <w:color w:val="000000"/>
          <w:sz w:val="28"/>
          <w:szCs w:val="28"/>
        </w:rPr>
        <w:tab/>
        <w:t>Ｂ．</w:t>
      </w:r>
      <w:r w:rsidRPr="00961718">
        <w:rPr>
          <w:rFonts w:ascii="华文中宋" w:eastAsia="华文中宋" w:hAnsi="华文中宋" w:cs="Times New Roman"/>
          <w:color w:val="000000"/>
          <w:position w:val="-6"/>
          <w:sz w:val="28"/>
          <w:szCs w:val="28"/>
        </w:rPr>
        <w:object w:dxaOrig="541" w:dyaOrig="261">
          <v:shape id="_x0000_i1056" type="#_x0000_t75" style="width:27pt;height:12.75pt;mso-wrap-style:square;mso-position-horizontal-relative:page;mso-position-vertical-relative:page" o:ole="">
            <v:imagedata r:id="rId67" o:title=""/>
          </v:shape>
          <o:OLEObject Type="Embed" ProgID="Equation.3" ShapeID="_x0000_i1056" DrawAspect="Content" ObjectID="_1448378073" r:id="rId68"/>
        </w:object>
      </w:r>
    </w:p>
    <w:p w:rsidR="00961718" w:rsidRPr="00961718" w:rsidRDefault="00961718" w:rsidP="00961718">
      <w:pPr>
        <w:rPr>
          <w:rFonts w:ascii="华文中宋" w:eastAsia="华文中宋" w:hAnsi="华文中宋" w:cs="Times New Roman" w:hint="eastAsia"/>
          <w:color w:val="000000"/>
          <w:sz w:val="28"/>
          <w:szCs w:val="28"/>
        </w:rPr>
      </w:pPr>
      <w:r w:rsidRPr="00961718">
        <w:rPr>
          <w:rFonts w:ascii="华文中宋" w:eastAsia="华文中宋" w:hAnsi="华文中宋" w:cs="Times New Roman" w:hint="eastAsia"/>
          <w:color w:val="000000"/>
          <w:sz w:val="28"/>
          <w:szCs w:val="28"/>
        </w:rPr>
        <w:t>Ｃ．</w:t>
      </w:r>
      <w:r w:rsidRPr="00961718">
        <w:rPr>
          <w:rFonts w:ascii="华文中宋" w:eastAsia="华文中宋" w:hAnsi="华文中宋" w:cs="Times New Roman"/>
          <w:color w:val="000000"/>
          <w:position w:val="-6"/>
          <w:sz w:val="28"/>
          <w:szCs w:val="28"/>
        </w:rPr>
        <w:object w:dxaOrig="541" w:dyaOrig="261">
          <v:shape id="_x0000_i1057" type="#_x0000_t75" style="width:27pt;height:12.75pt;mso-wrap-style:square;mso-position-horizontal-relative:page;mso-position-vertical-relative:page" o:ole="">
            <v:imagedata r:id="rId69" o:title=""/>
          </v:shape>
          <o:OLEObject Type="Embed" ProgID="Equation.3" ShapeID="_x0000_i1057" DrawAspect="Content" ObjectID="_1448378074" r:id="rId70"/>
        </w:object>
      </w:r>
      <w:r w:rsidRPr="00961718">
        <w:rPr>
          <w:rFonts w:ascii="华文中宋" w:eastAsia="华文中宋" w:hAnsi="华文中宋" w:cs="Times New Roman" w:hint="eastAsia"/>
          <w:color w:val="000000"/>
          <w:sz w:val="28"/>
          <w:szCs w:val="28"/>
        </w:rPr>
        <w:tab/>
      </w:r>
      <w:r w:rsidRPr="00961718">
        <w:rPr>
          <w:rFonts w:ascii="华文中宋" w:eastAsia="华文中宋" w:hAnsi="华文中宋" w:cs="Times New Roman" w:hint="eastAsia"/>
          <w:color w:val="000000"/>
          <w:sz w:val="28"/>
          <w:szCs w:val="28"/>
        </w:rPr>
        <w:tab/>
        <w:t xml:space="preserve">　　　　　　　Ｄ．</w:t>
      </w:r>
      <w:r w:rsidRPr="00961718">
        <w:rPr>
          <w:rFonts w:ascii="华文中宋" w:eastAsia="华文中宋" w:hAnsi="华文中宋" w:cs="Times New Roman"/>
          <w:color w:val="000000"/>
          <w:position w:val="-6"/>
          <w:sz w:val="28"/>
          <w:szCs w:val="28"/>
        </w:rPr>
        <w:object w:dxaOrig="542" w:dyaOrig="221">
          <v:shape id="_x0000_i1058" type="#_x0000_t75" style="width:27pt;height:11.25pt;mso-wrap-style:square;mso-position-horizontal-relative:page;mso-position-vertical-relative:page" o:ole="">
            <v:imagedata r:id="rId71" o:title=""/>
          </v:shape>
          <o:OLEObject Type="Embed" ProgID="Equation.3" ShapeID="_x0000_i1058" DrawAspect="Content" ObjectID="_1448378075" r:id="rId72"/>
        </w:object>
      </w:r>
    </w:p>
    <w:p w:rsidR="00961718" w:rsidRPr="00961718" w:rsidRDefault="00961718" w:rsidP="00961718">
      <w:pPr>
        <w:rPr>
          <w:rFonts w:ascii="华文中宋" w:eastAsia="华文中宋" w:hAnsi="华文中宋" w:cs="Times New Roman" w:hint="eastAsia"/>
          <w:color w:val="000000"/>
          <w:sz w:val="28"/>
          <w:szCs w:val="28"/>
        </w:rPr>
      </w:pPr>
    </w:p>
    <w:p w:rsidR="00961718" w:rsidRPr="00961718" w:rsidRDefault="00961718" w:rsidP="00961718">
      <w:pPr>
        <w:rPr>
          <w:rFonts w:ascii="华文中宋" w:eastAsia="华文中宋" w:hAnsi="华文中宋" w:cs="Times New Roman" w:hint="eastAsia"/>
          <w:color w:val="000000"/>
          <w:sz w:val="28"/>
          <w:szCs w:val="28"/>
        </w:rPr>
      </w:pPr>
      <w:r w:rsidRPr="00961718">
        <w:rPr>
          <w:rFonts w:ascii="华文中宋" w:eastAsia="华文中宋" w:hAnsi="华文中宋" w:cs="Times New Roman" w:hint="eastAsia"/>
          <w:color w:val="000000"/>
          <w:sz w:val="28"/>
          <w:szCs w:val="28"/>
        </w:rPr>
        <w:t>2. 若</w:t>
      </w:r>
      <w:r w:rsidRPr="00961718">
        <w:rPr>
          <w:rFonts w:ascii="华文中宋" w:eastAsia="华文中宋" w:hAnsi="华文中宋" w:cs="Times New Roman" w:hint="eastAsia"/>
          <w:b/>
          <w:color w:val="000000"/>
          <w:sz w:val="28"/>
          <w:szCs w:val="28"/>
        </w:rPr>
        <w:t>A</w:t>
      </w:r>
      <w:r w:rsidRPr="00961718">
        <w:rPr>
          <w:rFonts w:ascii="华文中宋" w:eastAsia="华文中宋" w:hAnsi="华文中宋" w:cs="Times New Roman" w:hint="eastAsia"/>
          <w:color w:val="000000"/>
          <w:sz w:val="28"/>
          <w:szCs w:val="28"/>
        </w:rPr>
        <w:t>为三阶方阵，且</w:t>
      </w:r>
      <w:r w:rsidRPr="00961718">
        <w:rPr>
          <w:rFonts w:ascii="华文中宋" w:eastAsia="华文中宋" w:hAnsi="华文中宋" w:cs="Times New Roman"/>
          <w:color w:val="000000"/>
          <w:position w:val="-14"/>
          <w:sz w:val="28"/>
          <w:szCs w:val="28"/>
        </w:rPr>
        <w:object w:dxaOrig="3739" w:dyaOrig="400">
          <v:shape id="_x0000_i1059" type="#_x0000_t75" style="width:186.75pt;height:20.25pt;mso-wrap-style:square;mso-position-horizontal-relative:page;mso-position-vertical-relative:page" o:ole="">
            <v:imagedata r:id="rId73" o:title=""/>
          </v:shape>
          <o:OLEObject Type="Embed" ProgID="Equation.3" ShapeID="_x0000_i1059" DrawAspect="Content" ObjectID="_1448378076" r:id="rId74"/>
        </w:object>
      </w:r>
      <w:r w:rsidRPr="00961718">
        <w:rPr>
          <w:rFonts w:ascii="华文中宋" w:eastAsia="华文中宋" w:hAnsi="华文中宋" w:cs="Times New Roman" w:hint="eastAsia"/>
          <w:color w:val="000000"/>
          <w:sz w:val="28"/>
          <w:szCs w:val="28"/>
        </w:rPr>
        <w:t>，则</w:t>
      </w:r>
      <w:r w:rsidRPr="00961718">
        <w:rPr>
          <w:rFonts w:ascii="华文中宋" w:eastAsia="华文中宋" w:hAnsi="华文中宋" w:cs="Times New Roman"/>
          <w:color w:val="000000"/>
          <w:position w:val="-14"/>
          <w:sz w:val="28"/>
          <w:szCs w:val="28"/>
        </w:rPr>
        <w:object w:dxaOrig="521" w:dyaOrig="401">
          <v:shape id="_x0000_i1060" type="#_x0000_t75" style="width:26.25pt;height:20.25pt;mso-wrap-style:square;mso-position-horizontal-relative:page;mso-position-vertical-relative:page" o:ole="">
            <v:imagedata r:id="rId75" o:title=""/>
          </v:shape>
          <o:OLEObject Type="Embed" ProgID="Equation.3" ShapeID="_x0000_i1060" DrawAspect="Content" ObjectID="_1448378077" r:id="rId76"/>
        </w:object>
      </w:r>
      <w:r w:rsidRPr="00961718">
        <w:rPr>
          <w:rFonts w:ascii="华文中宋" w:eastAsia="华文中宋" w:hAnsi="华文中宋" w:cs="Times New Roman" w:hint="eastAsia"/>
          <w:color w:val="000000"/>
          <w:sz w:val="28"/>
          <w:szCs w:val="28"/>
        </w:rPr>
        <w:t>()</w:t>
      </w:r>
    </w:p>
    <w:p w:rsidR="00961718" w:rsidRPr="00961718" w:rsidRDefault="00961718" w:rsidP="00961718">
      <w:pPr>
        <w:rPr>
          <w:rFonts w:ascii="华文中宋" w:eastAsia="华文中宋" w:hAnsi="华文中宋" w:cs="Times New Roman" w:hint="eastAsia"/>
          <w:color w:val="000000"/>
          <w:sz w:val="28"/>
          <w:szCs w:val="28"/>
        </w:rPr>
      </w:pPr>
      <w:r w:rsidRPr="00961718">
        <w:rPr>
          <w:rFonts w:ascii="华文中宋" w:eastAsia="华文中宋" w:hAnsi="华文中宋" w:cs="Times New Roman" w:hint="eastAsia"/>
          <w:color w:val="000000"/>
          <w:sz w:val="28"/>
          <w:szCs w:val="28"/>
        </w:rPr>
        <w:t>Ａ．</w:t>
      </w:r>
      <w:r w:rsidRPr="00961718">
        <w:rPr>
          <w:rFonts w:ascii="华文中宋" w:eastAsia="华文中宋" w:hAnsi="华文中宋" w:cs="Times New Roman"/>
          <w:color w:val="000000"/>
          <w:position w:val="-6"/>
          <w:sz w:val="28"/>
          <w:szCs w:val="28"/>
        </w:rPr>
        <w:object w:dxaOrig="181" w:dyaOrig="281">
          <v:shape id="_x0000_i1061" type="#_x0000_t75" style="width:9pt;height:14.25pt;mso-wrap-style:square;mso-position-horizontal-relative:page;mso-position-vertical-relative:page" o:ole="">
            <v:imagedata r:id="rId77" o:title=""/>
          </v:shape>
          <o:OLEObject Type="Embed" ProgID="Equation.3" ShapeID="_x0000_i1061" DrawAspect="Content" ObjectID="_1448378078" r:id="rId78"/>
        </w:object>
      </w:r>
      <w:r w:rsidRPr="00961718">
        <w:rPr>
          <w:rFonts w:ascii="华文中宋" w:eastAsia="华文中宋" w:hAnsi="华文中宋" w:cs="Times New Roman" w:hint="eastAsia"/>
          <w:color w:val="000000"/>
          <w:sz w:val="28"/>
          <w:szCs w:val="28"/>
        </w:rPr>
        <w:tab/>
        <w:t xml:space="preserve">　　　　　　　　　　Ｂ．</w:t>
      </w:r>
      <w:r w:rsidRPr="00961718">
        <w:rPr>
          <w:rFonts w:ascii="华文中宋" w:eastAsia="华文中宋" w:hAnsi="华文中宋" w:cs="Times New Roman"/>
          <w:color w:val="000000"/>
          <w:position w:val="-6"/>
          <w:sz w:val="28"/>
          <w:szCs w:val="28"/>
        </w:rPr>
        <w:object w:dxaOrig="361" w:dyaOrig="281">
          <v:shape id="_x0000_i1062" type="#_x0000_t75" style="width:18pt;height:14.25pt;mso-wrap-style:square;mso-position-horizontal-relative:page;mso-position-vertical-relative:page" o:ole="">
            <v:imagedata r:id="rId79" o:title=""/>
          </v:shape>
          <o:OLEObject Type="Embed" ProgID="Equation.3" ShapeID="_x0000_i1062" DrawAspect="Content" ObjectID="_1448378079" r:id="rId80"/>
        </w:object>
      </w:r>
      <w:r w:rsidRPr="00961718">
        <w:rPr>
          <w:rFonts w:ascii="华文中宋" w:eastAsia="华文中宋" w:hAnsi="华文中宋" w:cs="Times New Roman" w:hint="eastAsia"/>
          <w:color w:val="000000"/>
          <w:sz w:val="28"/>
          <w:szCs w:val="28"/>
        </w:rPr>
        <w:tab/>
      </w:r>
      <w:r w:rsidRPr="00961718">
        <w:rPr>
          <w:rFonts w:ascii="华文中宋" w:eastAsia="华文中宋" w:hAnsi="华文中宋" w:cs="Times New Roman" w:hint="eastAsia"/>
          <w:color w:val="000000"/>
          <w:sz w:val="28"/>
          <w:szCs w:val="28"/>
        </w:rPr>
        <w:tab/>
      </w:r>
    </w:p>
    <w:p w:rsidR="00961718" w:rsidRPr="00961718" w:rsidRDefault="00961718" w:rsidP="00961718">
      <w:pPr>
        <w:rPr>
          <w:rFonts w:ascii="华文中宋" w:eastAsia="华文中宋" w:hAnsi="华文中宋" w:cs="Times New Roman" w:hint="eastAsia"/>
          <w:color w:val="000000"/>
          <w:sz w:val="28"/>
          <w:szCs w:val="28"/>
        </w:rPr>
      </w:pPr>
      <w:r w:rsidRPr="00961718">
        <w:rPr>
          <w:rFonts w:ascii="华文中宋" w:eastAsia="华文中宋" w:hAnsi="华文中宋" w:cs="Times New Roman" w:hint="eastAsia"/>
          <w:color w:val="000000"/>
          <w:sz w:val="28"/>
          <w:szCs w:val="28"/>
        </w:rPr>
        <w:t>Ｃ．</w:t>
      </w:r>
      <w:r w:rsidRPr="00961718">
        <w:rPr>
          <w:rFonts w:ascii="华文中宋" w:eastAsia="华文中宋" w:hAnsi="华文中宋" w:cs="Times New Roman"/>
          <w:color w:val="000000"/>
          <w:position w:val="-24"/>
          <w:sz w:val="28"/>
          <w:szCs w:val="28"/>
        </w:rPr>
        <w:object w:dxaOrig="240" w:dyaOrig="621">
          <v:shape id="_x0000_i1063" type="#_x0000_t75" style="width:12pt;height:30.75pt;mso-wrap-style:square;mso-position-horizontal-relative:page;mso-position-vertical-relative:page" o:ole="">
            <v:imagedata r:id="rId81" o:title=""/>
          </v:shape>
          <o:OLEObject Type="Embed" ProgID="Equation.3" ShapeID="_x0000_i1063" DrawAspect="Content" ObjectID="_1448378080" r:id="rId82"/>
        </w:object>
      </w:r>
      <w:r w:rsidRPr="00961718">
        <w:rPr>
          <w:rFonts w:ascii="华文中宋" w:eastAsia="华文中宋" w:hAnsi="华文中宋" w:cs="Times New Roman" w:hint="eastAsia"/>
          <w:color w:val="000000"/>
          <w:sz w:val="28"/>
          <w:szCs w:val="28"/>
        </w:rPr>
        <w:tab/>
      </w:r>
      <w:r w:rsidRPr="00961718">
        <w:rPr>
          <w:rFonts w:ascii="华文中宋" w:eastAsia="华文中宋" w:hAnsi="华文中宋" w:cs="Times New Roman" w:hint="eastAsia"/>
          <w:color w:val="000000"/>
          <w:sz w:val="28"/>
          <w:szCs w:val="28"/>
        </w:rPr>
        <w:tab/>
        <w:t xml:space="preserve">　　　　　　　　Ｄ．</w:t>
      </w:r>
      <w:r w:rsidRPr="00961718">
        <w:rPr>
          <w:rFonts w:ascii="华文中宋" w:eastAsia="华文中宋" w:hAnsi="华文中宋" w:cs="Times New Roman"/>
          <w:color w:val="000000"/>
          <w:position w:val="-24"/>
          <w:sz w:val="28"/>
          <w:szCs w:val="28"/>
        </w:rPr>
        <w:object w:dxaOrig="421" w:dyaOrig="621">
          <v:shape id="_x0000_i1064" type="#_x0000_t75" style="width:21pt;height:30.75pt;mso-wrap-style:square;mso-position-horizontal-relative:page;mso-position-vertical-relative:page" o:ole="">
            <v:imagedata r:id="rId83" o:title=""/>
          </v:shape>
          <o:OLEObject Type="Embed" ProgID="Equation.3" ShapeID="_x0000_i1064" DrawAspect="Content" ObjectID="_1448378081" r:id="rId84"/>
        </w:object>
      </w:r>
    </w:p>
    <w:p w:rsidR="00961718" w:rsidRPr="00961718" w:rsidRDefault="00961718" w:rsidP="00961718">
      <w:pPr>
        <w:rPr>
          <w:rFonts w:ascii="华文中宋" w:eastAsia="华文中宋" w:hAnsi="华文中宋" w:cs="Times New Roman" w:hint="eastAsia"/>
          <w:color w:val="000000"/>
          <w:sz w:val="28"/>
          <w:szCs w:val="28"/>
        </w:rPr>
      </w:pPr>
      <w:r w:rsidRPr="00961718">
        <w:rPr>
          <w:rFonts w:ascii="华文中宋" w:eastAsia="华文中宋" w:hAnsi="华文中宋" w:cs="Times New Roman" w:hint="eastAsia"/>
          <w:color w:val="000000"/>
          <w:sz w:val="28"/>
          <w:szCs w:val="28"/>
        </w:rPr>
        <w:t>3．设向量组A能由向量组B线性表示，则( )</w:t>
      </w:r>
    </w:p>
    <w:p w:rsidR="00961718" w:rsidRPr="00961718" w:rsidRDefault="00961718" w:rsidP="00961718">
      <w:pPr>
        <w:rPr>
          <w:rFonts w:ascii="华文中宋" w:eastAsia="华文中宋" w:hAnsi="华文中宋" w:cs="Times New Roman" w:hint="eastAsia"/>
          <w:color w:val="000000"/>
          <w:sz w:val="28"/>
          <w:szCs w:val="28"/>
        </w:rPr>
      </w:pPr>
      <w:r w:rsidRPr="00961718">
        <w:rPr>
          <w:rFonts w:ascii="华文中宋" w:eastAsia="华文中宋" w:hAnsi="华文中宋" w:cs="Times New Roman" w:hint="eastAsia"/>
          <w:color w:val="000000"/>
          <w:sz w:val="28"/>
          <w:szCs w:val="28"/>
        </w:rPr>
        <w:t>Ａ．</w:t>
      </w:r>
      <w:r w:rsidRPr="00961718">
        <w:rPr>
          <w:rFonts w:ascii="华文中宋" w:eastAsia="华文中宋" w:hAnsi="华文中宋" w:cs="Times New Roman"/>
          <w:color w:val="000000"/>
          <w:position w:val="-10"/>
          <w:sz w:val="28"/>
          <w:szCs w:val="28"/>
        </w:rPr>
        <w:object w:dxaOrig="1300" w:dyaOrig="320">
          <v:shape id="_x0000_i1065" type="#_x0000_t75" style="width:65.25pt;height:15.75pt;mso-wrap-style:square;mso-position-horizontal-relative:page;mso-position-vertical-relative:page" o:ole="">
            <v:imagedata r:id="rId85" o:title=""/>
          </v:shape>
          <o:OLEObject Type="Embed" ProgID="Equation.3" ShapeID="_x0000_i1065" DrawAspect="Content" ObjectID="_1448378082" r:id="rId86"/>
        </w:object>
      </w:r>
      <w:r w:rsidRPr="00961718">
        <w:rPr>
          <w:rFonts w:ascii="华文中宋" w:eastAsia="华文中宋" w:hAnsi="华文中宋" w:cs="Times New Roman" w:hint="eastAsia"/>
          <w:color w:val="000000"/>
          <w:sz w:val="28"/>
          <w:szCs w:val="28"/>
        </w:rPr>
        <w:tab/>
      </w:r>
      <w:r w:rsidRPr="00961718">
        <w:rPr>
          <w:rFonts w:ascii="华文中宋" w:eastAsia="华文中宋" w:hAnsi="华文中宋" w:cs="Times New Roman" w:hint="eastAsia"/>
          <w:color w:val="000000"/>
          <w:sz w:val="28"/>
          <w:szCs w:val="28"/>
        </w:rPr>
        <w:tab/>
        <w:t xml:space="preserve">　　　Ｂ．</w:t>
      </w:r>
      <w:r w:rsidRPr="00961718">
        <w:rPr>
          <w:rFonts w:ascii="华文中宋" w:eastAsia="华文中宋" w:hAnsi="华文中宋" w:cs="Times New Roman"/>
          <w:color w:val="000000"/>
          <w:position w:val="-10"/>
          <w:sz w:val="28"/>
          <w:szCs w:val="28"/>
        </w:rPr>
        <w:object w:dxaOrig="1300" w:dyaOrig="320">
          <v:shape id="_x0000_i1066" type="#_x0000_t75" style="width:65.25pt;height:15.75pt;mso-wrap-style:square;mso-position-horizontal-relative:page;mso-position-vertical-relative:page" o:ole="">
            <v:imagedata r:id="rId87" o:title=""/>
          </v:shape>
          <o:OLEObject Type="Embed" ProgID="Equation.3" ShapeID="_x0000_i1066" DrawAspect="Content" ObjectID="_1448378083" r:id="rId88"/>
        </w:object>
      </w:r>
    </w:p>
    <w:p w:rsidR="00961718" w:rsidRPr="00961718" w:rsidRDefault="00961718" w:rsidP="00961718">
      <w:pPr>
        <w:autoSpaceDE w:val="0"/>
        <w:autoSpaceDN w:val="0"/>
        <w:adjustRightInd w:val="0"/>
        <w:jc w:val="left"/>
        <w:rPr>
          <w:rFonts w:ascii="华文中宋" w:eastAsia="华文中宋" w:hAnsi="华文中宋" w:cs="Times New Roman" w:hint="eastAsia"/>
          <w:color w:val="000000"/>
          <w:sz w:val="28"/>
          <w:szCs w:val="28"/>
        </w:rPr>
      </w:pPr>
      <w:r w:rsidRPr="00961718">
        <w:rPr>
          <w:rFonts w:ascii="华文中宋" w:eastAsia="华文中宋" w:hAnsi="华文中宋" w:cs="Times New Roman" w:hint="eastAsia"/>
          <w:color w:val="000000"/>
          <w:sz w:val="28"/>
          <w:szCs w:val="28"/>
        </w:rPr>
        <w:t>Ｃ．</w:t>
      </w:r>
      <w:r w:rsidRPr="00961718">
        <w:rPr>
          <w:rFonts w:ascii="华文中宋" w:eastAsia="华文中宋" w:hAnsi="华文中宋" w:cs="Times New Roman"/>
          <w:color w:val="000000"/>
          <w:position w:val="-10"/>
          <w:sz w:val="28"/>
          <w:szCs w:val="28"/>
        </w:rPr>
        <w:object w:dxaOrig="1320" w:dyaOrig="320">
          <v:shape id="_x0000_i1067" type="#_x0000_t75" style="width:66pt;height:15.75pt;mso-wrap-style:square;mso-position-horizontal-relative:page;mso-position-vertical-relative:page" o:ole="">
            <v:imagedata r:id="rId89" o:title=""/>
          </v:shape>
          <o:OLEObject Type="Embed" ProgID="Equation.3" ShapeID="_x0000_i1067" DrawAspect="Content" ObjectID="_1448378084" r:id="rId90"/>
        </w:object>
      </w:r>
      <w:r w:rsidRPr="00961718">
        <w:rPr>
          <w:rFonts w:ascii="华文中宋" w:eastAsia="华文中宋" w:hAnsi="华文中宋" w:cs="Times New Roman" w:hint="eastAsia"/>
          <w:color w:val="000000"/>
          <w:sz w:val="28"/>
          <w:szCs w:val="28"/>
        </w:rPr>
        <w:tab/>
        <w:t xml:space="preserve">　　　　　Ｄ．</w:t>
      </w:r>
      <w:r w:rsidRPr="00961718">
        <w:rPr>
          <w:rFonts w:ascii="华文中宋" w:eastAsia="华文中宋" w:hAnsi="华文中宋" w:cs="Times New Roman"/>
          <w:color w:val="000000"/>
          <w:position w:val="-10"/>
          <w:sz w:val="28"/>
          <w:szCs w:val="28"/>
        </w:rPr>
        <w:object w:dxaOrig="1300" w:dyaOrig="320">
          <v:shape id="_x0000_i1068" type="#_x0000_t75" style="width:65.25pt;height:15.75pt;mso-wrap-style:square;mso-position-horizontal-relative:page;mso-position-vertical-relative:page" o:ole="">
            <v:imagedata r:id="rId91" o:title=""/>
          </v:shape>
          <o:OLEObject Type="Embed" ProgID="Equation.3" ShapeID="_x0000_i1068" DrawAspect="Content" ObjectID="_1448378085" r:id="rId92"/>
        </w:object>
      </w:r>
    </w:p>
    <w:p w:rsidR="00961718" w:rsidRPr="00961718" w:rsidRDefault="00961718" w:rsidP="00961718">
      <w:pPr>
        <w:rPr>
          <w:rFonts w:ascii="华文中宋" w:eastAsia="华文中宋" w:hAnsi="华文中宋" w:cs="Times New Roman" w:hint="eastAsia"/>
          <w:color w:val="000000"/>
          <w:sz w:val="28"/>
          <w:szCs w:val="28"/>
          <w:lang w:val="en-GB"/>
        </w:rPr>
      </w:pPr>
      <w:r w:rsidRPr="00961718">
        <w:rPr>
          <w:rFonts w:ascii="华文中宋" w:eastAsia="华文中宋" w:hAnsi="华文中宋" w:cs="Times New Roman" w:hint="eastAsia"/>
          <w:color w:val="000000"/>
          <w:sz w:val="28"/>
          <w:szCs w:val="28"/>
          <w:lang w:val="en-GB"/>
        </w:rPr>
        <w:t>4. 设</w:t>
      </w:r>
      <w:r w:rsidRPr="00961718">
        <w:rPr>
          <w:rFonts w:ascii="华文中宋" w:eastAsia="华文中宋" w:hAnsi="华文中宋" w:cs="Times New Roman"/>
          <w:color w:val="000000"/>
          <w:position w:val="-6"/>
          <w:sz w:val="28"/>
          <w:szCs w:val="28"/>
          <w:lang w:val="en-GB"/>
        </w:rPr>
        <w:object w:dxaOrig="201" w:dyaOrig="221">
          <v:shape id="_x0000_i1069" type="#_x0000_t75" style="width:9.75pt;height:11.25pt;mso-wrap-style:square;mso-position-horizontal-relative:page;mso-position-vertical-relative:page" o:ole="">
            <v:imagedata r:id="rId13" o:title=""/>
          </v:shape>
          <o:OLEObject Type="Embed" ProgID="Equation.3" ShapeID="_x0000_i1069" DrawAspect="Content" ObjectID="_1448378086" r:id="rId93"/>
        </w:object>
      </w:r>
      <w:r w:rsidRPr="00961718">
        <w:rPr>
          <w:rFonts w:ascii="华文中宋" w:eastAsia="华文中宋" w:hAnsi="华文中宋" w:cs="Times New Roman" w:hint="eastAsia"/>
          <w:color w:val="000000"/>
          <w:sz w:val="28"/>
          <w:szCs w:val="28"/>
          <w:lang w:val="en-GB"/>
        </w:rPr>
        <w:t>阶矩阵</w:t>
      </w:r>
      <w:r w:rsidRPr="00961718">
        <w:rPr>
          <w:rFonts w:ascii="华文中宋" w:eastAsia="华文中宋" w:hAnsi="华文中宋" w:cs="Times New Roman"/>
          <w:color w:val="000000"/>
          <w:position w:val="-4"/>
          <w:sz w:val="28"/>
          <w:szCs w:val="28"/>
          <w:lang w:val="en-GB"/>
        </w:rPr>
        <w:object w:dxaOrig="241" w:dyaOrig="261">
          <v:shape id="_x0000_i1070" type="#_x0000_t75" style="width:12pt;height:12.75pt;mso-wrap-style:square;mso-position-horizontal-relative:page;mso-position-vertical-relative:page" o:ole="">
            <v:imagedata r:id="rId15" o:title=""/>
          </v:shape>
          <o:OLEObject Type="Embed" ProgID="Equation.3" ShapeID="_x0000_i1070" DrawAspect="Content" ObjectID="_1448378087" r:id="rId94"/>
        </w:object>
      </w:r>
      <w:r w:rsidRPr="00961718">
        <w:rPr>
          <w:rFonts w:ascii="华文中宋" w:eastAsia="华文中宋" w:hAnsi="华文中宋" w:cs="Times New Roman" w:hint="eastAsia"/>
          <w:color w:val="000000"/>
          <w:sz w:val="28"/>
          <w:szCs w:val="28"/>
          <w:lang w:val="en-GB"/>
        </w:rPr>
        <w:t>的行列式等于</w:t>
      </w:r>
      <w:r w:rsidRPr="00961718">
        <w:rPr>
          <w:rFonts w:ascii="华文中宋" w:eastAsia="华文中宋" w:hAnsi="华文中宋" w:cs="Times New Roman"/>
          <w:color w:val="000000"/>
          <w:position w:val="-4"/>
          <w:sz w:val="28"/>
          <w:szCs w:val="28"/>
          <w:lang w:val="en-GB"/>
        </w:rPr>
        <w:object w:dxaOrig="261" w:dyaOrig="261">
          <v:shape id="_x0000_i1071" type="#_x0000_t75" style="width:12.75pt;height:12.75pt;mso-wrap-style:square;mso-position-horizontal-relative:page;mso-position-vertical-relative:page" o:ole="">
            <v:imagedata r:id="rId95" o:title=""/>
          </v:shape>
          <o:OLEObject Type="Embed" ProgID="Equation.3" ShapeID="_x0000_i1071" DrawAspect="Content" ObjectID="_1448378088" r:id="rId96"/>
        </w:object>
      </w:r>
      <w:r w:rsidRPr="00961718">
        <w:rPr>
          <w:rFonts w:ascii="华文中宋" w:eastAsia="华文中宋" w:hAnsi="华文中宋" w:cs="Times New Roman" w:hint="eastAsia"/>
          <w:color w:val="000000"/>
          <w:sz w:val="28"/>
          <w:szCs w:val="28"/>
          <w:lang w:val="en-GB"/>
        </w:rPr>
        <w:t>，则</w:t>
      </w:r>
      <w:r w:rsidRPr="00961718">
        <w:rPr>
          <w:rFonts w:ascii="华文中宋" w:eastAsia="华文中宋" w:hAnsi="华文中宋" w:cs="Times New Roman"/>
          <w:color w:val="000000"/>
          <w:position w:val="-10"/>
          <w:sz w:val="28"/>
          <w:szCs w:val="28"/>
          <w:lang w:val="en-GB"/>
        </w:rPr>
        <w:object w:dxaOrig="541" w:dyaOrig="381">
          <v:shape id="_x0000_i1072" type="#_x0000_t75" style="width:55.5pt;height:39pt;mso-wrap-style:square;mso-position-horizontal-relative:page;mso-position-vertical-relative:page" o:ole="">
            <v:imagedata r:id="rId97" o:title=""/>
          </v:shape>
          <o:OLEObject Type="Embed" ProgID="Equation.3" ShapeID="_x0000_i1072" DrawAspect="Content" ObjectID="_1448378089" r:id="rId98"/>
        </w:object>
      </w:r>
      <w:r w:rsidRPr="00961718">
        <w:rPr>
          <w:rFonts w:ascii="华文中宋" w:eastAsia="华文中宋" w:hAnsi="华文中宋" w:cs="Times New Roman" w:hint="eastAsia"/>
          <w:color w:val="000000"/>
          <w:sz w:val="28"/>
          <w:szCs w:val="28"/>
          <w:lang w:val="en-GB"/>
        </w:rPr>
        <w:t>等于</w:t>
      </w:r>
      <w:r w:rsidRPr="00961718">
        <w:rPr>
          <w:rFonts w:ascii="华文中宋" w:eastAsia="华文中宋" w:hAnsi="华文中宋" w:cs="Times New Roman"/>
          <w:color w:val="000000"/>
          <w:position w:val="-10"/>
          <w:sz w:val="28"/>
          <w:szCs w:val="28"/>
          <w:lang w:val="en-GB"/>
        </w:rPr>
        <w:object w:dxaOrig="700" w:dyaOrig="100">
          <v:shape id="_x0000_i1073" type="#_x0000_t75" style="width:35.25pt;height:5.25pt;mso-wrap-style:square;mso-position-horizontal-relative:page;mso-position-vertical-relative:page" o:ole="">
            <v:imagedata r:id="rId99" o:title=""/>
          </v:shape>
          <o:OLEObject Type="Embed" ProgID="Equation.3" ShapeID="_x0000_i1073" DrawAspect="Content" ObjectID="_1448378090" r:id="rId100"/>
        </w:object>
      </w:r>
      <w:r w:rsidRPr="00961718">
        <w:rPr>
          <w:rFonts w:ascii="华文中宋" w:eastAsia="华文中宋" w:hAnsi="华文中宋" w:cs="Times New Roman" w:hint="eastAsia"/>
          <w:color w:val="000000"/>
          <w:sz w:val="28"/>
          <w:szCs w:val="28"/>
          <w:lang w:val="en-GB"/>
        </w:rPr>
        <w:t>。</w:t>
      </w:r>
    </w:p>
    <w:p w:rsidR="00961718" w:rsidRPr="00961718" w:rsidRDefault="00961718" w:rsidP="00961718">
      <w:pPr>
        <w:rPr>
          <w:rFonts w:ascii="华文中宋" w:eastAsia="华文中宋" w:hAnsi="华文中宋" w:cs="Times New Roman" w:hint="eastAsia"/>
          <w:color w:val="000000"/>
          <w:sz w:val="28"/>
          <w:szCs w:val="28"/>
          <w:lang w:val="en-GB"/>
        </w:rPr>
      </w:pPr>
      <w:r w:rsidRPr="00961718">
        <w:rPr>
          <w:rFonts w:ascii="华文中宋" w:eastAsia="华文中宋" w:hAnsi="华文中宋" w:cs="Times New Roman" w:hint="eastAsia"/>
          <w:color w:val="000000"/>
          <w:sz w:val="28"/>
          <w:szCs w:val="28"/>
          <w:lang w:val="en-GB"/>
        </w:rPr>
        <w:t xml:space="preserve">   </w:t>
      </w:r>
      <w:r w:rsidRPr="00961718">
        <w:rPr>
          <w:rFonts w:ascii="华文中宋" w:eastAsia="华文中宋" w:hAnsi="华文中宋" w:cs="Times New Roman"/>
          <w:color w:val="000000"/>
          <w:position w:val="-10"/>
          <w:sz w:val="28"/>
          <w:szCs w:val="28"/>
          <w:lang w:val="en-GB"/>
        </w:rPr>
        <w:object w:dxaOrig="402" w:dyaOrig="321">
          <v:shape id="_x0000_i1074" type="#_x0000_t75" style="width:20.25pt;height:15.75pt;mso-wrap-style:square;mso-position-horizontal-relative:page;mso-position-vertical-relative:page" o:ole="">
            <v:imagedata r:id="rId101" o:title=""/>
          </v:shape>
          <o:OLEObject Type="Embed" ProgID="Equation.3" ShapeID="_x0000_i1074" DrawAspect="Content" ObjectID="_1448378091" r:id="rId102"/>
        </w:object>
      </w:r>
      <w:r w:rsidRPr="00961718">
        <w:rPr>
          <w:rFonts w:ascii="华文中宋" w:eastAsia="华文中宋" w:hAnsi="华文中宋" w:cs="Times New Roman"/>
          <w:color w:val="000000"/>
          <w:position w:val="-6"/>
          <w:sz w:val="28"/>
          <w:szCs w:val="28"/>
          <w:lang w:val="en-GB"/>
        </w:rPr>
        <w:object w:dxaOrig="402" w:dyaOrig="321">
          <v:shape id="_x0000_i1075" type="#_x0000_t75" style="width:20.25pt;height:15.75pt;mso-wrap-style:square;mso-position-horizontal-relative:page;mso-position-vertical-relative:page" o:ole="">
            <v:imagedata r:id="rId103" o:title=""/>
          </v:shape>
          <o:OLEObject Type="Embed" ProgID="Equation.3" ShapeID="_x0000_i1075" DrawAspect="Content" ObjectID="_1448378092" r:id="rId104"/>
        </w:object>
      </w:r>
      <w:r w:rsidRPr="00961718">
        <w:rPr>
          <w:rFonts w:ascii="华文中宋" w:eastAsia="华文中宋" w:hAnsi="华文中宋" w:cs="Times New Roman" w:hint="eastAsia"/>
          <w:color w:val="000000"/>
          <w:sz w:val="28"/>
          <w:szCs w:val="28"/>
          <w:lang w:val="en-GB"/>
        </w:rPr>
        <w:t xml:space="preserve">          </w:t>
      </w:r>
      <w:r w:rsidRPr="00961718">
        <w:rPr>
          <w:rFonts w:ascii="华文中宋" w:eastAsia="华文中宋" w:hAnsi="华文中宋" w:cs="Times New Roman"/>
          <w:color w:val="000000"/>
          <w:position w:val="-10"/>
          <w:sz w:val="28"/>
          <w:szCs w:val="28"/>
          <w:lang w:val="en-GB"/>
        </w:rPr>
        <w:object w:dxaOrig="402" w:dyaOrig="321">
          <v:shape id="_x0000_i1076" type="#_x0000_t75" style="width:20.25pt;height:15.75pt;mso-wrap-style:square;mso-position-horizontal-relative:page;mso-position-vertical-relative:page" o:ole="">
            <v:imagedata r:id="rId105" o:title=""/>
          </v:shape>
          <o:OLEObject Type="Embed" ProgID="Equation.3" ShapeID="_x0000_i1076" DrawAspect="Content" ObjectID="_1448378093" r:id="rId106"/>
        </w:object>
      </w:r>
      <w:r w:rsidRPr="00961718">
        <w:rPr>
          <w:rFonts w:ascii="华文中宋" w:eastAsia="华文中宋" w:hAnsi="华文中宋" w:cs="Times New Roman"/>
          <w:color w:val="000000"/>
          <w:position w:val="-6"/>
          <w:sz w:val="28"/>
          <w:szCs w:val="28"/>
          <w:lang w:val="en-GB"/>
        </w:rPr>
        <w:object w:dxaOrig="561" w:dyaOrig="321">
          <v:shape id="_x0000_i1077" type="#_x0000_t75" style="width:27.75pt;height:15.75pt;mso-wrap-style:square;mso-position-horizontal-relative:page;mso-position-vertical-relative:page" o:ole="">
            <v:imagedata r:id="rId107" o:title=""/>
          </v:shape>
          <o:OLEObject Type="Embed" ProgID="Equation.3" ShapeID="_x0000_i1077" DrawAspect="Content" ObjectID="_1448378094" r:id="rId108"/>
        </w:object>
      </w:r>
      <w:r w:rsidRPr="00961718">
        <w:rPr>
          <w:rFonts w:ascii="华文中宋" w:eastAsia="华文中宋" w:hAnsi="华文中宋" w:cs="Times New Roman" w:hint="eastAsia"/>
          <w:color w:val="000000"/>
          <w:sz w:val="28"/>
          <w:szCs w:val="28"/>
          <w:lang w:val="en-GB"/>
        </w:rPr>
        <w:t xml:space="preserve">        </w:t>
      </w:r>
      <w:r w:rsidRPr="00961718">
        <w:rPr>
          <w:rFonts w:ascii="华文中宋" w:eastAsia="华文中宋" w:hAnsi="华文中宋" w:cs="Times New Roman"/>
          <w:color w:val="000000"/>
          <w:position w:val="-10"/>
          <w:sz w:val="28"/>
          <w:szCs w:val="28"/>
          <w:lang w:val="en-GB"/>
        </w:rPr>
        <w:object w:dxaOrig="402" w:dyaOrig="321">
          <v:shape id="_x0000_i1078" type="#_x0000_t75" style="width:20.25pt;height:15.75pt;mso-wrap-style:square;mso-position-horizontal-relative:page;mso-position-vertical-relative:page" o:ole="">
            <v:imagedata r:id="rId109" o:title=""/>
          </v:shape>
          <o:OLEObject Type="Embed" ProgID="Equation.3" ShapeID="_x0000_i1078" DrawAspect="Content" ObjectID="_1448378095" r:id="rId110"/>
        </w:object>
      </w:r>
      <w:r w:rsidRPr="00961718">
        <w:rPr>
          <w:rFonts w:ascii="华文中宋" w:eastAsia="华文中宋" w:hAnsi="华文中宋" w:cs="Times New Roman" w:hint="eastAsia"/>
          <w:color w:val="000000"/>
          <w:sz w:val="28"/>
          <w:szCs w:val="28"/>
          <w:lang w:val="en-GB"/>
        </w:rPr>
        <w:t xml:space="preserve"> </w:t>
      </w:r>
      <w:r w:rsidRPr="00961718">
        <w:rPr>
          <w:rFonts w:ascii="华文中宋" w:eastAsia="华文中宋" w:hAnsi="华文中宋" w:cs="Times New Roman"/>
          <w:color w:val="000000"/>
          <w:position w:val="-6"/>
          <w:sz w:val="28"/>
          <w:szCs w:val="28"/>
          <w:lang w:val="en-GB"/>
        </w:rPr>
        <w:object w:dxaOrig="681" w:dyaOrig="320">
          <v:shape id="_x0000_i1079" type="#_x0000_t75" style="width:33.75pt;height:15.75pt;mso-wrap-style:square;mso-position-horizontal-relative:page;mso-position-vertical-relative:page" o:ole="">
            <v:imagedata r:id="rId111" o:title=""/>
          </v:shape>
          <o:OLEObject Type="Embed" ProgID="Equation.3" ShapeID="_x0000_i1079" DrawAspect="Content" ObjectID="_1448378096" r:id="rId112"/>
        </w:object>
      </w:r>
      <w:r w:rsidRPr="00961718">
        <w:rPr>
          <w:rFonts w:ascii="华文中宋" w:eastAsia="华文中宋" w:hAnsi="华文中宋" w:cs="Times New Roman" w:hint="eastAsia"/>
          <w:color w:val="000000"/>
          <w:sz w:val="28"/>
          <w:szCs w:val="28"/>
          <w:lang w:val="en-GB"/>
        </w:rPr>
        <w:t xml:space="preserve">      </w:t>
      </w:r>
      <w:r w:rsidRPr="00961718">
        <w:rPr>
          <w:rFonts w:ascii="华文中宋" w:eastAsia="华文中宋" w:hAnsi="华文中宋" w:cs="Times New Roman"/>
          <w:color w:val="000000"/>
          <w:position w:val="-10"/>
          <w:sz w:val="28"/>
          <w:szCs w:val="28"/>
          <w:lang w:val="en-GB"/>
        </w:rPr>
        <w:object w:dxaOrig="421" w:dyaOrig="321">
          <v:shape id="_x0000_i1080" type="#_x0000_t75" style="width:21pt;height:15.75pt;mso-wrap-style:square;mso-position-horizontal-relative:page;mso-position-vertical-relative:page" o:ole="">
            <v:imagedata r:id="rId113" o:title=""/>
          </v:shape>
          <o:OLEObject Type="Embed" ProgID="Equation.3" ShapeID="_x0000_i1080" DrawAspect="Content" ObjectID="_1448378097" r:id="rId114"/>
        </w:object>
      </w:r>
      <w:r w:rsidRPr="00961718">
        <w:rPr>
          <w:rFonts w:ascii="华文中宋" w:eastAsia="华文中宋" w:hAnsi="华文中宋" w:cs="Times New Roman" w:hint="eastAsia"/>
          <w:color w:val="000000"/>
          <w:sz w:val="28"/>
          <w:szCs w:val="28"/>
          <w:lang w:val="en-GB"/>
        </w:rPr>
        <w:t xml:space="preserve"> </w:t>
      </w:r>
      <w:r w:rsidRPr="00961718">
        <w:rPr>
          <w:rFonts w:ascii="华文中宋" w:eastAsia="华文中宋" w:hAnsi="华文中宋" w:cs="Times New Roman"/>
          <w:color w:val="000000"/>
          <w:position w:val="-4"/>
          <w:sz w:val="28"/>
          <w:szCs w:val="28"/>
          <w:lang w:val="en-GB"/>
        </w:rPr>
        <w:object w:dxaOrig="322" w:dyaOrig="302">
          <v:shape id="_x0000_i1081" type="#_x0000_t75" style="width:15.75pt;height:15pt;mso-wrap-style:square;mso-position-horizontal-relative:page;mso-position-vertical-relative:page" o:ole="">
            <v:imagedata r:id="rId115" o:title=""/>
          </v:shape>
          <o:OLEObject Type="Embed" ProgID="Equation.3" ShapeID="_x0000_i1081" DrawAspect="Content" ObjectID="_1448378098" r:id="rId116"/>
        </w:object>
      </w:r>
    </w:p>
    <w:p w:rsidR="00961718" w:rsidRPr="00961718" w:rsidRDefault="00961718" w:rsidP="00961718">
      <w:pPr>
        <w:rPr>
          <w:rFonts w:ascii="华文中宋" w:eastAsia="华文中宋" w:hAnsi="华文中宋" w:cs="Times New Roman" w:hint="eastAsia"/>
          <w:color w:val="000000"/>
          <w:sz w:val="28"/>
          <w:szCs w:val="28"/>
          <w:lang w:val="en-GB"/>
        </w:rPr>
      </w:pPr>
      <w:r w:rsidRPr="00961718">
        <w:rPr>
          <w:rFonts w:ascii="华文中宋" w:eastAsia="华文中宋" w:hAnsi="华文中宋" w:cs="Times New Roman" w:hint="eastAsia"/>
          <w:color w:val="000000"/>
          <w:sz w:val="28"/>
          <w:szCs w:val="28"/>
          <w:lang w:val="en-GB"/>
        </w:rPr>
        <w:t>5.  设</w:t>
      </w:r>
      <w:r w:rsidRPr="00961718">
        <w:rPr>
          <w:rFonts w:ascii="华文中宋" w:eastAsia="华文中宋" w:hAnsi="华文中宋" w:cs="Times New Roman"/>
          <w:color w:val="000000"/>
          <w:position w:val="-6"/>
          <w:sz w:val="28"/>
          <w:szCs w:val="28"/>
          <w:lang w:val="en-GB"/>
        </w:rPr>
        <w:object w:dxaOrig="201" w:dyaOrig="221">
          <v:shape id="_x0000_i1082" type="#_x0000_t75" style="width:9.75pt;height:11.25pt;mso-wrap-style:square;mso-position-horizontal-relative:page;mso-position-vertical-relative:page" o:ole="">
            <v:imagedata r:id="rId13" o:title=""/>
          </v:shape>
          <o:OLEObject Type="Embed" ProgID="Equation.3" ShapeID="_x0000_i1082" DrawAspect="Content" ObjectID="_1448378099" r:id="rId117"/>
        </w:object>
      </w:r>
      <w:r w:rsidRPr="00961718">
        <w:rPr>
          <w:rFonts w:ascii="华文中宋" w:eastAsia="华文中宋" w:hAnsi="华文中宋" w:cs="Times New Roman" w:hint="eastAsia"/>
          <w:color w:val="000000"/>
          <w:sz w:val="28"/>
          <w:szCs w:val="28"/>
          <w:lang w:val="en-GB"/>
        </w:rPr>
        <w:t>阶矩阵</w:t>
      </w:r>
      <w:r w:rsidRPr="00961718">
        <w:rPr>
          <w:rFonts w:ascii="华文中宋" w:eastAsia="华文中宋" w:hAnsi="华文中宋" w:cs="Times New Roman"/>
          <w:color w:val="000000"/>
          <w:position w:val="-4"/>
          <w:sz w:val="28"/>
          <w:szCs w:val="28"/>
          <w:lang w:val="en-GB"/>
        </w:rPr>
        <w:object w:dxaOrig="241" w:dyaOrig="261">
          <v:shape id="_x0000_i1083" type="#_x0000_t75" style="width:12pt;height:12.75pt;mso-wrap-style:square;mso-position-horizontal-relative:page;mso-position-vertical-relative:page" o:ole="">
            <v:imagedata r:id="rId15" o:title=""/>
          </v:shape>
          <o:OLEObject Type="Embed" ProgID="Equation.3" ShapeID="_x0000_i1083" DrawAspect="Content" ObjectID="_1448378100" r:id="rId118"/>
        </w:object>
      </w:r>
      <w:r w:rsidRPr="00961718">
        <w:rPr>
          <w:rFonts w:ascii="华文中宋" w:eastAsia="华文中宋" w:hAnsi="华文中宋" w:cs="Times New Roman" w:hint="eastAsia"/>
          <w:color w:val="000000"/>
          <w:sz w:val="28"/>
          <w:szCs w:val="28"/>
          <w:lang w:val="en-GB"/>
        </w:rPr>
        <w:t>，</w:t>
      </w:r>
      <w:r w:rsidRPr="00961718">
        <w:rPr>
          <w:rFonts w:ascii="华文中宋" w:eastAsia="华文中宋" w:hAnsi="华文中宋" w:cs="Times New Roman"/>
          <w:color w:val="000000"/>
          <w:position w:val="-4"/>
          <w:sz w:val="28"/>
          <w:szCs w:val="28"/>
          <w:lang w:val="en-GB"/>
        </w:rPr>
        <w:object w:dxaOrig="241" w:dyaOrig="261">
          <v:shape id="_x0000_i1084" type="#_x0000_t75" style="width:12pt;height:12.75pt;mso-wrap-style:square;mso-position-horizontal-relative:page;mso-position-vertical-relative:page" o:ole="">
            <v:imagedata r:id="rId17" o:title=""/>
          </v:shape>
          <o:OLEObject Type="Embed" ProgID="Equation.3" ShapeID="_x0000_i1084" DrawAspect="Content" ObjectID="_1448378101" r:id="rId119"/>
        </w:object>
      </w:r>
      <w:r w:rsidRPr="00961718">
        <w:rPr>
          <w:rFonts w:ascii="华文中宋" w:eastAsia="华文中宋" w:hAnsi="华文中宋" w:cs="Times New Roman" w:hint="eastAsia"/>
          <w:color w:val="000000"/>
          <w:sz w:val="28"/>
          <w:szCs w:val="28"/>
          <w:lang w:val="en-GB"/>
        </w:rPr>
        <w:t>和</w:t>
      </w:r>
      <w:r w:rsidRPr="00961718">
        <w:rPr>
          <w:rFonts w:ascii="华文中宋" w:eastAsia="华文中宋" w:hAnsi="华文中宋" w:cs="Times New Roman"/>
          <w:color w:val="000000"/>
          <w:position w:val="-6"/>
          <w:sz w:val="28"/>
          <w:szCs w:val="28"/>
          <w:lang w:val="en-GB"/>
        </w:rPr>
        <w:object w:dxaOrig="241" w:dyaOrig="281">
          <v:shape id="_x0000_i1085" type="#_x0000_t75" style="width:12pt;height:14.25pt;mso-wrap-style:square;mso-position-horizontal-relative:page;mso-position-vertical-relative:page" o:ole="">
            <v:imagedata r:id="rId120" o:title=""/>
          </v:shape>
          <o:OLEObject Type="Embed" ProgID="Equation.3" ShapeID="_x0000_i1085" DrawAspect="Content" ObjectID="_1448378102" r:id="rId121"/>
        </w:object>
      </w:r>
      <w:r w:rsidRPr="00961718">
        <w:rPr>
          <w:rFonts w:ascii="华文中宋" w:eastAsia="华文中宋" w:hAnsi="华文中宋" w:cs="Times New Roman" w:hint="eastAsia"/>
          <w:color w:val="000000"/>
          <w:sz w:val="28"/>
          <w:szCs w:val="28"/>
          <w:lang w:val="en-GB"/>
        </w:rPr>
        <w:t>，则下列说法正确的是</w:t>
      </w:r>
      <w:r w:rsidRPr="00961718">
        <w:rPr>
          <w:rFonts w:ascii="华文中宋" w:eastAsia="华文中宋" w:hAnsi="华文中宋" w:cs="Times New Roman"/>
          <w:color w:val="000000"/>
          <w:position w:val="-10"/>
          <w:sz w:val="28"/>
          <w:szCs w:val="28"/>
          <w:lang w:val="en-GB"/>
        </w:rPr>
        <w:object w:dxaOrig="700" w:dyaOrig="100">
          <v:shape id="_x0000_i1086" type="#_x0000_t75" style="width:35.25pt;height:5.25pt;mso-wrap-style:square;mso-position-horizontal-relative:page;mso-position-vertical-relative:page" o:ole="">
            <v:imagedata r:id="rId99" o:title=""/>
          </v:shape>
          <o:OLEObject Type="Embed" ProgID="Equation.3" ShapeID="_x0000_i1086" DrawAspect="Content" ObjectID="_1448378103" r:id="rId122"/>
        </w:object>
      </w:r>
      <w:r w:rsidRPr="00961718">
        <w:rPr>
          <w:rFonts w:ascii="华文中宋" w:eastAsia="华文中宋" w:hAnsi="华文中宋" w:cs="Times New Roman" w:hint="eastAsia"/>
          <w:color w:val="000000"/>
          <w:sz w:val="28"/>
          <w:szCs w:val="28"/>
          <w:lang w:val="en-GB"/>
        </w:rPr>
        <w:t>。</w:t>
      </w:r>
    </w:p>
    <w:p w:rsidR="00961718" w:rsidRPr="00961718" w:rsidRDefault="00961718" w:rsidP="00961718">
      <w:pPr>
        <w:rPr>
          <w:rFonts w:ascii="华文中宋" w:eastAsia="华文中宋" w:hAnsi="华文中宋" w:cs="Times New Roman" w:hint="eastAsia"/>
          <w:color w:val="000000"/>
          <w:sz w:val="28"/>
          <w:szCs w:val="28"/>
          <w:lang w:val="en-GB"/>
        </w:rPr>
      </w:pPr>
      <w:r w:rsidRPr="00961718">
        <w:rPr>
          <w:rFonts w:ascii="华文中宋" w:eastAsia="华文中宋" w:hAnsi="华文中宋" w:cs="Times New Roman" w:hint="eastAsia"/>
          <w:color w:val="000000"/>
          <w:sz w:val="28"/>
          <w:szCs w:val="28"/>
          <w:lang w:val="en-GB"/>
        </w:rPr>
        <w:t xml:space="preserve">   </w:t>
      </w:r>
      <w:r w:rsidRPr="00961718">
        <w:rPr>
          <w:rFonts w:ascii="华文中宋" w:eastAsia="华文中宋" w:hAnsi="华文中宋" w:cs="Times New Roman"/>
          <w:color w:val="000000"/>
          <w:position w:val="-10"/>
          <w:sz w:val="28"/>
          <w:szCs w:val="28"/>
          <w:lang w:val="en-GB"/>
        </w:rPr>
        <w:object w:dxaOrig="402" w:dyaOrig="321">
          <v:shape id="_x0000_i1087" type="#_x0000_t75" style="width:20.25pt;height:15.75pt;mso-wrap-style:square;mso-position-horizontal-relative:page;mso-position-vertical-relative:page" o:ole="">
            <v:imagedata r:id="rId101" o:title=""/>
          </v:shape>
          <o:OLEObject Type="Embed" ProgID="Equation.3" ShapeID="_x0000_i1087" DrawAspect="Content" ObjectID="_1448378104" r:id="rId123"/>
        </w:object>
      </w:r>
      <w:r w:rsidRPr="00961718">
        <w:rPr>
          <w:rFonts w:ascii="华文中宋" w:eastAsia="华文中宋" w:hAnsi="华文中宋" w:cs="Times New Roman"/>
          <w:color w:val="000000"/>
          <w:position w:val="-6"/>
          <w:sz w:val="28"/>
          <w:szCs w:val="28"/>
          <w:lang w:val="en-GB"/>
        </w:rPr>
        <w:object w:dxaOrig="980" w:dyaOrig="280">
          <v:shape id="_x0000_i1088" type="#_x0000_t75" style="width:48.75pt;height:14.25pt;mso-wrap-style:square;mso-position-horizontal-relative:page;mso-position-vertical-relative:page" o:ole="">
            <v:imagedata r:id="rId124" o:title=""/>
          </v:shape>
          <o:OLEObject Type="Embed" ProgID="Equation.3" ShapeID="_x0000_i1088" DrawAspect="Content" ObjectID="_1448378105" r:id="rId125"/>
        </w:object>
      </w:r>
      <w:r w:rsidRPr="00961718">
        <w:rPr>
          <w:rFonts w:ascii="华文中宋" w:eastAsia="华文中宋" w:hAnsi="华文中宋" w:cs="Times New Roman" w:hint="eastAsia"/>
          <w:color w:val="000000"/>
          <w:sz w:val="28"/>
          <w:szCs w:val="28"/>
          <w:lang w:val="en-GB"/>
        </w:rPr>
        <w:t xml:space="preserve"> 则 </w:t>
      </w:r>
      <w:r w:rsidRPr="00961718">
        <w:rPr>
          <w:rFonts w:ascii="华文中宋" w:eastAsia="华文中宋" w:hAnsi="华文中宋" w:cs="Times New Roman"/>
          <w:color w:val="000000"/>
          <w:position w:val="-6"/>
          <w:sz w:val="28"/>
          <w:szCs w:val="28"/>
          <w:lang w:val="en-GB"/>
        </w:rPr>
        <w:object w:dxaOrig="661" w:dyaOrig="280">
          <v:shape id="_x0000_i1089" type="#_x0000_t75" style="width:33pt;height:14.25pt;mso-wrap-style:square;mso-position-horizontal-relative:page;mso-position-vertical-relative:page" o:ole="">
            <v:imagedata r:id="rId126" o:title=""/>
          </v:shape>
          <o:OLEObject Type="Embed" ProgID="Equation.3" ShapeID="_x0000_i1089" DrawAspect="Content" ObjectID="_1448378106" r:id="rId127"/>
        </w:object>
      </w:r>
      <w:r w:rsidRPr="00961718">
        <w:rPr>
          <w:rFonts w:ascii="华文中宋" w:eastAsia="华文中宋" w:hAnsi="华文中宋" w:cs="Times New Roman" w:hint="eastAsia"/>
          <w:color w:val="000000"/>
          <w:sz w:val="28"/>
          <w:szCs w:val="28"/>
          <w:lang w:val="en-GB"/>
        </w:rPr>
        <w:t xml:space="preserve">     </w:t>
      </w:r>
      <w:r w:rsidRPr="00961718">
        <w:rPr>
          <w:rFonts w:ascii="华文中宋" w:eastAsia="华文中宋" w:hAnsi="华文中宋" w:cs="Times New Roman"/>
          <w:color w:val="000000"/>
          <w:position w:val="-10"/>
          <w:sz w:val="28"/>
          <w:szCs w:val="28"/>
          <w:lang w:val="en-GB"/>
        </w:rPr>
        <w:object w:dxaOrig="402" w:dyaOrig="321">
          <v:shape id="_x0000_i1090" type="#_x0000_t75" style="width:20.25pt;height:15.75pt;mso-wrap-style:square;mso-position-horizontal-relative:page;mso-position-vertical-relative:page" o:ole="">
            <v:imagedata r:id="rId105" o:title=""/>
          </v:shape>
          <o:OLEObject Type="Embed" ProgID="Equation.3" ShapeID="_x0000_i1090" DrawAspect="Content" ObjectID="_1448378107" r:id="rId128"/>
        </w:object>
      </w:r>
      <w:r w:rsidRPr="00961718">
        <w:rPr>
          <w:rFonts w:ascii="华文中宋" w:eastAsia="华文中宋" w:hAnsi="华文中宋" w:cs="Times New Roman" w:hint="eastAsia"/>
          <w:color w:val="000000"/>
          <w:sz w:val="28"/>
          <w:szCs w:val="28"/>
          <w:lang w:val="en-GB"/>
        </w:rPr>
        <w:t xml:space="preserve"> </w:t>
      </w:r>
      <w:r w:rsidRPr="00961718">
        <w:rPr>
          <w:rFonts w:ascii="华文中宋" w:eastAsia="华文中宋" w:hAnsi="华文中宋" w:cs="Times New Roman"/>
          <w:color w:val="000000"/>
          <w:position w:val="-6"/>
          <w:sz w:val="28"/>
          <w:szCs w:val="28"/>
          <w:lang w:val="en-GB"/>
        </w:rPr>
        <w:object w:dxaOrig="761" w:dyaOrig="280">
          <v:shape id="_x0000_i1091" type="#_x0000_t75" style="width:38.25pt;height:14.25pt;mso-wrap-style:square;mso-position-horizontal-relative:page;mso-position-vertical-relative:page" o:ole="">
            <v:imagedata r:id="rId129" o:title=""/>
          </v:shape>
          <o:OLEObject Type="Embed" ProgID="Equation.3" ShapeID="_x0000_i1091" DrawAspect="Content" ObjectID="_1448378108" r:id="rId130"/>
        </w:object>
      </w:r>
      <w:r w:rsidRPr="00961718">
        <w:rPr>
          <w:rFonts w:ascii="华文中宋" w:eastAsia="华文中宋" w:hAnsi="华文中宋" w:cs="Times New Roman" w:hint="eastAsia"/>
          <w:color w:val="000000"/>
          <w:sz w:val="28"/>
          <w:szCs w:val="28"/>
          <w:lang w:val="en-GB"/>
        </w:rPr>
        <w:t>,则</w:t>
      </w:r>
      <w:r w:rsidRPr="00961718">
        <w:rPr>
          <w:rFonts w:ascii="华文中宋" w:eastAsia="华文中宋" w:hAnsi="华文中宋" w:cs="Times New Roman"/>
          <w:color w:val="000000"/>
          <w:position w:val="-14"/>
          <w:sz w:val="28"/>
          <w:szCs w:val="28"/>
          <w:lang w:val="en-GB"/>
        </w:rPr>
        <w:object w:dxaOrig="681" w:dyaOrig="401">
          <v:shape id="_x0000_i1092" type="#_x0000_t75" style="width:33.75pt;height:20.25pt;mso-wrap-style:square;mso-position-horizontal-relative:page;mso-position-vertical-relative:page" o:ole="">
            <v:imagedata r:id="rId131" o:title=""/>
          </v:shape>
          <o:OLEObject Type="Embed" ProgID="Equation.3" ShapeID="_x0000_i1092" DrawAspect="Content" ObjectID="_1448378109" r:id="rId132"/>
        </w:object>
      </w:r>
      <w:r w:rsidRPr="00961718">
        <w:rPr>
          <w:rFonts w:ascii="华文中宋" w:eastAsia="华文中宋" w:hAnsi="华文中宋" w:cs="Times New Roman" w:hint="eastAsia"/>
          <w:color w:val="000000"/>
          <w:sz w:val="28"/>
          <w:szCs w:val="28"/>
          <w:lang w:val="en-GB"/>
        </w:rPr>
        <w:t>或</w:t>
      </w:r>
      <w:r w:rsidRPr="00961718">
        <w:rPr>
          <w:rFonts w:ascii="华文中宋" w:eastAsia="华文中宋" w:hAnsi="华文中宋" w:cs="Times New Roman"/>
          <w:color w:val="000000"/>
          <w:position w:val="-14"/>
          <w:sz w:val="28"/>
          <w:szCs w:val="28"/>
          <w:lang w:val="en-GB"/>
        </w:rPr>
        <w:object w:dxaOrig="681" w:dyaOrig="401">
          <v:shape id="_x0000_i1093" type="#_x0000_t75" style="width:33.75pt;height:20.25pt;mso-wrap-style:square;mso-position-horizontal-relative:page;mso-position-vertical-relative:page" o:ole="">
            <v:imagedata r:id="rId133" o:title=""/>
          </v:shape>
          <o:OLEObject Type="Embed" ProgID="Equation.3" ShapeID="_x0000_i1093" DrawAspect="Content" ObjectID="_1448378110" r:id="rId134"/>
        </w:object>
      </w:r>
    </w:p>
    <w:p w:rsidR="00961718" w:rsidRPr="00961718" w:rsidRDefault="00961718" w:rsidP="00961718">
      <w:pPr>
        <w:rPr>
          <w:rFonts w:ascii="华文中宋" w:eastAsia="华文中宋" w:hAnsi="华文中宋" w:cs="Times New Roman" w:hint="eastAsia"/>
          <w:color w:val="000000"/>
          <w:sz w:val="28"/>
          <w:szCs w:val="28"/>
          <w:lang w:val="en-GB"/>
        </w:rPr>
      </w:pPr>
      <w:r w:rsidRPr="00961718">
        <w:rPr>
          <w:rFonts w:ascii="华文中宋" w:eastAsia="华文中宋" w:hAnsi="华文中宋" w:cs="Times New Roman" w:hint="eastAsia"/>
          <w:color w:val="000000"/>
          <w:sz w:val="28"/>
          <w:szCs w:val="28"/>
          <w:lang w:val="en-GB"/>
        </w:rPr>
        <w:t xml:space="preserve">   </w:t>
      </w:r>
      <w:r w:rsidRPr="00961718">
        <w:rPr>
          <w:rFonts w:ascii="华文中宋" w:eastAsia="华文中宋" w:hAnsi="华文中宋" w:cs="Times New Roman"/>
          <w:color w:val="000000"/>
          <w:position w:val="-10"/>
          <w:sz w:val="28"/>
          <w:szCs w:val="28"/>
          <w:lang w:val="en-GB"/>
        </w:rPr>
        <w:object w:dxaOrig="402" w:dyaOrig="321">
          <v:shape id="_x0000_i1094" type="#_x0000_t75" style="width:20.25pt;height:15.75pt;mso-wrap-style:square;mso-position-horizontal-relative:page;mso-position-vertical-relative:page" o:ole="">
            <v:imagedata r:id="rId109" o:title=""/>
          </v:shape>
          <o:OLEObject Type="Embed" ProgID="Equation.3" ShapeID="_x0000_i1094" DrawAspect="Content" ObjectID="_1448378111" r:id="rId135"/>
        </w:object>
      </w:r>
      <w:r w:rsidRPr="00961718">
        <w:rPr>
          <w:rFonts w:ascii="华文中宋" w:eastAsia="华文中宋" w:hAnsi="华文中宋" w:cs="Times New Roman" w:hint="eastAsia"/>
          <w:color w:val="000000"/>
          <w:sz w:val="28"/>
          <w:szCs w:val="28"/>
          <w:lang w:val="en-GB"/>
        </w:rPr>
        <w:t xml:space="preserve"> </w:t>
      </w:r>
      <w:r w:rsidRPr="00961718">
        <w:rPr>
          <w:rFonts w:ascii="华文中宋" w:eastAsia="华文中宋" w:hAnsi="华文中宋" w:cs="Times New Roman"/>
          <w:color w:val="000000"/>
          <w:position w:val="-10"/>
          <w:sz w:val="28"/>
          <w:szCs w:val="28"/>
          <w:lang w:val="en-GB"/>
        </w:rPr>
        <w:object w:dxaOrig="1502" w:dyaOrig="360">
          <v:shape id="_x0000_i1095" type="#_x0000_t75" style="width:75pt;height:18pt;mso-wrap-style:square;mso-position-horizontal-relative:page;mso-position-vertical-relative:page" o:ole="">
            <v:imagedata r:id="rId136" o:title=""/>
          </v:shape>
          <o:OLEObject Type="Embed" ProgID="Equation.3" ShapeID="_x0000_i1095" DrawAspect="Content" ObjectID="_1448378112" r:id="rId137"/>
        </w:object>
      </w:r>
      <w:r w:rsidRPr="00961718">
        <w:rPr>
          <w:rFonts w:ascii="华文中宋" w:eastAsia="华文中宋" w:hAnsi="华文中宋" w:cs="Times New Roman" w:hint="eastAsia"/>
          <w:color w:val="000000"/>
          <w:sz w:val="28"/>
          <w:szCs w:val="28"/>
          <w:lang w:val="en-GB"/>
        </w:rPr>
        <w:t xml:space="preserve">         </w:t>
      </w:r>
      <w:r w:rsidRPr="00961718">
        <w:rPr>
          <w:rFonts w:ascii="华文中宋" w:eastAsia="华文中宋" w:hAnsi="华文中宋" w:cs="Times New Roman"/>
          <w:color w:val="000000"/>
          <w:position w:val="-10"/>
          <w:sz w:val="28"/>
          <w:szCs w:val="28"/>
          <w:lang w:val="en-GB"/>
        </w:rPr>
        <w:object w:dxaOrig="421" w:dyaOrig="321">
          <v:shape id="_x0000_i1096" type="#_x0000_t75" style="width:21pt;height:15.75pt;mso-wrap-style:square;mso-position-horizontal-relative:page;mso-position-vertical-relative:page" o:ole="">
            <v:imagedata r:id="rId113" o:title=""/>
          </v:shape>
          <o:OLEObject Type="Embed" ProgID="Equation.3" ShapeID="_x0000_i1096" DrawAspect="Content" ObjectID="_1448378113" r:id="rId138"/>
        </w:object>
      </w:r>
      <w:r w:rsidRPr="00961718">
        <w:rPr>
          <w:rFonts w:ascii="华文中宋" w:eastAsia="华文中宋" w:hAnsi="华文中宋" w:cs="Times New Roman" w:hint="eastAsia"/>
          <w:color w:val="000000"/>
          <w:sz w:val="28"/>
          <w:szCs w:val="28"/>
          <w:lang w:val="en-GB"/>
        </w:rPr>
        <w:t xml:space="preserve"> </w:t>
      </w:r>
      <w:r w:rsidRPr="00961718">
        <w:rPr>
          <w:rFonts w:ascii="华文中宋" w:eastAsia="华文中宋" w:hAnsi="华文中宋" w:cs="Times New Roman"/>
          <w:color w:val="000000"/>
          <w:position w:val="-10"/>
          <w:sz w:val="28"/>
          <w:szCs w:val="28"/>
          <w:lang w:val="en-GB"/>
        </w:rPr>
        <w:object w:dxaOrig="2520" w:dyaOrig="360">
          <v:shape id="_x0000_i1097" type="#_x0000_t75" style="width:126pt;height:18pt;mso-wrap-style:square;mso-position-horizontal-relative:page;mso-position-vertical-relative:page" o:ole="">
            <v:imagedata r:id="rId139" o:title=""/>
          </v:shape>
          <o:OLEObject Type="Embed" ProgID="Equation.3" ShapeID="_x0000_i1097" DrawAspect="Content" ObjectID="_1448378114" r:id="rId140"/>
        </w:object>
      </w:r>
    </w:p>
    <w:p w:rsidR="00961718" w:rsidRPr="00961718" w:rsidRDefault="00961718" w:rsidP="00961718">
      <w:pPr>
        <w:rPr>
          <w:rFonts w:ascii="华文中宋" w:eastAsia="华文中宋" w:hAnsi="华文中宋" w:cs="Times New Roman" w:hint="eastAsia"/>
          <w:color w:val="000000"/>
          <w:sz w:val="28"/>
          <w:szCs w:val="28"/>
          <w:lang w:val="en-GB"/>
        </w:rPr>
      </w:pPr>
    </w:p>
    <w:p w:rsidR="00961718" w:rsidRPr="00961718" w:rsidRDefault="00961718" w:rsidP="00961718">
      <w:pPr>
        <w:rPr>
          <w:rFonts w:ascii="华文中宋" w:eastAsia="华文中宋" w:hAnsi="华文中宋" w:cs="Times New Roman" w:hint="eastAsia"/>
          <w:b/>
          <w:color w:val="000000"/>
          <w:sz w:val="28"/>
          <w:szCs w:val="28"/>
        </w:rPr>
      </w:pPr>
      <w:r w:rsidRPr="00961718">
        <w:rPr>
          <w:rFonts w:ascii="华文中宋" w:eastAsia="华文中宋" w:hAnsi="华文中宋" w:cs="Times New Roman" w:hint="eastAsia"/>
          <w:b/>
          <w:bCs/>
          <w:color w:val="000000"/>
          <w:sz w:val="28"/>
          <w:szCs w:val="28"/>
        </w:rPr>
        <w:t>三、计算题</w:t>
      </w:r>
      <w:r w:rsidRPr="00961718">
        <w:rPr>
          <w:rFonts w:ascii="华文中宋" w:eastAsia="华文中宋" w:hAnsi="华文中宋" w:cs="Times New Roman" w:hint="eastAsia"/>
          <w:b/>
          <w:color w:val="000000"/>
          <w:sz w:val="28"/>
          <w:szCs w:val="28"/>
        </w:rPr>
        <w:t>（本题总计60分。1</w:t>
      </w:r>
      <w:r w:rsidRPr="00961718">
        <w:rPr>
          <w:rFonts w:ascii="华文中宋" w:eastAsia="华文中宋" w:hAnsi="华文中宋" w:cs="Times New Roman" w:hint="eastAsia"/>
          <w:b/>
          <w:smallCaps/>
          <w:color w:val="000000"/>
          <w:sz w:val="28"/>
          <w:szCs w:val="28"/>
        </w:rPr>
        <w:t>-3</w:t>
      </w:r>
      <w:r w:rsidRPr="00961718">
        <w:rPr>
          <w:rFonts w:ascii="华文中宋" w:eastAsia="华文中宋" w:hAnsi="华文中宋" w:cs="Times New Roman" w:hint="eastAsia"/>
          <w:b/>
          <w:color w:val="000000"/>
          <w:sz w:val="28"/>
          <w:szCs w:val="28"/>
        </w:rPr>
        <w:t>每小题8分,4-7每小题9分）</w:t>
      </w:r>
    </w:p>
    <w:p w:rsidR="00961718" w:rsidRPr="00961718" w:rsidRDefault="00961718" w:rsidP="00961718">
      <w:pPr>
        <w:rPr>
          <w:rFonts w:ascii="华文中宋" w:eastAsia="华文中宋" w:hAnsi="华文中宋" w:cs="Times New Roman" w:hint="eastAsia"/>
          <w:color w:val="000000"/>
          <w:sz w:val="28"/>
          <w:szCs w:val="28"/>
        </w:rPr>
      </w:pPr>
      <w:r w:rsidRPr="00961718">
        <w:rPr>
          <w:rFonts w:ascii="华文中宋" w:eastAsia="华文中宋" w:hAnsi="华文中宋" w:cs="Times New Roman" w:hint="eastAsia"/>
          <w:color w:val="000000"/>
          <w:sz w:val="28"/>
          <w:szCs w:val="28"/>
          <w:lang w:val="en-GB"/>
        </w:rPr>
        <w:lastRenderedPageBreak/>
        <w:t>1. 计算</w:t>
      </w:r>
      <w:r w:rsidRPr="00961718">
        <w:rPr>
          <w:rFonts w:ascii="华文中宋" w:eastAsia="华文中宋" w:hAnsi="华文中宋" w:cs="Times New Roman"/>
          <w:color w:val="000000"/>
          <w:position w:val="-6"/>
          <w:sz w:val="28"/>
          <w:szCs w:val="28"/>
          <w:lang w:val="en-GB"/>
        </w:rPr>
        <w:object w:dxaOrig="201" w:dyaOrig="221">
          <v:shape id="_x0000_i1098" type="#_x0000_t75" style="width:9.75pt;height:11.25pt;mso-wrap-style:square;mso-position-horizontal-relative:page;mso-position-vertical-relative:page" o:ole="">
            <v:imagedata r:id="rId13" o:title=""/>
          </v:shape>
          <o:OLEObject Type="Embed" ProgID="Equation.3" ShapeID="_x0000_i1098" DrawAspect="Content" ObjectID="_1448378115" r:id="rId141"/>
        </w:object>
      </w:r>
      <w:r w:rsidRPr="00961718">
        <w:rPr>
          <w:rFonts w:ascii="华文中宋" w:eastAsia="华文中宋" w:hAnsi="华文中宋" w:cs="Times New Roman" w:hint="eastAsia"/>
          <w:color w:val="000000"/>
          <w:sz w:val="28"/>
          <w:szCs w:val="28"/>
          <w:lang w:val="en-GB"/>
        </w:rPr>
        <w:t>阶行列式</w:t>
      </w:r>
      <w:r w:rsidRPr="00961718">
        <w:rPr>
          <w:rFonts w:ascii="华文中宋" w:eastAsia="华文中宋" w:hAnsi="华文中宋" w:cs="Times New Roman"/>
          <w:color w:val="000000"/>
          <w:position w:val="-102"/>
          <w:sz w:val="28"/>
          <w:szCs w:val="28"/>
          <w:lang w:val="en-GB"/>
        </w:rPr>
        <w:object w:dxaOrig="681" w:dyaOrig="2162">
          <v:shape id="_x0000_i1099" type="#_x0000_t75" style="width:33.75pt;height:108pt;mso-wrap-style:square;mso-position-horizontal-relative:page;mso-position-vertical-relative:page" o:ole="">
            <v:imagedata r:id="rId142" o:title=""/>
          </v:shape>
          <o:OLEObject Type="Embed" ProgID="Equation.3" ShapeID="_x0000_i1099" DrawAspect="Content" ObjectID="_1448378116" r:id="rId143"/>
        </w:object>
      </w:r>
      <w:r w:rsidRPr="00961718">
        <w:rPr>
          <w:rFonts w:ascii="华文中宋" w:eastAsia="华文中宋" w:hAnsi="华文中宋" w:cs="Times New Roman" w:hint="eastAsia"/>
          <w:color w:val="000000"/>
          <w:sz w:val="28"/>
          <w:szCs w:val="28"/>
          <w:lang w:val="en-GB"/>
        </w:rPr>
        <w:t xml:space="preserve">  </w:t>
      </w:r>
      <w:r w:rsidRPr="00961718">
        <w:rPr>
          <w:rFonts w:ascii="华文中宋" w:eastAsia="华文中宋" w:hAnsi="华文中宋" w:cs="Times New Roman"/>
          <w:color w:val="000000"/>
          <w:position w:val="-98"/>
          <w:sz w:val="28"/>
          <w:szCs w:val="28"/>
          <w:lang w:val="en-GB"/>
        </w:rPr>
        <w:object w:dxaOrig="200" w:dyaOrig="2079">
          <v:shape id="_x0000_i1100" type="#_x0000_t75" style="width:9.75pt;height:104.25pt;mso-wrap-style:square;mso-position-horizontal-relative:page;mso-position-vertical-relative:page" o:ole="">
            <v:imagedata r:id="rId144" o:title=""/>
          </v:shape>
          <o:OLEObject Type="Embed" ProgID="Equation.3" ShapeID="_x0000_i1100" DrawAspect="Content" ObjectID="_1448378117" r:id="rId145"/>
        </w:object>
      </w:r>
      <w:r w:rsidRPr="00961718">
        <w:rPr>
          <w:rFonts w:ascii="华文中宋" w:eastAsia="华文中宋" w:hAnsi="华文中宋" w:cs="Times New Roman" w:hint="eastAsia"/>
          <w:color w:val="000000"/>
          <w:sz w:val="28"/>
          <w:szCs w:val="28"/>
          <w:lang w:val="en-GB"/>
        </w:rPr>
        <w:t xml:space="preserve">  </w:t>
      </w:r>
      <w:r w:rsidRPr="00961718">
        <w:rPr>
          <w:rFonts w:ascii="华文中宋" w:eastAsia="华文中宋" w:hAnsi="华文中宋" w:cs="Times New Roman"/>
          <w:color w:val="000000"/>
          <w:position w:val="-98"/>
          <w:sz w:val="28"/>
          <w:szCs w:val="28"/>
          <w:lang w:val="en-GB"/>
        </w:rPr>
        <w:object w:dxaOrig="200" w:dyaOrig="2079">
          <v:shape id="_x0000_i1101" type="#_x0000_t75" style="width:9.75pt;height:104.25pt;mso-wrap-style:square;mso-position-horizontal-relative:page;mso-position-vertical-relative:page" o:ole="">
            <v:imagedata r:id="rId146" o:title=""/>
          </v:shape>
          <o:OLEObject Type="Embed" ProgID="Equation.3" ShapeID="_x0000_i1101" DrawAspect="Content" ObjectID="_1448378118" r:id="rId147"/>
        </w:object>
      </w:r>
      <w:r w:rsidRPr="00961718">
        <w:rPr>
          <w:rFonts w:ascii="华文中宋" w:eastAsia="华文中宋" w:hAnsi="华文中宋" w:cs="Times New Roman" w:hint="eastAsia"/>
          <w:color w:val="000000"/>
          <w:sz w:val="28"/>
          <w:szCs w:val="28"/>
          <w:lang w:val="en-GB"/>
        </w:rPr>
        <w:t xml:space="preserve"> </w:t>
      </w:r>
      <w:r w:rsidRPr="00961718">
        <w:rPr>
          <w:rFonts w:ascii="华文中宋" w:eastAsia="华文中宋" w:hAnsi="华文中宋" w:cs="Times New Roman"/>
          <w:color w:val="000000"/>
          <w:position w:val="-90"/>
          <w:sz w:val="28"/>
          <w:szCs w:val="28"/>
          <w:lang w:val="en-GB"/>
        </w:rPr>
        <w:object w:dxaOrig="280" w:dyaOrig="1920">
          <v:shape id="_x0000_i1102" type="#_x0000_t75" style="width:14.25pt;height:96pt;mso-wrap-style:square;mso-position-horizontal-relative:page;mso-position-vertical-relative:page" o:ole="">
            <v:imagedata r:id="rId148" o:title=""/>
          </v:shape>
          <o:OLEObject Type="Embed" ProgID="Equation.3" ShapeID="_x0000_i1102" DrawAspect="Content" ObjectID="_1448378119" r:id="rId149"/>
        </w:object>
      </w:r>
      <w:r w:rsidRPr="00961718">
        <w:rPr>
          <w:rFonts w:ascii="华文中宋" w:eastAsia="华文中宋" w:hAnsi="华文中宋" w:cs="Times New Roman" w:hint="eastAsia"/>
          <w:color w:val="000000"/>
          <w:sz w:val="28"/>
          <w:szCs w:val="28"/>
          <w:lang w:val="en-GB"/>
        </w:rPr>
        <w:t xml:space="preserve">  </w:t>
      </w:r>
      <w:r w:rsidRPr="00961718">
        <w:rPr>
          <w:rFonts w:ascii="华文中宋" w:eastAsia="华文中宋" w:hAnsi="华文中宋" w:cs="Times New Roman"/>
          <w:color w:val="000000"/>
          <w:position w:val="-98"/>
          <w:sz w:val="28"/>
          <w:szCs w:val="28"/>
          <w:lang w:val="en-GB"/>
        </w:rPr>
        <w:object w:dxaOrig="501" w:dyaOrig="2081">
          <v:shape id="_x0000_i1103" type="#_x0000_t75" style="width:24.75pt;height:104.25pt;mso-wrap-style:square;mso-position-horizontal-relative:page;mso-position-vertical-relative:page" o:ole="">
            <v:imagedata r:id="rId150" o:title=""/>
          </v:shape>
          <o:OLEObject Type="Embed" ProgID="Equation.3" ShapeID="_x0000_i1103" DrawAspect="Content" ObjectID="_1448378120" r:id="rId151"/>
        </w:object>
      </w:r>
      <w:r w:rsidRPr="00961718">
        <w:rPr>
          <w:rFonts w:ascii="华文中宋" w:eastAsia="华文中宋" w:hAnsi="华文中宋" w:cs="Times New Roman" w:hint="eastAsia"/>
          <w:color w:val="000000"/>
          <w:sz w:val="28"/>
          <w:szCs w:val="28"/>
          <w:lang w:val="en-GB"/>
        </w:rPr>
        <w:t xml:space="preserve"> </w:t>
      </w:r>
      <w:r w:rsidRPr="00961718">
        <w:rPr>
          <w:rFonts w:ascii="华文中宋" w:eastAsia="华文中宋" w:hAnsi="华文中宋" w:cs="Times New Roman"/>
          <w:color w:val="000000"/>
          <w:position w:val="-102"/>
          <w:sz w:val="28"/>
          <w:szCs w:val="28"/>
          <w:lang w:val="en-GB"/>
        </w:rPr>
        <w:object w:dxaOrig="240" w:dyaOrig="2160">
          <v:shape id="_x0000_i1104" type="#_x0000_t75" style="width:12pt;height:108pt;mso-wrap-style:square;mso-position-horizontal-relative:page;mso-position-vertical-relative:page" o:ole="">
            <v:imagedata r:id="rId152" o:title=""/>
          </v:shape>
          <o:OLEObject Type="Embed" ProgID="Equation.3" ShapeID="_x0000_i1104" DrawAspect="Content" ObjectID="_1448378121" r:id="rId153"/>
        </w:object>
      </w:r>
      <w:r w:rsidRPr="00961718">
        <w:rPr>
          <w:rFonts w:ascii="华文中宋" w:eastAsia="华文中宋" w:hAnsi="华文中宋" w:cs="Times New Roman" w:hint="eastAsia"/>
          <w:color w:val="000000"/>
          <w:sz w:val="28"/>
          <w:szCs w:val="28"/>
          <w:lang w:val="en-GB"/>
        </w:rPr>
        <w:t>。</w:t>
      </w:r>
    </w:p>
    <w:p w:rsidR="00961718" w:rsidRPr="00961718" w:rsidRDefault="00961718" w:rsidP="00961718">
      <w:pPr>
        <w:rPr>
          <w:rFonts w:ascii="华文中宋" w:eastAsia="华文中宋" w:hAnsi="华文中宋" w:cs="Times New Roman" w:hint="eastAsia"/>
          <w:color w:val="000000"/>
          <w:sz w:val="28"/>
          <w:szCs w:val="28"/>
        </w:rPr>
      </w:pPr>
      <w:r w:rsidRPr="00961718">
        <w:rPr>
          <w:rFonts w:ascii="华文中宋" w:eastAsia="华文中宋" w:hAnsi="华文中宋" w:cs="Times New Roman" w:hint="eastAsia"/>
          <w:color w:val="000000"/>
          <w:sz w:val="28"/>
          <w:szCs w:val="28"/>
          <w:lang w:val="en-GB"/>
        </w:rPr>
        <w:t>2．</w:t>
      </w:r>
      <w:r w:rsidRPr="00961718">
        <w:rPr>
          <w:rFonts w:ascii="华文中宋" w:eastAsia="华文中宋" w:hAnsi="华文中宋" w:cs="Times New Roman" w:hint="eastAsia"/>
          <w:color w:val="000000"/>
          <w:sz w:val="28"/>
          <w:szCs w:val="28"/>
        </w:rPr>
        <w:t>设</w:t>
      </w:r>
      <w:r w:rsidRPr="00961718">
        <w:rPr>
          <w:rFonts w:ascii="华文中宋" w:eastAsia="华文中宋" w:hAnsi="华文中宋" w:cs="Times New Roman" w:hint="eastAsia"/>
          <w:b/>
          <w:color w:val="000000"/>
          <w:sz w:val="28"/>
          <w:szCs w:val="28"/>
        </w:rPr>
        <w:t>A</w:t>
      </w:r>
      <w:r w:rsidRPr="00961718">
        <w:rPr>
          <w:rFonts w:ascii="华文中宋" w:eastAsia="华文中宋" w:hAnsi="华文中宋" w:cs="Times New Roman" w:hint="eastAsia"/>
          <w:color w:val="000000"/>
          <w:sz w:val="28"/>
          <w:szCs w:val="28"/>
        </w:rPr>
        <w:t>为三阶矩阵，</w:t>
      </w:r>
      <w:r w:rsidRPr="00961718">
        <w:rPr>
          <w:rFonts w:ascii="华文中宋" w:eastAsia="华文中宋" w:hAnsi="华文中宋" w:cs="Times New Roman"/>
          <w:color w:val="000000"/>
          <w:position w:val="-4"/>
          <w:sz w:val="28"/>
          <w:szCs w:val="28"/>
        </w:rPr>
        <w:object w:dxaOrig="341" w:dyaOrig="301">
          <v:shape id="_x0000_i1105" type="#_x0000_t75" style="width:17.25pt;height:15pt;mso-wrap-style:square;mso-position-horizontal-relative:page;mso-position-vertical-relative:page" o:ole="">
            <v:imagedata r:id="rId154" o:title=""/>
          </v:shape>
          <o:OLEObject Type="Embed" ProgID="Equation.3" ShapeID="_x0000_i1105" DrawAspect="Content" ObjectID="_1448378122" r:id="rId155"/>
        </w:object>
      </w:r>
      <w:r w:rsidRPr="00961718">
        <w:rPr>
          <w:rFonts w:ascii="华文中宋" w:eastAsia="华文中宋" w:hAnsi="华文中宋" w:cs="Times New Roman" w:hint="eastAsia"/>
          <w:color w:val="000000"/>
          <w:sz w:val="28"/>
          <w:szCs w:val="28"/>
        </w:rPr>
        <w:t>为</w:t>
      </w:r>
      <w:r w:rsidRPr="00961718">
        <w:rPr>
          <w:rFonts w:ascii="华文中宋" w:eastAsia="华文中宋" w:hAnsi="华文中宋" w:cs="Times New Roman" w:hint="eastAsia"/>
          <w:b/>
          <w:color w:val="000000"/>
          <w:sz w:val="28"/>
          <w:szCs w:val="28"/>
        </w:rPr>
        <w:t>A</w:t>
      </w:r>
      <w:r w:rsidRPr="00961718">
        <w:rPr>
          <w:rFonts w:ascii="华文中宋" w:eastAsia="华文中宋" w:hAnsi="华文中宋" w:cs="Times New Roman" w:hint="eastAsia"/>
          <w:color w:val="000000"/>
          <w:sz w:val="28"/>
          <w:szCs w:val="28"/>
        </w:rPr>
        <w:t>的伴随矩阵，且</w:t>
      </w:r>
      <w:r w:rsidRPr="00961718">
        <w:rPr>
          <w:rFonts w:ascii="华文中宋" w:eastAsia="华文中宋" w:hAnsi="华文中宋" w:cs="Times New Roman"/>
          <w:color w:val="000000"/>
          <w:position w:val="-24"/>
          <w:sz w:val="28"/>
          <w:szCs w:val="28"/>
        </w:rPr>
        <w:object w:dxaOrig="742" w:dyaOrig="622">
          <v:shape id="_x0000_i1106" type="#_x0000_t75" style="width:36.75pt;height:30.75pt;mso-wrap-style:square;mso-position-horizontal-relative:page;mso-position-vertical-relative:page" o:ole="">
            <v:imagedata r:id="rId156" o:title=""/>
          </v:shape>
          <o:OLEObject Type="Embed" ProgID="Equation.3" ShapeID="_x0000_i1106" DrawAspect="Content" ObjectID="_1448378123" r:id="rId157"/>
        </w:object>
      </w:r>
      <w:r w:rsidRPr="00961718">
        <w:rPr>
          <w:rFonts w:ascii="华文中宋" w:eastAsia="华文中宋" w:hAnsi="华文中宋" w:cs="Times New Roman" w:hint="eastAsia"/>
          <w:color w:val="000000"/>
          <w:sz w:val="28"/>
          <w:szCs w:val="28"/>
        </w:rPr>
        <w:t>，求</w:t>
      </w:r>
      <w:r w:rsidRPr="00961718">
        <w:rPr>
          <w:rFonts w:ascii="华文中宋" w:eastAsia="华文中宋" w:hAnsi="华文中宋" w:cs="Times New Roman"/>
          <w:color w:val="000000"/>
          <w:position w:val="-16"/>
          <w:sz w:val="28"/>
          <w:szCs w:val="28"/>
        </w:rPr>
        <w:object w:dxaOrig="1421" w:dyaOrig="440">
          <v:shape id="_x0000_i1107" type="#_x0000_t75" style="width:71.25pt;height:21.75pt;mso-wrap-style:square;mso-position-horizontal-relative:page;mso-position-vertical-relative:page" o:ole="">
            <v:imagedata r:id="rId158" o:title=""/>
          </v:shape>
          <o:OLEObject Type="Embed" ProgID="Equation.3" ShapeID="_x0000_i1107" DrawAspect="Content" ObjectID="_1448378124" r:id="rId159"/>
        </w:object>
      </w:r>
      <w:r w:rsidRPr="00961718">
        <w:rPr>
          <w:rFonts w:ascii="华文中宋" w:eastAsia="华文中宋" w:hAnsi="华文中宋" w:cs="Times New Roman" w:hint="eastAsia"/>
          <w:color w:val="000000"/>
          <w:sz w:val="28"/>
          <w:szCs w:val="28"/>
        </w:rPr>
        <w:t>.</w:t>
      </w:r>
    </w:p>
    <w:p w:rsidR="00961718" w:rsidRPr="00961718" w:rsidRDefault="00961718" w:rsidP="00961718">
      <w:pPr>
        <w:rPr>
          <w:rFonts w:ascii="华文中宋" w:eastAsia="华文中宋" w:hAnsi="华文中宋" w:cs="Times New Roman" w:hint="eastAsia"/>
          <w:color w:val="000000"/>
          <w:sz w:val="28"/>
          <w:szCs w:val="28"/>
        </w:rPr>
      </w:pPr>
      <w:r w:rsidRPr="00961718">
        <w:rPr>
          <w:rFonts w:ascii="华文中宋" w:eastAsia="华文中宋" w:hAnsi="华文中宋" w:cs="Times New Roman" w:hint="eastAsia"/>
          <w:color w:val="000000"/>
          <w:sz w:val="28"/>
          <w:szCs w:val="28"/>
        </w:rPr>
        <w:t>3．求矩阵的逆</w:t>
      </w:r>
    </w:p>
    <w:p w:rsidR="00961718" w:rsidRPr="00961718" w:rsidRDefault="00961718" w:rsidP="00961718">
      <w:pPr>
        <w:rPr>
          <w:rFonts w:ascii="华文中宋" w:eastAsia="华文中宋" w:hAnsi="华文中宋" w:cs="Times New Roman" w:hint="eastAsia"/>
          <w:color w:val="000000"/>
          <w:sz w:val="28"/>
          <w:szCs w:val="28"/>
        </w:rPr>
      </w:pPr>
      <w:r w:rsidRPr="00961718">
        <w:rPr>
          <w:rFonts w:ascii="华文中宋" w:eastAsia="华文中宋" w:hAnsi="华文中宋" w:cs="Times New Roman"/>
          <w:b/>
          <w:bCs/>
          <w:color w:val="000000"/>
          <w:position w:val="-50"/>
          <w:sz w:val="28"/>
          <w:szCs w:val="28"/>
        </w:rPr>
        <w:object w:dxaOrig="1622" w:dyaOrig="1121">
          <v:shape id="_x0000_i1108" type="#_x0000_t75" style="width:81pt;height:56.25pt;mso-wrap-style:square;mso-position-horizontal-relative:page;mso-position-vertical-relative:page" o:ole="">
            <v:imagedata r:id="rId160" o:title=""/>
          </v:shape>
          <o:OLEObject Type="Embed" ProgID="Equation.DSMT4" ShapeID="_x0000_i1108" DrawAspect="Content" ObjectID="_1448378125" r:id="rId161"/>
        </w:object>
      </w:r>
      <w:r w:rsidRPr="00961718">
        <w:rPr>
          <w:rFonts w:ascii="华文中宋" w:eastAsia="华文中宋" w:hAnsi="华文中宋" w:cs="Times New Roman" w:hint="eastAsia"/>
          <w:b/>
          <w:bCs/>
          <w:color w:val="000000"/>
          <w:sz w:val="28"/>
          <w:szCs w:val="28"/>
        </w:rPr>
        <w:tab/>
      </w:r>
      <w:r w:rsidRPr="00961718">
        <w:rPr>
          <w:rFonts w:ascii="华文中宋" w:eastAsia="华文中宋" w:hAnsi="华文中宋" w:cs="Times New Roman" w:hint="eastAsia"/>
          <w:b/>
          <w:bCs/>
          <w:color w:val="000000"/>
          <w:sz w:val="28"/>
          <w:szCs w:val="28"/>
        </w:rPr>
        <w:tab/>
      </w:r>
    </w:p>
    <w:p w:rsidR="00961718" w:rsidRPr="00961718" w:rsidRDefault="00961718" w:rsidP="00961718">
      <w:pPr>
        <w:rPr>
          <w:rFonts w:ascii="华文中宋" w:eastAsia="华文中宋" w:hAnsi="华文中宋" w:cs="Times New Roman" w:hint="eastAsia"/>
          <w:color w:val="000000"/>
          <w:sz w:val="28"/>
          <w:szCs w:val="28"/>
          <w:lang w:val="en-GB"/>
        </w:rPr>
      </w:pPr>
      <w:r w:rsidRPr="00961718">
        <w:rPr>
          <w:rFonts w:ascii="华文中宋" w:eastAsia="华文中宋" w:hAnsi="华文中宋" w:cs="Times New Roman"/>
          <w:color w:val="000000"/>
          <w:sz w:val="28"/>
          <w:szCs w:val="28"/>
          <w:lang w:val="en-GB"/>
        </w:rPr>
        <w:t>4</w:t>
      </w:r>
      <w:r w:rsidRPr="00961718">
        <w:rPr>
          <w:rFonts w:ascii="华文中宋" w:eastAsia="华文中宋" w:hAnsi="华文中宋" w:cs="Times New Roman" w:hint="eastAsia"/>
          <w:color w:val="000000"/>
          <w:sz w:val="28"/>
          <w:szCs w:val="28"/>
          <w:lang w:val="en-GB"/>
        </w:rPr>
        <w:t>.  讨论</w:t>
      </w:r>
      <w:r w:rsidRPr="00961718">
        <w:rPr>
          <w:rFonts w:ascii="华文中宋" w:eastAsia="华文中宋" w:hAnsi="华文中宋" w:cs="Times New Roman"/>
          <w:color w:val="000000"/>
          <w:position w:val="-6"/>
          <w:sz w:val="28"/>
          <w:szCs w:val="28"/>
          <w:lang w:val="en-GB"/>
        </w:rPr>
        <w:object w:dxaOrig="221" w:dyaOrig="281">
          <v:shape id="_x0000_i1109" type="#_x0000_t75" style="width:11.25pt;height:14.25pt;mso-wrap-style:square;mso-position-horizontal-relative:page;mso-position-vertical-relative:page" o:ole="">
            <v:imagedata r:id="rId162" o:title=""/>
          </v:shape>
          <o:OLEObject Type="Embed" ProgID="Equation.3" ShapeID="_x0000_i1109" DrawAspect="Content" ObjectID="_1448378126" r:id="rId163"/>
        </w:object>
      </w:r>
      <w:r w:rsidRPr="00961718">
        <w:rPr>
          <w:rFonts w:ascii="华文中宋" w:eastAsia="华文中宋" w:hAnsi="华文中宋" w:cs="Times New Roman" w:hint="eastAsia"/>
          <w:color w:val="000000"/>
          <w:sz w:val="28"/>
          <w:szCs w:val="28"/>
          <w:lang w:val="en-GB"/>
        </w:rPr>
        <w:t>为何值时，非齐次线性方程组</w:t>
      </w:r>
      <w:r w:rsidRPr="00961718">
        <w:rPr>
          <w:rFonts w:ascii="华文中宋" w:eastAsia="华文中宋" w:hAnsi="华文中宋" w:cs="Times New Roman"/>
          <w:color w:val="000000"/>
          <w:position w:val="-52"/>
          <w:sz w:val="28"/>
          <w:szCs w:val="28"/>
          <w:lang w:val="en-GB"/>
        </w:rPr>
        <w:object w:dxaOrig="1862" w:dyaOrig="1161">
          <v:shape id="_x0000_i1110" type="#_x0000_t75" style="width:93pt;height:57.75pt;mso-wrap-style:square;mso-position-horizontal-relative:page;mso-position-vertical-relative:page" o:ole="">
            <v:imagedata r:id="rId164" o:title=""/>
          </v:shape>
          <o:OLEObject Type="Embed" ProgID="Equation.3" ShapeID="_x0000_i1110" DrawAspect="Content" ObjectID="_1448378127" r:id="rId165"/>
        </w:object>
      </w:r>
    </w:p>
    <w:p w:rsidR="00961718" w:rsidRPr="00961718" w:rsidRDefault="00961718" w:rsidP="00961718">
      <w:pPr>
        <w:rPr>
          <w:rFonts w:ascii="华文中宋" w:eastAsia="华文中宋" w:hAnsi="华文中宋" w:cs="Times New Roman" w:hint="eastAsia"/>
          <w:color w:val="000000"/>
          <w:sz w:val="28"/>
          <w:szCs w:val="28"/>
          <w:lang w:val="en-GB"/>
        </w:rPr>
      </w:pPr>
      <w:r w:rsidRPr="00961718">
        <w:rPr>
          <w:rFonts w:ascii="华文中宋" w:eastAsia="华文中宋" w:hAnsi="华文中宋" w:cs="Times New Roman" w:hint="eastAsia"/>
          <w:color w:val="000000"/>
          <w:sz w:val="28"/>
          <w:szCs w:val="28"/>
          <w:lang w:val="en-GB"/>
        </w:rPr>
        <w:t xml:space="preserve">         ① 有唯一解；      ②有无穷多解；       ③无解。</w:t>
      </w:r>
    </w:p>
    <w:p w:rsidR="00961718" w:rsidRPr="00961718" w:rsidRDefault="00961718" w:rsidP="00961718">
      <w:pPr>
        <w:rPr>
          <w:rFonts w:ascii="华文中宋" w:eastAsia="华文中宋" w:hAnsi="华文中宋" w:cs="Times New Roman" w:hint="eastAsia"/>
          <w:color w:val="000000"/>
          <w:sz w:val="28"/>
          <w:szCs w:val="28"/>
        </w:rPr>
      </w:pPr>
    </w:p>
    <w:p w:rsidR="00961718" w:rsidRPr="00961718" w:rsidRDefault="00961718" w:rsidP="00961718">
      <w:pPr>
        <w:rPr>
          <w:rFonts w:ascii="华文中宋" w:eastAsia="华文中宋" w:hAnsi="华文中宋" w:cs="Times New Roman" w:hint="eastAsia"/>
          <w:color w:val="000000"/>
          <w:sz w:val="28"/>
          <w:szCs w:val="28"/>
          <w:lang w:val="en-GB"/>
        </w:rPr>
      </w:pPr>
      <w:r w:rsidRPr="00961718">
        <w:rPr>
          <w:rFonts w:ascii="华文中宋" w:eastAsia="华文中宋" w:hAnsi="华文中宋" w:cs="Times New Roman"/>
          <w:color w:val="000000"/>
          <w:sz w:val="28"/>
          <w:szCs w:val="28"/>
          <w:lang w:val="en-GB"/>
        </w:rPr>
        <w:t>5</w:t>
      </w:r>
      <w:r w:rsidRPr="00961718">
        <w:rPr>
          <w:rFonts w:ascii="华文中宋" w:eastAsia="华文中宋" w:hAnsi="华文中宋" w:cs="Times New Roman" w:hint="eastAsia"/>
          <w:color w:val="000000"/>
          <w:sz w:val="28"/>
          <w:szCs w:val="28"/>
          <w:lang w:val="en-GB"/>
        </w:rPr>
        <w:t>.</w:t>
      </w:r>
      <w:r w:rsidRPr="00961718">
        <w:rPr>
          <w:rFonts w:ascii="华文中宋" w:eastAsia="华文中宋" w:hAnsi="华文中宋" w:cs="Times New Roman"/>
          <w:color w:val="000000"/>
          <w:sz w:val="28"/>
          <w:szCs w:val="28"/>
          <w:lang w:val="en-GB"/>
        </w:rPr>
        <w:t xml:space="preserve"> </w:t>
      </w:r>
      <w:r w:rsidRPr="00961718">
        <w:rPr>
          <w:rFonts w:ascii="华文中宋" w:eastAsia="华文中宋" w:hAnsi="华文中宋" w:cs="Times New Roman" w:hint="eastAsia"/>
          <w:color w:val="000000"/>
          <w:sz w:val="28"/>
          <w:szCs w:val="28"/>
          <w:lang w:val="en-GB"/>
        </w:rPr>
        <w:t>求下非齐次线性方程组所对应的齐次线性方程组的基础解系和此方程组的通解。</w:t>
      </w:r>
    </w:p>
    <w:p w:rsidR="00961718" w:rsidRPr="00961718" w:rsidRDefault="00961718" w:rsidP="00961718">
      <w:pPr>
        <w:rPr>
          <w:rFonts w:ascii="华文中宋" w:eastAsia="华文中宋" w:hAnsi="华文中宋" w:cs="Times New Roman" w:hint="eastAsia"/>
          <w:color w:val="000000"/>
          <w:sz w:val="28"/>
          <w:szCs w:val="28"/>
        </w:rPr>
      </w:pPr>
      <w:r w:rsidRPr="00961718">
        <w:rPr>
          <w:rFonts w:ascii="华文中宋" w:eastAsia="华文中宋" w:hAnsi="华文中宋" w:cs="Times New Roman" w:hint="eastAsia"/>
          <w:color w:val="000000"/>
          <w:sz w:val="28"/>
          <w:szCs w:val="28"/>
          <w:lang w:val="en-GB"/>
        </w:rPr>
        <w:t xml:space="preserve"> </w:t>
      </w:r>
      <w:r w:rsidRPr="00961718">
        <w:rPr>
          <w:rFonts w:ascii="华文中宋" w:eastAsia="华文中宋" w:hAnsi="华文中宋" w:cs="Times New Roman"/>
          <w:color w:val="000000"/>
          <w:position w:val="-50"/>
          <w:sz w:val="28"/>
          <w:szCs w:val="28"/>
          <w:lang w:val="en-GB"/>
        </w:rPr>
        <w:object w:dxaOrig="2340" w:dyaOrig="1120">
          <v:shape id="_x0000_i1111" type="#_x0000_t75" style="width:117pt;height:56.25pt;mso-wrap-style:square;mso-position-horizontal-relative:page;mso-position-vertical-relative:page" o:ole="">
            <v:imagedata r:id="rId166" o:title=""/>
          </v:shape>
          <o:OLEObject Type="Embed" ProgID="Equation.3" ShapeID="_x0000_i1111" DrawAspect="Content" ObjectID="_1448378128" r:id="rId167"/>
        </w:object>
      </w:r>
    </w:p>
    <w:p w:rsidR="00961718" w:rsidRPr="00961718" w:rsidRDefault="00961718" w:rsidP="00961718">
      <w:pPr>
        <w:rPr>
          <w:rFonts w:ascii="华文中宋" w:eastAsia="华文中宋" w:hAnsi="华文中宋" w:cs="Times New Roman" w:hint="eastAsia"/>
          <w:color w:val="000000"/>
          <w:sz w:val="28"/>
          <w:szCs w:val="28"/>
        </w:rPr>
      </w:pPr>
      <w:r w:rsidRPr="00961718">
        <w:rPr>
          <w:rFonts w:ascii="华文中宋" w:eastAsia="华文中宋" w:hAnsi="华文中宋" w:cs="Times New Roman" w:hint="eastAsia"/>
          <w:color w:val="000000"/>
          <w:sz w:val="28"/>
          <w:szCs w:val="28"/>
        </w:rPr>
        <w:t>6.已知向量组</w:t>
      </w:r>
      <w:r w:rsidRPr="00961718">
        <w:rPr>
          <w:rFonts w:ascii="华文中宋" w:eastAsia="华文中宋" w:hAnsi="华文中宋" w:cs="Times New Roman"/>
          <w:color w:val="000000"/>
          <w:sz w:val="28"/>
          <w:szCs w:val="28"/>
        </w:rPr>
        <w:object w:dxaOrig="1902" w:dyaOrig="380">
          <v:shape id="_x0000_i1112" type="#_x0000_t75" style="width:95.25pt;height:18.75pt;mso-wrap-style:square;mso-position-horizontal-relative:page;mso-position-vertical-relative:page" o:ole="">
            <v:imagedata r:id="rId168" o:title=""/>
          </v:shape>
          <o:OLEObject Type="Embed" ProgID="Equation.3" ShapeID="_x0000_i1112" DrawAspect="Content" ObjectID="_1448378129" r:id="rId169"/>
        </w:object>
      </w:r>
      <w:r w:rsidRPr="00961718">
        <w:rPr>
          <w:rFonts w:ascii="华文中宋" w:eastAsia="华文中宋" w:hAnsi="华文中宋" w:cs="Times New Roman" w:hint="eastAsia"/>
          <w:color w:val="000000"/>
          <w:sz w:val="28"/>
          <w:szCs w:val="28"/>
        </w:rPr>
        <w:t>、</w:t>
      </w:r>
      <w:r w:rsidRPr="00961718">
        <w:rPr>
          <w:rFonts w:ascii="华文中宋" w:eastAsia="华文中宋" w:hAnsi="华文中宋" w:cs="Times New Roman"/>
          <w:color w:val="000000"/>
          <w:sz w:val="28"/>
          <w:szCs w:val="28"/>
        </w:rPr>
        <w:object w:dxaOrig="1882" w:dyaOrig="380">
          <v:shape id="_x0000_i1113" type="#_x0000_t75" style="width:93.75pt;height:18.75pt;mso-wrap-style:square;mso-position-horizontal-relative:page;mso-position-vertical-relative:page" o:ole="">
            <v:imagedata r:id="rId170" o:title=""/>
          </v:shape>
          <o:OLEObject Type="Embed" ProgID="Equation.3" ShapeID="_x0000_i1113" DrawAspect="Content" ObjectID="_1448378130" r:id="rId171"/>
        </w:object>
      </w:r>
      <w:r w:rsidRPr="00961718">
        <w:rPr>
          <w:rFonts w:ascii="华文中宋" w:eastAsia="华文中宋" w:hAnsi="华文中宋" w:cs="Times New Roman" w:hint="eastAsia"/>
          <w:color w:val="000000"/>
          <w:sz w:val="28"/>
          <w:szCs w:val="28"/>
        </w:rPr>
        <w:t>、</w:t>
      </w:r>
      <w:r w:rsidRPr="00961718">
        <w:rPr>
          <w:rFonts w:ascii="华文中宋" w:eastAsia="华文中宋" w:hAnsi="华文中宋" w:cs="Times New Roman"/>
          <w:color w:val="000000"/>
          <w:sz w:val="28"/>
          <w:szCs w:val="28"/>
        </w:rPr>
        <w:object w:dxaOrig="2020" w:dyaOrig="400">
          <v:shape id="_x0000_i1114" type="#_x0000_t75" style="width:101.25pt;height:20.25pt;mso-wrap-style:square;mso-position-horizontal-relative:page;mso-position-vertical-relative:page" o:ole="">
            <v:imagedata r:id="rId172" o:title=""/>
          </v:shape>
          <o:OLEObject Type="Embed" ProgID="Equation.3" ShapeID="_x0000_i1114" DrawAspect="Content" ObjectID="_1448378131" r:id="rId173"/>
        </w:object>
      </w:r>
      <w:r w:rsidRPr="00961718">
        <w:rPr>
          <w:rFonts w:ascii="华文中宋" w:eastAsia="华文中宋" w:hAnsi="华文中宋" w:cs="Times New Roman" w:hint="eastAsia"/>
          <w:color w:val="000000"/>
          <w:sz w:val="28"/>
          <w:szCs w:val="28"/>
        </w:rPr>
        <w:t>、</w:t>
      </w:r>
      <w:r w:rsidRPr="00961718">
        <w:rPr>
          <w:rFonts w:ascii="华文中宋" w:eastAsia="华文中宋" w:hAnsi="华文中宋" w:cs="Times New Roman"/>
          <w:color w:val="000000"/>
          <w:sz w:val="28"/>
          <w:szCs w:val="28"/>
        </w:rPr>
        <w:object w:dxaOrig="1943" w:dyaOrig="380">
          <v:shape id="_x0000_i1115" type="#_x0000_t75" style="width:96.75pt;height:18.75pt;mso-wrap-style:square;mso-position-horizontal-relative:page;mso-position-vertical-relative:page" o:ole="">
            <v:imagedata r:id="rId174" o:title=""/>
          </v:shape>
          <o:OLEObject Type="Embed" ProgID="Equation.3" ShapeID="_x0000_i1115" DrawAspect="Content" ObjectID="_1448378132" r:id="rId175"/>
        </w:object>
      </w:r>
      <w:r w:rsidRPr="00961718">
        <w:rPr>
          <w:rFonts w:ascii="华文中宋" w:eastAsia="华文中宋" w:hAnsi="华文中宋" w:cs="Times New Roman" w:hint="eastAsia"/>
          <w:color w:val="000000"/>
          <w:sz w:val="28"/>
          <w:szCs w:val="28"/>
        </w:rPr>
        <w:t>、</w:t>
      </w:r>
      <w:r w:rsidRPr="00961718">
        <w:rPr>
          <w:rFonts w:ascii="华文中宋" w:eastAsia="华文中宋" w:hAnsi="华文中宋" w:cs="Times New Roman"/>
          <w:color w:val="000000"/>
          <w:sz w:val="28"/>
          <w:szCs w:val="28"/>
        </w:rPr>
        <w:object w:dxaOrig="1900" w:dyaOrig="400">
          <v:shape id="_x0000_i1116" type="#_x0000_t75" style="width:95.25pt;height:20.25pt;mso-wrap-style:square;mso-position-horizontal-relative:page;mso-position-vertical-relative:page" o:ole="">
            <v:imagedata r:id="rId176" o:title=""/>
          </v:shape>
          <o:OLEObject Type="Embed" ProgID="Equation.3" ShapeID="_x0000_i1116" DrawAspect="Content" ObjectID="_1448378133" r:id="rId177"/>
        </w:object>
      </w:r>
      <w:r w:rsidRPr="00961718">
        <w:rPr>
          <w:rFonts w:ascii="华文中宋" w:eastAsia="华文中宋" w:hAnsi="华文中宋" w:cs="Times New Roman" w:hint="eastAsia"/>
          <w:color w:val="000000"/>
          <w:sz w:val="28"/>
          <w:szCs w:val="28"/>
        </w:rPr>
        <w:t>，求此向量组的一个最大无关组，并把其余向量用该最大无关组线性表示．</w:t>
      </w:r>
    </w:p>
    <w:p w:rsidR="00961718" w:rsidRPr="00961718" w:rsidRDefault="00961718" w:rsidP="00961718">
      <w:pPr>
        <w:rPr>
          <w:rFonts w:ascii="华文中宋" w:eastAsia="华文中宋" w:hAnsi="华文中宋" w:cs="Times New Roman" w:hint="eastAsia"/>
          <w:color w:val="000000"/>
          <w:sz w:val="28"/>
          <w:szCs w:val="28"/>
        </w:rPr>
      </w:pPr>
      <w:r w:rsidRPr="00961718">
        <w:rPr>
          <w:rFonts w:ascii="华文中宋" w:eastAsia="华文中宋" w:hAnsi="华文中宋" w:cs="Times New Roman" w:hint="eastAsia"/>
          <w:color w:val="000000"/>
          <w:sz w:val="28"/>
          <w:szCs w:val="28"/>
        </w:rPr>
        <w:t>7. 求矩阵</w:t>
      </w:r>
      <w:r w:rsidRPr="00961718">
        <w:rPr>
          <w:rFonts w:ascii="华文中宋" w:eastAsia="华文中宋" w:hAnsi="华文中宋" w:cs="Times New Roman"/>
          <w:color w:val="000000"/>
          <w:position w:val="-50"/>
          <w:sz w:val="28"/>
          <w:szCs w:val="28"/>
        </w:rPr>
        <w:object w:dxaOrig="1722" w:dyaOrig="1121">
          <v:shape id="_x0000_i1117" type="#_x0000_t75" style="width:86.25pt;height:56.25pt;mso-wrap-style:square;mso-position-horizontal-relative:page;mso-position-vertical-relative:page" o:ole="">
            <v:imagedata r:id="rId178" o:title=""/>
          </v:shape>
          <o:OLEObject Type="Embed" ProgID="Equation.3" ShapeID="_x0000_i1117" DrawAspect="Content" ObjectID="_1448378134" r:id="rId179"/>
        </w:object>
      </w:r>
      <w:r w:rsidRPr="00961718">
        <w:rPr>
          <w:rFonts w:ascii="华文中宋" w:eastAsia="华文中宋" w:hAnsi="华文中宋" w:cs="Times New Roman" w:hint="eastAsia"/>
          <w:color w:val="000000"/>
          <w:sz w:val="28"/>
          <w:szCs w:val="28"/>
        </w:rPr>
        <w:t>的特征值和特征向量．</w:t>
      </w:r>
    </w:p>
    <w:p w:rsidR="00961718" w:rsidRPr="00961718" w:rsidRDefault="00961718" w:rsidP="00961718">
      <w:pPr>
        <w:rPr>
          <w:rFonts w:ascii="华文中宋" w:eastAsia="华文中宋" w:hAnsi="华文中宋" w:cs="Times New Roman" w:hint="eastAsia"/>
          <w:b/>
          <w:bCs/>
          <w:color w:val="000000"/>
          <w:sz w:val="28"/>
          <w:szCs w:val="28"/>
        </w:rPr>
      </w:pPr>
      <w:r w:rsidRPr="00961718">
        <w:rPr>
          <w:rFonts w:ascii="华文中宋" w:eastAsia="华文中宋" w:hAnsi="华文中宋" w:cs="Times New Roman" w:hint="eastAsia"/>
          <w:b/>
          <w:bCs/>
          <w:color w:val="000000"/>
          <w:sz w:val="28"/>
          <w:szCs w:val="28"/>
        </w:rPr>
        <w:t>四、证明题</w:t>
      </w:r>
      <w:r w:rsidRPr="00961718">
        <w:rPr>
          <w:rFonts w:ascii="华文中宋" w:eastAsia="华文中宋" w:hAnsi="华文中宋" w:cs="Times New Roman" w:hint="eastAsia"/>
          <w:b/>
          <w:color w:val="000000"/>
          <w:sz w:val="28"/>
          <w:szCs w:val="28"/>
        </w:rPr>
        <w:t>（本题总计10分）</w:t>
      </w:r>
    </w:p>
    <w:p w:rsidR="00961718" w:rsidRPr="00961718" w:rsidRDefault="00961718" w:rsidP="00961718">
      <w:pPr>
        <w:rPr>
          <w:rFonts w:ascii="华文中宋" w:eastAsia="华文中宋" w:hAnsi="华文中宋" w:cs="Times New Roman" w:hint="eastAsia"/>
          <w:color w:val="000000"/>
          <w:sz w:val="28"/>
          <w:szCs w:val="28"/>
        </w:rPr>
      </w:pPr>
      <w:r w:rsidRPr="00961718">
        <w:rPr>
          <w:rFonts w:ascii="华文中宋" w:eastAsia="华文中宋" w:hAnsi="华文中宋" w:cs="Times New Roman" w:hint="eastAsia"/>
          <w:color w:val="000000"/>
          <w:sz w:val="28"/>
          <w:szCs w:val="28"/>
        </w:rPr>
        <w:t>设</w:t>
      </w:r>
      <w:r w:rsidRPr="00961718">
        <w:rPr>
          <w:rFonts w:ascii="华文中宋" w:eastAsia="华文中宋" w:hAnsi="华文中宋" w:cs="Times New Roman"/>
          <w:color w:val="000000"/>
          <w:position w:val="-10"/>
          <w:sz w:val="28"/>
          <w:szCs w:val="28"/>
        </w:rPr>
        <w:object w:dxaOrig="201" w:dyaOrig="261">
          <v:shape id="_x0000_i1118" type="#_x0000_t75" style="width:9.75pt;height:12.75pt;mso-wrap-style:square;mso-position-horizontal-relative:page;mso-position-vertical-relative:page" o:ole="">
            <v:imagedata r:id="rId180" o:title=""/>
          </v:shape>
          <o:OLEObject Type="Embed" ProgID="Equation.DSMT4" ShapeID="_x0000_i1118" DrawAspect="Content" ObjectID="_1448378135" r:id="rId181"/>
        </w:object>
      </w:r>
      <w:r w:rsidRPr="00961718">
        <w:rPr>
          <w:rFonts w:ascii="华文中宋" w:eastAsia="华文中宋" w:hAnsi="华文中宋" w:cs="Times New Roman" w:hint="eastAsia"/>
          <w:color w:val="000000"/>
          <w:sz w:val="28"/>
          <w:szCs w:val="28"/>
        </w:rPr>
        <w:t>为</w:t>
      </w:r>
      <w:r w:rsidRPr="00961718">
        <w:rPr>
          <w:rFonts w:ascii="华文中宋" w:eastAsia="华文中宋" w:hAnsi="华文中宋" w:cs="Times New Roman"/>
          <w:color w:val="000000"/>
          <w:position w:val="-6"/>
          <w:sz w:val="28"/>
          <w:szCs w:val="28"/>
          <w:lang w:val="en-GB"/>
        </w:rPr>
        <w:object w:dxaOrig="800" w:dyaOrig="280">
          <v:shape id="_x0000_i1119" type="#_x0000_t75" style="width:39.75pt;height:14.25pt;mso-wrap-style:square;mso-position-horizontal-relative:page;mso-position-vertical-relative:page" o:ole="">
            <v:imagedata r:id="rId182" o:title=""/>
          </v:shape>
          <o:OLEObject Type="Embed" ProgID="Equation.3" ShapeID="_x0000_i1119" DrawAspect="Content" ObjectID="_1448378136" r:id="rId183"/>
        </w:object>
      </w:r>
      <w:r w:rsidRPr="00961718">
        <w:rPr>
          <w:rFonts w:ascii="华文中宋" w:eastAsia="华文中宋" w:hAnsi="华文中宋" w:cs="Times New Roman"/>
          <w:color w:val="000000"/>
          <w:position w:val="-10"/>
          <w:sz w:val="28"/>
          <w:szCs w:val="28"/>
        </w:rPr>
        <w:object w:dxaOrig="701" w:dyaOrig="341">
          <v:shape id="_x0000_i1120" type="#_x0000_t75" style="width:35.25pt;height:17.25pt;mso-wrap-style:square;mso-position-horizontal-relative:page;mso-position-vertical-relative:page" o:ole="">
            <v:imagedata r:id="rId184" o:title=""/>
          </v:shape>
          <o:OLEObject Type="Embed" ProgID="Equation.3" ShapeID="_x0000_i1120" DrawAspect="Content" ObjectID="_1448378137" r:id="rId185"/>
        </w:object>
      </w:r>
      <w:r w:rsidRPr="00961718">
        <w:rPr>
          <w:rFonts w:ascii="华文中宋" w:eastAsia="华文中宋" w:hAnsi="华文中宋" w:cs="Times New Roman" w:hint="eastAsia"/>
          <w:color w:val="000000"/>
          <w:sz w:val="28"/>
          <w:szCs w:val="28"/>
        </w:rPr>
        <w:t>的一个解，</w:t>
      </w:r>
      <w:r w:rsidRPr="00961718">
        <w:rPr>
          <w:rFonts w:ascii="华文中宋" w:eastAsia="华文中宋" w:hAnsi="华文中宋" w:cs="Times New Roman"/>
          <w:color w:val="000000"/>
          <w:position w:val="-12"/>
          <w:sz w:val="28"/>
          <w:szCs w:val="28"/>
        </w:rPr>
        <w:object w:dxaOrig="1403" w:dyaOrig="361">
          <v:shape id="_x0000_i1121" type="#_x0000_t75" style="width:69.75pt;height:18pt;mso-wrap-style:square;mso-position-horizontal-relative:page;mso-position-vertical-relative:page" o:ole="">
            <v:imagedata r:id="rId186" o:title=""/>
          </v:shape>
          <o:OLEObject Type="Embed" ProgID="Equation.DSMT4" ShapeID="_x0000_i1121" DrawAspect="Content" ObjectID="_1448378138" r:id="rId187"/>
        </w:object>
      </w:r>
      <w:r w:rsidRPr="00961718">
        <w:rPr>
          <w:rFonts w:ascii="华文中宋" w:eastAsia="华文中宋" w:hAnsi="华文中宋" w:cs="Times New Roman" w:hint="eastAsia"/>
          <w:color w:val="000000"/>
          <w:sz w:val="28"/>
          <w:szCs w:val="28"/>
        </w:rPr>
        <w:t>为对应齐次线性方程组</w:t>
      </w:r>
      <w:r w:rsidRPr="00961718">
        <w:rPr>
          <w:rFonts w:ascii="华文中宋" w:eastAsia="华文中宋" w:hAnsi="华文中宋" w:cs="Times New Roman"/>
          <w:color w:val="000000"/>
          <w:position w:val="-6"/>
          <w:sz w:val="28"/>
          <w:szCs w:val="28"/>
          <w:lang w:val="en-GB"/>
        </w:rPr>
        <w:object w:dxaOrig="800" w:dyaOrig="280">
          <v:shape id="_x0000_i1122" type="#_x0000_t75" style="width:39.75pt;height:14.25pt;mso-wrap-style:square;mso-position-horizontal-relative:page;mso-position-vertical-relative:page" o:ole="">
            <v:imagedata r:id="rId188" o:title=""/>
          </v:shape>
          <o:OLEObject Type="Embed" ProgID="Equation.3" ShapeID="_x0000_i1122" DrawAspect="Content" ObjectID="_1448378139" r:id="rId189"/>
        </w:object>
      </w:r>
      <w:r w:rsidRPr="00961718">
        <w:rPr>
          <w:rFonts w:ascii="华文中宋" w:eastAsia="华文中宋" w:hAnsi="华文中宋" w:cs="Times New Roman" w:hint="eastAsia"/>
          <w:color w:val="000000"/>
          <w:sz w:val="28"/>
          <w:szCs w:val="28"/>
        </w:rPr>
        <w:t>的基础解系，证明</w:t>
      </w:r>
      <w:r w:rsidRPr="00961718">
        <w:rPr>
          <w:rFonts w:ascii="华文中宋" w:eastAsia="华文中宋" w:hAnsi="华文中宋" w:cs="Times New Roman"/>
          <w:color w:val="000000"/>
          <w:position w:val="-12"/>
          <w:sz w:val="28"/>
          <w:szCs w:val="28"/>
        </w:rPr>
        <w:object w:dxaOrig="1642" w:dyaOrig="360">
          <v:shape id="_x0000_i1123" type="#_x0000_t75" style="width:81.75pt;height:18pt;mso-wrap-style:square;mso-position-horizontal-relative:page;mso-position-vertical-relative:page" o:ole="">
            <v:imagedata r:id="rId190" o:title=""/>
          </v:shape>
          <o:OLEObject Type="Embed" ProgID="Equation.DSMT4" ShapeID="_x0000_i1123" DrawAspect="Content" ObjectID="_1448378140" r:id="rId191"/>
        </w:object>
      </w:r>
      <w:r w:rsidRPr="00961718">
        <w:rPr>
          <w:rFonts w:ascii="华文中宋" w:eastAsia="华文中宋" w:hAnsi="华文中宋" w:cs="Times New Roman" w:hint="eastAsia"/>
          <w:color w:val="000000"/>
          <w:sz w:val="28"/>
          <w:szCs w:val="28"/>
        </w:rPr>
        <w:t>线性无关。</w:t>
      </w:r>
    </w:p>
    <w:p w:rsidR="00961718" w:rsidRPr="00961718" w:rsidRDefault="00961718" w:rsidP="00961718">
      <w:pPr>
        <w:jc w:val="center"/>
        <w:rPr>
          <w:rFonts w:ascii="华文中宋" w:eastAsia="华文中宋" w:hAnsi="华文中宋" w:cs="Times New Roman" w:hint="eastAsia"/>
          <w:b/>
          <w:bCs/>
          <w:color w:val="000000"/>
          <w:sz w:val="28"/>
          <w:szCs w:val="28"/>
        </w:rPr>
      </w:pPr>
      <w:r w:rsidRPr="00961718">
        <w:rPr>
          <w:rFonts w:ascii="华文中宋" w:eastAsia="华文中宋" w:hAnsi="华文中宋" w:cs="Times New Roman" w:hint="eastAsia"/>
          <w:b/>
          <w:bCs/>
          <w:color w:val="000000"/>
          <w:sz w:val="28"/>
          <w:szCs w:val="28"/>
        </w:rPr>
        <w:t>（答案）</w:t>
      </w:r>
    </w:p>
    <w:p w:rsidR="00961718" w:rsidRPr="00961718" w:rsidRDefault="00961718" w:rsidP="00961718">
      <w:pPr>
        <w:rPr>
          <w:rFonts w:ascii="华文中宋" w:eastAsia="华文中宋" w:hAnsi="华文中宋" w:cs="Times New Roman" w:hint="eastAsia"/>
          <w:b/>
          <w:bCs/>
          <w:color w:val="000000"/>
          <w:sz w:val="28"/>
          <w:szCs w:val="28"/>
        </w:rPr>
      </w:pPr>
      <w:r w:rsidRPr="00961718">
        <w:rPr>
          <w:rFonts w:ascii="华文中宋" w:eastAsia="华文中宋" w:hAnsi="华文中宋" w:cs="Times New Roman" w:hint="eastAsia"/>
          <w:b/>
          <w:bCs/>
          <w:color w:val="000000"/>
          <w:sz w:val="28"/>
          <w:szCs w:val="28"/>
        </w:rPr>
        <w:t>一、填空题（本题总计20分，每小题</w:t>
      </w:r>
      <w:r w:rsidRPr="00961718">
        <w:rPr>
          <w:rFonts w:ascii="华文中宋" w:eastAsia="华文中宋" w:hAnsi="华文中宋" w:cs="Times New Roman"/>
          <w:b/>
          <w:bCs/>
          <w:color w:val="000000"/>
          <w:sz w:val="28"/>
          <w:szCs w:val="28"/>
        </w:rPr>
        <w:t xml:space="preserve"> </w:t>
      </w:r>
      <w:r w:rsidRPr="00961718">
        <w:rPr>
          <w:rFonts w:ascii="华文中宋" w:eastAsia="华文中宋" w:hAnsi="华文中宋" w:cs="Times New Roman" w:hint="eastAsia"/>
          <w:b/>
          <w:bCs/>
          <w:color w:val="000000"/>
          <w:sz w:val="28"/>
          <w:szCs w:val="28"/>
        </w:rPr>
        <w:t>2</w:t>
      </w:r>
      <w:r w:rsidRPr="00961718">
        <w:rPr>
          <w:rFonts w:ascii="华文中宋" w:eastAsia="华文中宋" w:hAnsi="华文中宋" w:cs="Times New Roman"/>
          <w:b/>
          <w:bCs/>
          <w:color w:val="000000"/>
          <w:sz w:val="28"/>
          <w:szCs w:val="28"/>
        </w:rPr>
        <w:t xml:space="preserve"> </w:t>
      </w:r>
      <w:r w:rsidRPr="00961718">
        <w:rPr>
          <w:rFonts w:ascii="华文中宋" w:eastAsia="华文中宋" w:hAnsi="华文中宋" w:cs="Times New Roman" w:hint="eastAsia"/>
          <w:b/>
          <w:bCs/>
          <w:color w:val="000000"/>
          <w:sz w:val="28"/>
          <w:szCs w:val="28"/>
        </w:rPr>
        <w:t>分）</w:t>
      </w:r>
    </w:p>
    <w:p w:rsidR="00961718" w:rsidRPr="00961718" w:rsidRDefault="00961718" w:rsidP="00961718">
      <w:pPr>
        <w:rPr>
          <w:rFonts w:ascii="华文中宋" w:eastAsia="华文中宋" w:hAnsi="华文中宋" w:cs="Times New Roman" w:hint="eastAsia"/>
          <w:b/>
          <w:bCs/>
          <w:color w:val="000000"/>
          <w:sz w:val="28"/>
          <w:szCs w:val="28"/>
        </w:rPr>
      </w:pPr>
      <w:r w:rsidRPr="00961718">
        <w:rPr>
          <w:rFonts w:ascii="华文中宋" w:eastAsia="华文中宋" w:hAnsi="华文中宋" w:cs="Times New Roman" w:hint="eastAsia"/>
          <w:b/>
          <w:bCs/>
          <w:color w:val="000000"/>
          <w:sz w:val="28"/>
          <w:szCs w:val="28"/>
        </w:rPr>
        <w:t>1~15；2、3；3、</w:t>
      </w:r>
      <w:r w:rsidRPr="00961718">
        <w:rPr>
          <w:rFonts w:ascii="华文中宋" w:eastAsia="华文中宋" w:hAnsi="华文中宋" w:cs="Times New Roman"/>
          <w:b/>
          <w:color w:val="000000"/>
          <w:position w:val="-6"/>
          <w:sz w:val="28"/>
          <w:szCs w:val="28"/>
        </w:rPr>
        <w:object w:dxaOrig="380" w:dyaOrig="280">
          <v:shape id="_x0000_i1124" type="#_x0000_t75" style="width:18.75pt;height:14.25pt;mso-wrap-style:square;mso-position-horizontal-relative:page;mso-position-vertical-relative:page" o:ole="">
            <v:imagedata r:id="rId192" o:title=""/>
          </v:shape>
          <o:OLEObject Type="Embed" ProgID="Equation.3" ShapeID="_x0000_i1124" DrawAspect="Content" ObjectID="_1448378141" r:id="rId193"/>
        </w:object>
      </w:r>
      <w:r w:rsidRPr="00961718">
        <w:rPr>
          <w:rFonts w:ascii="华文中宋" w:eastAsia="华文中宋" w:hAnsi="华文中宋" w:cs="Times New Roman" w:hint="eastAsia"/>
          <w:b/>
          <w:bCs/>
          <w:color w:val="000000"/>
          <w:sz w:val="28"/>
          <w:szCs w:val="28"/>
        </w:rPr>
        <w:t>；4、</w:t>
      </w:r>
      <w:r w:rsidRPr="00961718">
        <w:rPr>
          <w:rFonts w:ascii="华文中宋" w:eastAsia="华文中宋" w:hAnsi="华文中宋" w:cs="Times New Roman"/>
          <w:b/>
          <w:bCs/>
          <w:color w:val="000000"/>
          <w:position w:val="-10"/>
          <w:sz w:val="28"/>
          <w:szCs w:val="28"/>
        </w:rPr>
        <w:object w:dxaOrig="1860" w:dyaOrig="340">
          <v:shape id="_x0000_i1125" type="#_x0000_t75" style="width:93pt;height:17.25pt;mso-wrap-style:square;mso-position-horizontal-relative:page;mso-position-vertical-relative:page" o:ole="">
            <v:imagedata r:id="rId194" o:title=""/>
          </v:shape>
          <o:OLEObject Type="Embed" ProgID="Equation.3" ShapeID="_x0000_i1125" DrawAspect="Content" ObjectID="_1448378142" r:id="rId195"/>
        </w:object>
      </w:r>
      <w:r w:rsidRPr="00961718">
        <w:rPr>
          <w:rFonts w:ascii="华文中宋" w:eastAsia="华文中宋" w:hAnsi="华文中宋" w:cs="Times New Roman" w:hint="eastAsia"/>
          <w:b/>
          <w:bCs/>
          <w:color w:val="000000"/>
          <w:sz w:val="28"/>
          <w:szCs w:val="28"/>
        </w:rPr>
        <w:t>；5、2；6、</w:t>
      </w:r>
      <w:r w:rsidRPr="00961718">
        <w:rPr>
          <w:rFonts w:ascii="华文中宋" w:eastAsia="华文中宋" w:hAnsi="华文中宋" w:cs="Times New Roman"/>
          <w:b/>
          <w:color w:val="000000"/>
          <w:position w:val="-50"/>
          <w:sz w:val="28"/>
          <w:szCs w:val="28"/>
        </w:rPr>
        <w:object w:dxaOrig="1100" w:dyaOrig="1120">
          <v:shape id="_x0000_i1126" type="#_x0000_t75" style="width:54.75pt;height:56.25pt;mso-wrap-style:square;mso-position-horizontal-relative:page;mso-position-vertical-relative:page" o:ole="">
            <v:imagedata r:id="rId196" o:title=""/>
          </v:shape>
          <o:OLEObject Type="Embed" ProgID="Equation.3" ShapeID="_x0000_i1126" DrawAspect="Content" ObjectID="_1448378143" r:id="rId197"/>
        </w:object>
      </w:r>
      <w:r w:rsidRPr="00961718">
        <w:rPr>
          <w:rFonts w:ascii="华文中宋" w:eastAsia="华文中宋" w:hAnsi="华文中宋" w:cs="Times New Roman" w:hint="eastAsia"/>
          <w:b/>
          <w:bCs/>
          <w:color w:val="000000"/>
          <w:sz w:val="28"/>
          <w:szCs w:val="28"/>
        </w:rPr>
        <w:t>；7、</w:t>
      </w:r>
      <w:r w:rsidRPr="00961718">
        <w:rPr>
          <w:rFonts w:ascii="华文中宋" w:eastAsia="华文中宋" w:hAnsi="华文中宋" w:cs="Times New Roman"/>
          <w:b/>
          <w:bCs/>
          <w:color w:val="000000"/>
          <w:position w:val="-10"/>
          <w:sz w:val="28"/>
          <w:szCs w:val="28"/>
        </w:rPr>
        <w:object w:dxaOrig="920" w:dyaOrig="340">
          <v:shape id="_x0000_i1127" type="#_x0000_t75" style="width:45.75pt;height:17.25pt;mso-wrap-style:square;mso-position-horizontal-relative:page;mso-position-vertical-relative:page" o:ole="">
            <v:imagedata r:id="rId198" o:title=""/>
          </v:shape>
          <o:OLEObject Type="Embed" ProgID="Equation.3" ShapeID="_x0000_i1127" DrawAspect="Content" ObjectID="_1448378144" r:id="rId199"/>
        </w:object>
      </w:r>
      <w:r w:rsidRPr="00961718">
        <w:rPr>
          <w:rFonts w:ascii="华文中宋" w:eastAsia="华文中宋" w:hAnsi="华文中宋" w:cs="Times New Roman" w:hint="eastAsia"/>
          <w:b/>
          <w:bCs/>
          <w:color w:val="000000"/>
          <w:sz w:val="28"/>
          <w:szCs w:val="28"/>
        </w:rPr>
        <w:t>；8、0；9、3；10、1。.二、选择题（本题总计</w:t>
      </w:r>
      <w:r w:rsidRPr="00961718">
        <w:rPr>
          <w:rFonts w:ascii="华文中宋" w:eastAsia="华文中宋" w:hAnsi="华文中宋" w:cs="Times New Roman"/>
          <w:b/>
          <w:bCs/>
          <w:color w:val="000000"/>
          <w:sz w:val="28"/>
          <w:szCs w:val="28"/>
        </w:rPr>
        <w:t xml:space="preserve"> </w:t>
      </w:r>
      <w:r w:rsidRPr="00961718">
        <w:rPr>
          <w:rFonts w:ascii="华文中宋" w:eastAsia="华文中宋" w:hAnsi="华文中宋" w:cs="Times New Roman" w:hint="eastAsia"/>
          <w:b/>
          <w:bCs/>
          <w:color w:val="000000"/>
          <w:sz w:val="28"/>
          <w:szCs w:val="28"/>
        </w:rPr>
        <w:t>10</w:t>
      </w:r>
      <w:r w:rsidRPr="00961718">
        <w:rPr>
          <w:rFonts w:ascii="华文中宋" w:eastAsia="华文中宋" w:hAnsi="华文中宋" w:cs="Times New Roman"/>
          <w:b/>
          <w:bCs/>
          <w:color w:val="000000"/>
          <w:sz w:val="28"/>
          <w:szCs w:val="28"/>
        </w:rPr>
        <w:t xml:space="preserve"> </w:t>
      </w:r>
      <w:r w:rsidRPr="00961718">
        <w:rPr>
          <w:rFonts w:ascii="华文中宋" w:eastAsia="华文中宋" w:hAnsi="华文中宋" w:cs="Times New Roman" w:hint="eastAsia"/>
          <w:b/>
          <w:bCs/>
          <w:color w:val="000000"/>
          <w:sz w:val="28"/>
          <w:szCs w:val="28"/>
        </w:rPr>
        <w:t>分，每小题</w:t>
      </w:r>
      <w:r w:rsidRPr="00961718">
        <w:rPr>
          <w:rFonts w:ascii="华文中宋" w:eastAsia="华文中宋" w:hAnsi="华文中宋" w:cs="Times New Roman"/>
          <w:b/>
          <w:bCs/>
          <w:color w:val="000000"/>
          <w:sz w:val="28"/>
          <w:szCs w:val="28"/>
        </w:rPr>
        <w:t xml:space="preserve"> </w:t>
      </w:r>
      <w:r w:rsidRPr="00961718">
        <w:rPr>
          <w:rFonts w:ascii="华文中宋" w:eastAsia="华文中宋" w:hAnsi="华文中宋" w:cs="Times New Roman" w:hint="eastAsia"/>
          <w:b/>
          <w:bCs/>
          <w:color w:val="000000"/>
          <w:sz w:val="28"/>
          <w:szCs w:val="28"/>
        </w:rPr>
        <w:t>2分 1、D；2、A；3、D；4、C；5、B</w:t>
      </w:r>
    </w:p>
    <w:p w:rsidR="00961718" w:rsidRPr="00961718" w:rsidRDefault="00961718" w:rsidP="00961718">
      <w:pPr>
        <w:rPr>
          <w:rFonts w:ascii="华文中宋" w:eastAsia="华文中宋" w:hAnsi="华文中宋" w:cs="Times New Roman" w:hint="eastAsia"/>
          <w:b/>
          <w:bCs/>
          <w:color w:val="000000"/>
          <w:sz w:val="28"/>
          <w:szCs w:val="28"/>
        </w:rPr>
      </w:pPr>
      <w:r w:rsidRPr="00961718">
        <w:rPr>
          <w:rFonts w:ascii="华文中宋" w:eastAsia="华文中宋" w:hAnsi="华文中宋" w:cs="Times New Roman" w:hint="eastAsia"/>
          <w:b/>
          <w:bCs/>
          <w:color w:val="000000"/>
          <w:sz w:val="28"/>
          <w:szCs w:val="28"/>
        </w:rPr>
        <w:t>三、计算题（</w:t>
      </w:r>
      <w:r w:rsidRPr="00961718">
        <w:rPr>
          <w:rFonts w:ascii="华文中宋" w:eastAsia="华文中宋" w:hAnsi="华文中宋" w:cs="Times New Roman" w:hint="eastAsia"/>
          <w:b/>
          <w:color w:val="000000"/>
          <w:sz w:val="28"/>
          <w:szCs w:val="28"/>
        </w:rPr>
        <w:t>本题总计60分，1-3每小题8分，4-7他每小题9分</w:t>
      </w:r>
      <w:r w:rsidRPr="00961718">
        <w:rPr>
          <w:rFonts w:ascii="华文中宋" w:eastAsia="华文中宋" w:hAnsi="华文中宋" w:cs="Times New Roman" w:hint="eastAsia"/>
          <w:b/>
          <w:bCs/>
          <w:color w:val="000000"/>
          <w:sz w:val="28"/>
          <w:szCs w:val="28"/>
        </w:rPr>
        <w:t>）</w:t>
      </w:r>
    </w:p>
    <w:p w:rsidR="00961718" w:rsidRPr="00961718" w:rsidRDefault="00961718" w:rsidP="00961718">
      <w:pPr>
        <w:numPr>
          <w:ilvl w:val="0"/>
          <w:numId w:val="3"/>
        </w:numPr>
        <w:ind w:leftChars="-600" w:left="-900"/>
        <w:rPr>
          <w:rFonts w:ascii="华文中宋" w:eastAsia="华文中宋" w:hAnsi="华文中宋" w:cs="Times New Roman" w:hint="eastAsia"/>
          <w:b/>
          <w:color w:val="000000"/>
          <w:sz w:val="28"/>
          <w:szCs w:val="28"/>
        </w:rPr>
      </w:pPr>
      <w:r w:rsidRPr="00961718">
        <w:rPr>
          <w:rFonts w:ascii="华文中宋" w:eastAsia="华文中宋" w:hAnsi="华文中宋" w:cs="Times New Roman" w:hint="eastAsia"/>
          <w:b/>
          <w:color w:val="000000"/>
          <w:sz w:val="28"/>
          <w:szCs w:val="28"/>
        </w:rPr>
        <w:t>解：</w:t>
      </w:r>
      <w:r w:rsidRPr="00961718">
        <w:rPr>
          <w:rFonts w:ascii="华文中宋" w:eastAsia="华文中宋" w:hAnsi="华文中宋" w:cs="Times New Roman"/>
          <w:b/>
          <w:color w:val="000000"/>
          <w:position w:val="-4"/>
          <w:sz w:val="28"/>
          <w:szCs w:val="28"/>
        </w:rPr>
        <w:object w:dxaOrig="261" w:dyaOrig="261">
          <v:shape id="_x0000_i1128" type="#_x0000_t75" style="width:12.75pt;height:12.75pt;mso-wrap-style:square;mso-position-horizontal-relative:page;mso-position-vertical-relative:page" o:ole="">
            <v:imagedata r:id="rId95" o:title=""/>
          </v:shape>
          <o:OLEObject Type="Embed" ProgID="Equation.3" ShapeID="_x0000_i1128" DrawAspect="Content" ObjectID="_1448378145" r:id="rId200"/>
        </w:object>
      </w:r>
      <w:r w:rsidRPr="00961718">
        <w:rPr>
          <w:rFonts w:ascii="华文中宋" w:eastAsia="华文中宋" w:hAnsi="华文中宋" w:cs="Times New Roman"/>
          <w:b/>
          <w:color w:val="000000"/>
          <w:position w:val="-10"/>
          <w:sz w:val="28"/>
          <w:szCs w:val="28"/>
        </w:rPr>
        <w:object w:dxaOrig="180" w:dyaOrig="340">
          <v:shape id="_x0000_i1129" type="#_x0000_t75" style="width:9pt;height:17.25pt;mso-wrap-style:square;mso-position-horizontal-relative:page;mso-position-vertical-relative:page" o:ole="">
            <v:imagedata r:id="rId201" o:title=""/>
          </v:shape>
          <o:OLEObject Type="Embed" ProgID="Equation.3" ShapeID="_x0000_i1129" DrawAspect="Content" ObjectID="_1448378146" r:id="rId202"/>
        </w:object>
      </w:r>
      <w:r w:rsidRPr="00961718">
        <w:rPr>
          <w:rFonts w:ascii="华文中宋" w:eastAsia="华文中宋" w:hAnsi="华文中宋" w:cs="Times New Roman"/>
          <w:b/>
          <w:color w:val="000000"/>
          <w:position w:val="-20"/>
          <w:sz w:val="28"/>
          <w:szCs w:val="28"/>
        </w:rPr>
        <w:object w:dxaOrig="1941" w:dyaOrig="440">
          <v:shape id="_x0000_i1130" type="#_x0000_t75" style="width:96.75pt;height:21.75pt;mso-wrap-style:square;mso-position-horizontal-relative:page;mso-position-vertical-relative:page" o:ole="">
            <v:imagedata r:id="rId203" o:title=""/>
          </v:shape>
          <o:OLEObject Type="Embed" ProgID="Equation.3" ShapeID="_x0000_i1130" DrawAspect="Content" ObjectID="_1448378147" r:id="rId204"/>
        </w:object>
      </w:r>
      <w:r w:rsidRPr="00961718">
        <w:rPr>
          <w:rFonts w:ascii="华文中宋" w:eastAsia="华文中宋" w:hAnsi="华文中宋" w:cs="Times New Roman"/>
          <w:b/>
          <w:color w:val="000000"/>
          <w:position w:val="-102"/>
          <w:sz w:val="28"/>
          <w:szCs w:val="28"/>
          <w:lang w:val="en-GB"/>
        </w:rPr>
        <w:object w:dxaOrig="220" w:dyaOrig="2162">
          <v:shape id="_x0000_i1131" type="#_x0000_t75" style="width:11.25pt;height:108pt;mso-wrap-style:square;mso-position-horizontal-relative:page;mso-position-vertical-relative:page" o:ole="">
            <v:imagedata r:id="rId205" o:title=""/>
          </v:shape>
          <o:OLEObject Type="Embed" ProgID="Equation.3" ShapeID="_x0000_i1131" DrawAspect="Content" ObjectID="_1448378148" r:id="rId206"/>
        </w:object>
      </w:r>
      <w:r w:rsidRPr="00961718">
        <w:rPr>
          <w:rFonts w:ascii="华文中宋" w:eastAsia="华文中宋" w:hAnsi="华文中宋" w:cs="Times New Roman" w:hint="eastAsia"/>
          <w:b/>
          <w:color w:val="000000"/>
          <w:sz w:val="28"/>
          <w:szCs w:val="28"/>
          <w:lang w:val="en-GB"/>
        </w:rPr>
        <w:t xml:space="preserve">  </w:t>
      </w:r>
      <w:r w:rsidRPr="00961718">
        <w:rPr>
          <w:rFonts w:ascii="华文中宋" w:eastAsia="华文中宋" w:hAnsi="华文中宋" w:cs="Times New Roman"/>
          <w:b/>
          <w:color w:val="000000"/>
          <w:position w:val="-98"/>
          <w:sz w:val="28"/>
          <w:szCs w:val="28"/>
          <w:lang w:val="en-GB"/>
        </w:rPr>
        <w:object w:dxaOrig="200" w:dyaOrig="2079">
          <v:shape id="_x0000_i1132" type="#_x0000_t75" style="width:9.75pt;height:104.25pt;mso-wrap-style:square;mso-position-horizontal-relative:page;mso-position-vertical-relative:page" o:ole="">
            <v:imagedata r:id="rId207" o:title=""/>
          </v:shape>
          <o:OLEObject Type="Embed" ProgID="Equation.3" ShapeID="_x0000_i1132" DrawAspect="Content" ObjectID="_1448378149" r:id="rId208"/>
        </w:object>
      </w:r>
      <w:r w:rsidRPr="00961718">
        <w:rPr>
          <w:rFonts w:ascii="华文中宋" w:eastAsia="华文中宋" w:hAnsi="华文中宋" w:cs="Times New Roman" w:hint="eastAsia"/>
          <w:b/>
          <w:color w:val="000000"/>
          <w:sz w:val="28"/>
          <w:szCs w:val="28"/>
          <w:lang w:val="en-GB"/>
        </w:rPr>
        <w:t xml:space="preserve"> </w:t>
      </w:r>
      <w:r w:rsidRPr="00961718">
        <w:rPr>
          <w:rFonts w:ascii="华文中宋" w:eastAsia="华文中宋" w:hAnsi="华文中宋" w:cs="Times New Roman"/>
          <w:b/>
          <w:color w:val="000000"/>
          <w:position w:val="-98"/>
          <w:sz w:val="28"/>
          <w:szCs w:val="28"/>
          <w:lang w:val="en-GB"/>
        </w:rPr>
        <w:object w:dxaOrig="200" w:dyaOrig="2079">
          <v:shape id="_x0000_i1133" type="#_x0000_t75" style="width:9.75pt;height:104.25pt;mso-wrap-style:square;mso-position-horizontal-relative:page;mso-position-vertical-relative:page" o:ole="">
            <v:imagedata r:id="rId209" o:title=""/>
          </v:shape>
          <o:OLEObject Type="Embed" ProgID="Equation.3" ShapeID="_x0000_i1133" DrawAspect="Content" ObjectID="_1448378150" r:id="rId210"/>
        </w:object>
      </w:r>
      <w:r w:rsidRPr="00961718">
        <w:rPr>
          <w:rFonts w:ascii="华文中宋" w:eastAsia="华文中宋" w:hAnsi="华文中宋" w:cs="Times New Roman" w:hint="eastAsia"/>
          <w:b/>
          <w:color w:val="000000"/>
          <w:sz w:val="28"/>
          <w:szCs w:val="28"/>
          <w:lang w:val="en-GB"/>
        </w:rPr>
        <w:t xml:space="preserve">  </w:t>
      </w:r>
      <w:r w:rsidRPr="00961718">
        <w:rPr>
          <w:rFonts w:ascii="华文中宋" w:eastAsia="华文中宋" w:hAnsi="华文中宋" w:cs="Times New Roman"/>
          <w:b/>
          <w:color w:val="000000"/>
          <w:position w:val="-90"/>
          <w:sz w:val="28"/>
          <w:szCs w:val="28"/>
          <w:lang w:val="en-GB"/>
        </w:rPr>
        <w:object w:dxaOrig="280" w:dyaOrig="1920">
          <v:shape id="_x0000_i1134" type="#_x0000_t75" style="width:14.25pt;height:96pt;mso-wrap-style:square;mso-position-horizontal-relative:page;mso-position-vertical-relative:page" o:ole="">
            <v:imagedata r:id="rId148" o:title=""/>
          </v:shape>
          <o:OLEObject Type="Embed" ProgID="Equation.3" ShapeID="_x0000_i1134" DrawAspect="Content" ObjectID="_1448378151" r:id="rId211"/>
        </w:object>
      </w:r>
      <w:r w:rsidRPr="00961718">
        <w:rPr>
          <w:rFonts w:ascii="华文中宋" w:eastAsia="华文中宋" w:hAnsi="华文中宋" w:cs="Times New Roman" w:hint="eastAsia"/>
          <w:b/>
          <w:color w:val="000000"/>
          <w:sz w:val="28"/>
          <w:szCs w:val="28"/>
          <w:lang w:val="en-GB"/>
        </w:rPr>
        <w:t xml:space="preserve">  </w:t>
      </w:r>
      <w:r w:rsidRPr="00961718">
        <w:rPr>
          <w:rFonts w:ascii="华文中宋" w:eastAsia="华文中宋" w:hAnsi="华文中宋" w:cs="Times New Roman"/>
          <w:b/>
          <w:color w:val="000000"/>
          <w:position w:val="-98"/>
          <w:sz w:val="28"/>
          <w:szCs w:val="28"/>
          <w:lang w:val="en-GB"/>
        </w:rPr>
        <w:object w:dxaOrig="520" w:dyaOrig="2081">
          <v:shape id="_x0000_i1135" type="#_x0000_t75" style="width:26.25pt;height:104.25pt;mso-wrap-style:square;mso-position-horizontal-relative:page;mso-position-vertical-relative:page" o:ole="">
            <v:imagedata r:id="rId212" o:title=""/>
          </v:shape>
          <o:OLEObject Type="Embed" ProgID="Equation.3" ShapeID="_x0000_i1135" DrawAspect="Content" ObjectID="_1448378152" r:id="rId213"/>
        </w:object>
      </w:r>
      <w:r w:rsidRPr="00961718">
        <w:rPr>
          <w:rFonts w:ascii="华文中宋" w:eastAsia="华文中宋" w:hAnsi="华文中宋" w:cs="Times New Roman" w:hint="eastAsia"/>
          <w:b/>
          <w:color w:val="000000"/>
          <w:sz w:val="28"/>
          <w:szCs w:val="28"/>
          <w:lang w:val="en-GB"/>
        </w:rPr>
        <w:t xml:space="preserve"> </w:t>
      </w:r>
      <w:r w:rsidRPr="00961718">
        <w:rPr>
          <w:rFonts w:ascii="华文中宋" w:eastAsia="华文中宋" w:hAnsi="华文中宋" w:cs="Times New Roman"/>
          <w:b/>
          <w:color w:val="000000"/>
          <w:position w:val="-102"/>
          <w:sz w:val="28"/>
          <w:szCs w:val="28"/>
          <w:lang w:val="en-GB"/>
        </w:rPr>
        <w:object w:dxaOrig="581" w:dyaOrig="2162">
          <v:shape id="_x0000_i1136" type="#_x0000_t75" style="width:29.25pt;height:108pt;mso-wrap-style:square;mso-position-horizontal-relative:page;mso-position-vertical-relative:page" o:ole="">
            <v:imagedata r:id="rId214" o:title=""/>
          </v:shape>
          <o:OLEObject Type="Embed" ProgID="Equation.3" ShapeID="_x0000_i1136" DrawAspect="Content" ObjectID="_1448378153" r:id="rId215"/>
        </w:object>
      </w:r>
      <w:r w:rsidRPr="00961718">
        <w:rPr>
          <w:rFonts w:ascii="华文中宋" w:eastAsia="华文中宋" w:hAnsi="华文中宋" w:cs="Times New Roman" w:hint="eastAsia"/>
          <w:b/>
          <w:color w:val="000000"/>
          <w:sz w:val="28"/>
          <w:szCs w:val="28"/>
        </w:rPr>
        <w:t xml:space="preserve">  ------3分</w:t>
      </w:r>
    </w:p>
    <w:p w:rsidR="00961718" w:rsidRPr="00961718" w:rsidRDefault="00961718" w:rsidP="00961718">
      <w:pPr>
        <w:rPr>
          <w:rFonts w:ascii="华文中宋" w:eastAsia="华文中宋" w:hAnsi="华文中宋" w:cs="Times New Roman" w:hint="eastAsia"/>
          <w:b/>
          <w:color w:val="000000"/>
          <w:sz w:val="28"/>
          <w:szCs w:val="28"/>
        </w:rPr>
      </w:pPr>
      <w:r w:rsidRPr="00961718">
        <w:rPr>
          <w:rFonts w:ascii="华文中宋" w:eastAsia="华文中宋" w:hAnsi="华文中宋" w:cs="Times New Roman" w:hint="eastAsia"/>
          <w:b/>
          <w:color w:val="000000"/>
          <w:sz w:val="28"/>
          <w:szCs w:val="28"/>
        </w:rPr>
        <w:t xml:space="preserve">       </w:t>
      </w:r>
      <w:r w:rsidRPr="00961718">
        <w:rPr>
          <w:rFonts w:ascii="华文中宋" w:eastAsia="华文中宋" w:hAnsi="华文中宋" w:cs="Times New Roman"/>
          <w:b/>
          <w:color w:val="000000"/>
          <w:position w:val="-20"/>
          <w:sz w:val="28"/>
          <w:szCs w:val="28"/>
        </w:rPr>
        <w:object w:dxaOrig="762" w:dyaOrig="441">
          <v:shape id="_x0000_i1137" type="#_x0000_t75" style="width:38.25pt;height:21.75pt;mso-wrap-style:square;mso-position-horizontal-relative:page;mso-position-vertical-relative:page" o:ole="">
            <v:imagedata r:id="rId216" o:title=""/>
          </v:shape>
          <o:OLEObject Type="Embed" ProgID="Equation.3" ShapeID="_x0000_i1137" DrawAspect="Content" ObjectID="_1448378154" r:id="rId217"/>
        </w:object>
      </w:r>
      <w:r w:rsidRPr="00961718">
        <w:rPr>
          <w:rFonts w:ascii="华文中宋" w:eastAsia="华文中宋" w:hAnsi="华文中宋" w:cs="Times New Roman" w:hint="eastAsia"/>
          <w:b/>
          <w:color w:val="000000"/>
          <w:sz w:val="28"/>
          <w:szCs w:val="28"/>
        </w:rPr>
        <w:t xml:space="preserve"> </w:t>
      </w:r>
      <w:r w:rsidRPr="00961718">
        <w:rPr>
          <w:rFonts w:ascii="华文中宋" w:eastAsia="华文中宋" w:hAnsi="华文中宋" w:cs="Times New Roman"/>
          <w:b/>
          <w:color w:val="000000"/>
          <w:position w:val="-102"/>
          <w:sz w:val="28"/>
          <w:szCs w:val="28"/>
          <w:lang w:val="en-GB"/>
        </w:rPr>
        <w:object w:dxaOrig="220" w:dyaOrig="2162">
          <v:shape id="_x0000_i1138" type="#_x0000_t75" style="width:11.25pt;height:108pt;mso-wrap-style:square;mso-position-horizontal-relative:page;mso-position-vertical-relative:page" o:ole="">
            <v:imagedata r:id="rId218" o:title=""/>
          </v:shape>
          <o:OLEObject Type="Embed" ProgID="Equation.3" ShapeID="_x0000_i1138" DrawAspect="Content" ObjectID="_1448378155" r:id="rId219"/>
        </w:object>
      </w:r>
      <w:r w:rsidRPr="00961718">
        <w:rPr>
          <w:rFonts w:ascii="华文中宋" w:eastAsia="华文中宋" w:hAnsi="华文中宋" w:cs="Times New Roman" w:hint="eastAsia"/>
          <w:b/>
          <w:color w:val="000000"/>
          <w:sz w:val="28"/>
          <w:szCs w:val="28"/>
          <w:lang w:val="en-GB"/>
        </w:rPr>
        <w:t xml:space="preserve">  </w:t>
      </w:r>
      <w:r w:rsidRPr="00961718">
        <w:rPr>
          <w:rFonts w:ascii="华文中宋" w:eastAsia="华文中宋" w:hAnsi="华文中宋" w:cs="Times New Roman"/>
          <w:b/>
          <w:color w:val="000000"/>
          <w:position w:val="-98"/>
          <w:sz w:val="28"/>
          <w:szCs w:val="28"/>
          <w:lang w:val="en-GB"/>
        </w:rPr>
        <w:object w:dxaOrig="380" w:dyaOrig="2081">
          <v:shape id="_x0000_i1139" type="#_x0000_t75" style="width:18.75pt;height:104.25pt;mso-wrap-style:square;mso-position-horizontal-relative:page;mso-position-vertical-relative:page" o:ole="">
            <v:imagedata r:id="rId220" o:title=""/>
          </v:shape>
          <o:OLEObject Type="Embed" ProgID="Equation.3" ShapeID="_x0000_i1139" DrawAspect="Content" ObjectID="_1448378156" r:id="rId221"/>
        </w:object>
      </w:r>
      <w:r w:rsidRPr="00961718">
        <w:rPr>
          <w:rFonts w:ascii="华文中宋" w:eastAsia="华文中宋" w:hAnsi="华文中宋" w:cs="Times New Roman" w:hint="eastAsia"/>
          <w:b/>
          <w:color w:val="000000"/>
          <w:sz w:val="28"/>
          <w:szCs w:val="28"/>
          <w:lang w:val="en-GB"/>
        </w:rPr>
        <w:t xml:space="preserve"> </w:t>
      </w:r>
      <w:r w:rsidRPr="00961718">
        <w:rPr>
          <w:rFonts w:ascii="华文中宋" w:eastAsia="华文中宋" w:hAnsi="华文中宋" w:cs="Times New Roman"/>
          <w:b/>
          <w:color w:val="000000"/>
          <w:position w:val="-98"/>
          <w:sz w:val="28"/>
          <w:szCs w:val="28"/>
          <w:lang w:val="en-GB"/>
        </w:rPr>
        <w:object w:dxaOrig="380" w:dyaOrig="2081">
          <v:shape id="_x0000_i1140" type="#_x0000_t75" style="width:18.75pt;height:104.25pt;mso-wrap-style:square;mso-position-horizontal-relative:page;mso-position-vertical-relative:page" o:ole="">
            <v:imagedata r:id="rId222" o:title=""/>
          </v:shape>
          <o:OLEObject Type="Embed" ProgID="Equation.3" ShapeID="_x0000_i1140" DrawAspect="Content" ObjectID="_1448378157" r:id="rId223"/>
        </w:object>
      </w:r>
      <w:r w:rsidRPr="00961718">
        <w:rPr>
          <w:rFonts w:ascii="华文中宋" w:eastAsia="华文中宋" w:hAnsi="华文中宋" w:cs="Times New Roman" w:hint="eastAsia"/>
          <w:b/>
          <w:color w:val="000000"/>
          <w:sz w:val="28"/>
          <w:szCs w:val="28"/>
          <w:lang w:val="en-GB"/>
        </w:rPr>
        <w:t xml:space="preserve">  </w:t>
      </w:r>
      <w:r w:rsidRPr="00961718">
        <w:rPr>
          <w:rFonts w:ascii="华文中宋" w:eastAsia="华文中宋" w:hAnsi="华文中宋" w:cs="Times New Roman"/>
          <w:b/>
          <w:color w:val="000000"/>
          <w:position w:val="-90"/>
          <w:sz w:val="28"/>
          <w:szCs w:val="28"/>
          <w:lang w:val="en-GB"/>
        </w:rPr>
        <w:object w:dxaOrig="280" w:dyaOrig="1920">
          <v:shape id="_x0000_i1141" type="#_x0000_t75" style="width:14.25pt;height:96pt;mso-wrap-style:square;mso-position-horizontal-relative:page;mso-position-vertical-relative:page" o:ole="">
            <v:imagedata r:id="rId148" o:title=""/>
          </v:shape>
          <o:OLEObject Type="Embed" ProgID="Equation.3" ShapeID="_x0000_i1141" DrawAspect="Content" ObjectID="_1448378158" r:id="rId224"/>
        </w:object>
      </w:r>
      <w:r w:rsidRPr="00961718">
        <w:rPr>
          <w:rFonts w:ascii="华文中宋" w:eastAsia="华文中宋" w:hAnsi="华文中宋" w:cs="Times New Roman" w:hint="eastAsia"/>
          <w:b/>
          <w:color w:val="000000"/>
          <w:sz w:val="28"/>
          <w:szCs w:val="28"/>
          <w:lang w:val="en-GB"/>
        </w:rPr>
        <w:t xml:space="preserve">  </w:t>
      </w:r>
      <w:r w:rsidRPr="00961718">
        <w:rPr>
          <w:rFonts w:ascii="华文中宋" w:eastAsia="华文中宋" w:hAnsi="华文中宋" w:cs="Times New Roman"/>
          <w:b/>
          <w:color w:val="000000"/>
          <w:position w:val="-98"/>
          <w:sz w:val="28"/>
          <w:szCs w:val="28"/>
          <w:lang w:val="en-GB"/>
        </w:rPr>
        <w:object w:dxaOrig="520" w:dyaOrig="2081">
          <v:shape id="_x0000_i1142" type="#_x0000_t75" style="width:26.25pt;height:104.25pt;mso-wrap-style:square;mso-position-horizontal-relative:page;mso-position-vertical-relative:page" o:ole="">
            <v:imagedata r:id="rId225" o:title=""/>
          </v:shape>
          <o:OLEObject Type="Embed" ProgID="Equation.3" ShapeID="_x0000_i1142" DrawAspect="Content" ObjectID="_1448378159" r:id="rId226"/>
        </w:object>
      </w:r>
      <w:r w:rsidRPr="00961718">
        <w:rPr>
          <w:rFonts w:ascii="华文中宋" w:eastAsia="华文中宋" w:hAnsi="华文中宋" w:cs="Times New Roman" w:hint="eastAsia"/>
          <w:b/>
          <w:color w:val="000000"/>
          <w:sz w:val="28"/>
          <w:szCs w:val="28"/>
          <w:lang w:val="en-GB"/>
        </w:rPr>
        <w:t xml:space="preserve"> </w:t>
      </w:r>
      <w:r w:rsidRPr="00961718">
        <w:rPr>
          <w:rFonts w:ascii="华文中宋" w:eastAsia="华文中宋" w:hAnsi="华文中宋" w:cs="Times New Roman"/>
          <w:b/>
          <w:color w:val="000000"/>
          <w:position w:val="-102"/>
          <w:sz w:val="28"/>
          <w:szCs w:val="28"/>
          <w:lang w:val="en-GB"/>
        </w:rPr>
        <w:object w:dxaOrig="581" w:dyaOrig="2162">
          <v:shape id="_x0000_i1143" type="#_x0000_t75" style="width:29.25pt;height:108pt;mso-wrap-style:square;mso-position-horizontal-relative:page;mso-position-vertical-relative:page" o:ole="">
            <v:imagedata r:id="rId227" o:title=""/>
          </v:shape>
          <o:OLEObject Type="Embed" ProgID="Equation.3" ShapeID="_x0000_i1143" DrawAspect="Content" ObjectID="_1448378160" r:id="rId228"/>
        </w:object>
      </w:r>
      <w:r w:rsidRPr="00961718">
        <w:rPr>
          <w:rFonts w:ascii="华文中宋" w:eastAsia="华文中宋" w:hAnsi="华文中宋" w:cs="Times New Roman" w:hint="eastAsia"/>
          <w:b/>
          <w:color w:val="000000"/>
          <w:sz w:val="28"/>
          <w:szCs w:val="28"/>
        </w:rPr>
        <w:t xml:space="preserve"> -------6分</w:t>
      </w:r>
    </w:p>
    <w:p w:rsidR="00961718" w:rsidRPr="00961718" w:rsidRDefault="00961718" w:rsidP="00961718">
      <w:pPr>
        <w:rPr>
          <w:rFonts w:ascii="华文中宋" w:eastAsia="华文中宋" w:hAnsi="华文中宋" w:cs="Times New Roman" w:hint="eastAsia"/>
          <w:b/>
          <w:color w:val="000000"/>
          <w:sz w:val="28"/>
          <w:szCs w:val="28"/>
        </w:rPr>
      </w:pPr>
      <w:r w:rsidRPr="00961718">
        <w:rPr>
          <w:rFonts w:ascii="华文中宋" w:eastAsia="华文中宋" w:hAnsi="华文中宋" w:cs="Times New Roman" w:hint="eastAsia"/>
          <w:b/>
          <w:color w:val="000000"/>
          <w:sz w:val="28"/>
          <w:szCs w:val="28"/>
        </w:rPr>
        <w:t xml:space="preserve">      </w:t>
      </w:r>
      <w:r w:rsidRPr="00961718">
        <w:rPr>
          <w:rFonts w:ascii="华文中宋" w:eastAsia="华文中宋" w:hAnsi="华文中宋" w:cs="Times New Roman"/>
          <w:b/>
          <w:color w:val="000000"/>
          <w:position w:val="-10"/>
          <w:sz w:val="28"/>
          <w:szCs w:val="28"/>
        </w:rPr>
        <w:object w:dxaOrig="4819" w:dyaOrig="320">
          <v:shape id="_x0000_i1144" type="#_x0000_t75" style="width:240.75pt;height:15.75pt;mso-wrap-style:square;mso-position-horizontal-relative:page;mso-position-vertical-relative:page" o:ole="">
            <v:imagedata r:id="rId229" o:title=""/>
          </v:shape>
          <o:OLEObject Type="Embed" ProgID="Equation.3" ShapeID="_x0000_i1144" DrawAspect="Content" ObjectID="_1448378161" r:id="rId230"/>
        </w:object>
      </w:r>
      <w:r w:rsidRPr="00961718">
        <w:rPr>
          <w:rFonts w:ascii="华文中宋" w:eastAsia="华文中宋" w:hAnsi="华文中宋" w:cs="Times New Roman" w:hint="eastAsia"/>
          <w:b/>
          <w:color w:val="000000"/>
          <w:sz w:val="28"/>
          <w:szCs w:val="28"/>
        </w:rPr>
        <w:t xml:space="preserve"> ----------8分</w:t>
      </w:r>
    </w:p>
    <w:p w:rsidR="00961718" w:rsidRPr="00961718" w:rsidRDefault="00961718" w:rsidP="00961718">
      <w:pPr>
        <w:spacing w:line="360" w:lineRule="auto"/>
        <w:rPr>
          <w:rFonts w:ascii="华文中宋" w:eastAsia="华文中宋" w:hAnsi="华文中宋" w:cs="Times New Roman" w:hint="eastAsia"/>
          <w:b/>
          <w:color w:val="000000"/>
          <w:sz w:val="28"/>
          <w:szCs w:val="28"/>
        </w:rPr>
      </w:pPr>
      <w:r w:rsidRPr="00961718">
        <w:rPr>
          <w:rFonts w:ascii="华文中宋" w:eastAsia="华文中宋" w:hAnsi="华文中宋" w:cs="Times New Roman" w:hint="eastAsia"/>
          <w:b/>
          <w:color w:val="000000"/>
          <w:sz w:val="28"/>
          <w:szCs w:val="28"/>
        </w:rPr>
        <w:t>（此题的方法不唯一，可以酌情给分。）</w:t>
      </w:r>
    </w:p>
    <w:p w:rsidR="00961718" w:rsidRPr="00961718" w:rsidRDefault="00961718" w:rsidP="00961718">
      <w:pPr>
        <w:rPr>
          <w:rFonts w:ascii="华文中宋" w:eastAsia="华文中宋" w:hAnsi="华文中宋" w:cs="Times New Roman" w:hint="eastAsia"/>
          <w:b/>
          <w:color w:val="000000"/>
          <w:sz w:val="28"/>
          <w:szCs w:val="28"/>
        </w:rPr>
      </w:pPr>
      <w:r w:rsidRPr="00961718">
        <w:rPr>
          <w:rFonts w:ascii="华文中宋" w:eastAsia="华文中宋" w:hAnsi="华文中宋" w:cs="Times New Roman" w:hint="eastAsia"/>
          <w:b/>
          <w:bCs/>
          <w:color w:val="000000"/>
          <w:sz w:val="28"/>
          <w:szCs w:val="28"/>
        </w:rPr>
        <w:t xml:space="preserve">2. </w:t>
      </w:r>
      <w:r w:rsidRPr="00961718">
        <w:rPr>
          <w:rFonts w:ascii="华文中宋" w:eastAsia="华文中宋" w:hAnsi="华文中宋" w:cs="Times New Roman" w:hint="eastAsia"/>
          <w:b/>
          <w:color w:val="000000"/>
          <w:sz w:val="28"/>
          <w:szCs w:val="28"/>
        </w:rPr>
        <w:t>设A为三阶矩阵，</w:t>
      </w:r>
      <w:r w:rsidRPr="00961718">
        <w:rPr>
          <w:rFonts w:ascii="华文中宋" w:eastAsia="华文中宋" w:hAnsi="华文中宋" w:cs="Times New Roman"/>
          <w:b/>
          <w:color w:val="000000"/>
          <w:position w:val="-4"/>
          <w:sz w:val="28"/>
          <w:szCs w:val="28"/>
        </w:rPr>
        <w:object w:dxaOrig="341" w:dyaOrig="301">
          <v:shape id="_x0000_i1145" type="#_x0000_t75" style="width:17.25pt;height:15pt;mso-wrap-style:square;mso-position-horizontal-relative:page;mso-position-vertical-relative:page" o:ole="">
            <v:imagedata r:id="rId154" o:title=""/>
          </v:shape>
          <o:OLEObject Type="Embed" ProgID="Equation.3" ShapeID="_x0000_i1145" DrawAspect="Content" ObjectID="_1448378162" r:id="rId231"/>
        </w:object>
      </w:r>
      <w:r w:rsidRPr="00961718">
        <w:rPr>
          <w:rFonts w:ascii="华文中宋" w:eastAsia="华文中宋" w:hAnsi="华文中宋" w:cs="Times New Roman" w:hint="eastAsia"/>
          <w:b/>
          <w:color w:val="000000"/>
          <w:sz w:val="28"/>
          <w:szCs w:val="28"/>
        </w:rPr>
        <w:t>为A的伴随矩阵，且</w:t>
      </w:r>
      <w:r w:rsidRPr="00961718">
        <w:rPr>
          <w:rFonts w:ascii="华文中宋" w:eastAsia="华文中宋" w:hAnsi="华文中宋" w:cs="Times New Roman"/>
          <w:b/>
          <w:color w:val="000000"/>
          <w:position w:val="-24"/>
          <w:sz w:val="28"/>
          <w:szCs w:val="28"/>
        </w:rPr>
        <w:object w:dxaOrig="742" w:dyaOrig="622">
          <v:shape id="_x0000_i1146" type="#_x0000_t75" style="width:36.75pt;height:30.75pt;mso-wrap-style:square;mso-position-horizontal-relative:page;mso-position-vertical-relative:page" o:ole="">
            <v:imagedata r:id="rId156" o:title=""/>
          </v:shape>
          <o:OLEObject Type="Embed" ProgID="Equation.3" ShapeID="_x0000_i1146" DrawAspect="Content" ObjectID="_1448378163" r:id="rId232"/>
        </w:object>
      </w:r>
      <w:r w:rsidRPr="00961718">
        <w:rPr>
          <w:rFonts w:ascii="华文中宋" w:eastAsia="华文中宋" w:hAnsi="华文中宋" w:cs="Times New Roman" w:hint="eastAsia"/>
          <w:b/>
          <w:color w:val="000000"/>
          <w:sz w:val="28"/>
          <w:szCs w:val="28"/>
        </w:rPr>
        <w:t>，求</w:t>
      </w:r>
      <w:r w:rsidRPr="00961718">
        <w:rPr>
          <w:rFonts w:ascii="华文中宋" w:eastAsia="华文中宋" w:hAnsi="华文中宋" w:cs="Times New Roman"/>
          <w:b/>
          <w:color w:val="000000"/>
          <w:position w:val="-16"/>
          <w:sz w:val="28"/>
          <w:szCs w:val="28"/>
        </w:rPr>
        <w:object w:dxaOrig="1420" w:dyaOrig="440">
          <v:shape id="_x0000_i1147" type="#_x0000_t75" style="width:71.25pt;height:21.75pt;mso-wrap-style:square;mso-position-horizontal-relative:page;mso-position-vertical-relative:page" o:ole="">
            <v:imagedata r:id="rId233" o:title=""/>
          </v:shape>
          <o:OLEObject Type="Embed" ProgID="Equation.3" ShapeID="_x0000_i1147" DrawAspect="Content" ObjectID="_1448378164" r:id="rId234"/>
        </w:object>
      </w:r>
      <w:r w:rsidRPr="00961718">
        <w:rPr>
          <w:rFonts w:ascii="华文中宋" w:eastAsia="华文中宋" w:hAnsi="华文中宋" w:cs="Times New Roman" w:hint="eastAsia"/>
          <w:b/>
          <w:color w:val="000000"/>
          <w:sz w:val="28"/>
          <w:szCs w:val="28"/>
        </w:rPr>
        <w:t>.</w:t>
      </w:r>
      <w:r w:rsidRPr="00961718">
        <w:rPr>
          <w:rFonts w:ascii="华文中宋" w:eastAsia="华文中宋" w:hAnsi="华文中宋" w:cs="Times New Roman" w:hint="eastAsia"/>
          <w:b/>
          <w:bCs/>
          <w:color w:val="000000"/>
          <w:sz w:val="28"/>
          <w:szCs w:val="28"/>
        </w:rPr>
        <w:t xml:space="preserve"> 因</w:t>
      </w:r>
      <w:r w:rsidRPr="00961718">
        <w:rPr>
          <w:rFonts w:ascii="华文中宋" w:eastAsia="华文中宋" w:hAnsi="华文中宋" w:cs="Times New Roman"/>
          <w:b/>
          <w:color w:val="000000"/>
          <w:position w:val="-4"/>
          <w:sz w:val="28"/>
          <w:szCs w:val="28"/>
        </w:rPr>
        <w:object w:dxaOrig="341" w:dyaOrig="301">
          <v:shape id="_x0000_i1148" type="#_x0000_t75" style="width:17.25pt;height:15pt;mso-wrap-style:square;mso-position-horizontal-relative:page;mso-position-vertical-relative:page" o:ole="">
            <v:imagedata r:id="rId154" o:title=""/>
          </v:shape>
          <o:OLEObject Type="Embed" ProgID="Equation.3" ShapeID="_x0000_i1148" DrawAspect="Content" ObjectID="_1448378165" r:id="rId235"/>
        </w:object>
      </w:r>
      <w:r w:rsidRPr="00961718">
        <w:rPr>
          <w:rFonts w:ascii="华文中宋" w:eastAsia="华文中宋" w:hAnsi="华文中宋" w:cs="Times New Roman" w:hint="eastAsia"/>
          <w:b/>
          <w:color w:val="000000"/>
          <w:sz w:val="28"/>
          <w:szCs w:val="28"/>
        </w:rPr>
        <w:t>A＝</w:t>
      </w:r>
      <w:r w:rsidRPr="00961718">
        <w:rPr>
          <w:rFonts w:ascii="华文中宋" w:eastAsia="华文中宋" w:hAnsi="华文中宋" w:cs="Times New Roman"/>
          <w:b/>
          <w:color w:val="000000"/>
          <w:position w:val="-24"/>
          <w:sz w:val="28"/>
          <w:szCs w:val="28"/>
        </w:rPr>
        <w:object w:dxaOrig="1120" w:dyaOrig="620">
          <v:shape id="_x0000_i1149" type="#_x0000_t75" style="width:56.25pt;height:30.75pt;mso-wrap-style:square;mso-position-horizontal-relative:page;mso-position-vertical-relative:page" o:ole="">
            <v:imagedata r:id="rId236" o:title=""/>
          </v:shape>
          <o:OLEObject Type="Embed" ProgID="Equation.3" ShapeID="_x0000_i1149" DrawAspect="Content" ObjectID="_1448378166" r:id="rId237"/>
        </w:object>
      </w:r>
      <w:r w:rsidRPr="00961718">
        <w:rPr>
          <w:rFonts w:ascii="华文中宋" w:eastAsia="华文中宋" w:hAnsi="华文中宋" w:cs="Times New Roman" w:hint="eastAsia"/>
          <w:b/>
          <w:color w:val="000000"/>
          <w:sz w:val="28"/>
          <w:szCs w:val="28"/>
        </w:rPr>
        <w:t>，故</w:t>
      </w:r>
      <w:r w:rsidRPr="00961718">
        <w:rPr>
          <w:rFonts w:ascii="华文中宋" w:eastAsia="华文中宋" w:hAnsi="华文中宋" w:cs="Times New Roman"/>
          <w:b/>
          <w:color w:val="000000"/>
          <w:position w:val="-28"/>
          <w:sz w:val="28"/>
          <w:szCs w:val="28"/>
        </w:rPr>
        <w:object w:dxaOrig="1600" w:dyaOrig="680">
          <v:shape id="_x0000_i1150" type="#_x0000_t75" style="width:80.25pt;height:33.75pt;mso-wrap-style:square;mso-position-horizontal-relative:page;mso-position-vertical-relative:page" o:ole="">
            <v:imagedata r:id="rId238" o:title=""/>
          </v:shape>
          <o:OLEObject Type="Embed" ProgID="Equation.3" ShapeID="_x0000_i1150" DrawAspect="Content" ObjectID="_1448378167" r:id="rId239"/>
        </w:object>
      </w:r>
      <w:r w:rsidRPr="00961718">
        <w:rPr>
          <w:rFonts w:ascii="华文中宋" w:eastAsia="华文中宋" w:hAnsi="华文中宋" w:cs="Times New Roman" w:hint="eastAsia"/>
          <w:b/>
          <w:color w:val="000000"/>
          <w:sz w:val="28"/>
          <w:szCs w:val="28"/>
        </w:rPr>
        <w:t xml:space="preserve">     3分      </w:t>
      </w:r>
      <w:r w:rsidRPr="00961718">
        <w:rPr>
          <w:rFonts w:ascii="华文中宋" w:eastAsia="华文中宋" w:hAnsi="华文中宋" w:cs="Times New Roman"/>
          <w:b/>
          <w:color w:val="000000"/>
          <w:position w:val="-32"/>
          <w:sz w:val="28"/>
          <w:szCs w:val="28"/>
        </w:rPr>
        <w:object w:dxaOrig="1920" w:dyaOrig="700">
          <v:shape id="_x0000_i1151" type="#_x0000_t75" style="width:96pt;height:35.25pt;mso-wrap-style:square;mso-position-horizontal-relative:page;mso-position-vertical-relative:page" o:ole="">
            <v:imagedata r:id="rId240" o:title=""/>
          </v:shape>
          <o:OLEObject Type="Embed" ProgID="Equation.3" ShapeID="_x0000_i1151" DrawAspect="Content" ObjectID="_1448378168" r:id="rId241"/>
        </w:object>
      </w:r>
      <w:r w:rsidRPr="00961718">
        <w:rPr>
          <w:rFonts w:ascii="华文中宋" w:eastAsia="华文中宋" w:hAnsi="华文中宋" w:cs="Times New Roman" w:hint="eastAsia"/>
          <w:b/>
          <w:color w:val="000000"/>
          <w:sz w:val="28"/>
          <w:szCs w:val="28"/>
        </w:rPr>
        <w:t xml:space="preserve">         5分   </w:t>
      </w:r>
    </w:p>
    <w:p w:rsidR="00961718" w:rsidRPr="00961718" w:rsidRDefault="00961718" w:rsidP="00961718">
      <w:pPr>
        <w:rPr>
          <w:rFonts w:ascii="华文中宋" w:eastAsia="华文中宋" w:hAnsi="华文中宋" w:cs="Times New Roman" w:hint="eastAsia"/>
          <w:b/>
          <w:color w:val="000000"/>
          <w:sz w:val="28"/>
          <w:szCs w:val="28"/>
        </w:rPr>
      </w:pPr>
      <w:r w:rsidRPr="00961718">
        <w:rPr>
          <w:rFonts w:ascii="华文中宋" w:eastAsia="华文中宋" w:hAnsi="华文中宋" w:cs="Times New Roman"/>
          <w:b/>
          <w:color w:val="000000"/>
          <w:position w:val="-28"/>
          <w:sz w:val="28"/>
          <w:szCs w:val="28"/>
        </w:rPr>
        <w:object w:dxaOrig="5679" w:dyaOrig="740">
          <v:shape id="_x0000_i1152" type="#_x0000_t75" style="width:284.25pt;height:36.75pt;mso-wrap-style:square;mso-position-horizontal-relative:page;mso-position-vertical-relative:page" o:ole="">
            <v:imagedata r:id="rId242" o:title=""/>
          </v:shape>
          <o:OLEObject Type="Embed" ProgID="Equation.3" ShapeID="_x0000_i1152" DrawAspect="Content" ObjectID="_1448378169" r:id="rId243"/>
        </w:object>
      </w:r>
      <w:r w:rsidRPr="00961718">
        <w:rPr>
          <w:rFonts w:ascii="华文中宋" w:eastAsia="华文中宋" w:hAnsi="华文中宋" w:cs="Times New Roman" w:hint="eastAsia"/>
          <w:b/>
          <w:color w:val="000000"/>
          <w:sz w:val="28"/>
          <w:szCs w:val="28"/>
        </w:rPr>
        <w:t xml:space="preserve">          8分</w:t>
      </w:r>
    </w:p>
    <w:p w:rsidR="00961718" w:rsidRPr="00961718" w:rsidRDefault="00961718" w:rsidP="00961718">
      <w:pPr>
        <w:rPr>
          <w:rFonts w:ascii="华文中宋" w:eastAsia="华文中宋" w:hAnsi="华文中宋" w:cs="Times New Roman" w:hint="eastAsia"/>
          <w:b/>
          <w:color w:val="000000"/>
          <w:sz w:val="28"/>
          <w:szCs w:val="28"/>
        </w:rPr>
      </w:pPr>
      <w:r w:rsidRPr="00961718">
        <w:rPr>
          <w:rFonts w:ascii="华文中宋" w:eastAsia="华文中宋" w:hAnsi="华文中宋" w:cs="Times New Roman" w:hint="eastAsia"/>
          <w:b/>
          <w:bCs/>
          <w:color w:val="000000"/>
          <w:sz w:val="28"/>
          <w:szCs w:val="28"/>
        </w:rPr>
        <w:lastRenderedPageBreak/>
        <w:t>3、</w:t>
      </w:r>
      <w:r w:rsidRPr="00961718">
        <w:rPr>
          <w:rFonts w:ascii="华文中宋" w:eastAsia="华文中宋" w:hAnsi="华文中宋" w:cs="Times New Roman" w:hint="eastAsia"/>
          <w:b/>
          <w:color w:val="000000"/>
          <w:sz w:val="28"/>
          <w:szCs w:val="28"/>
        </w:rPr>
        <w:t>解：</w:t>
      </w:r>
      <w:r w:rsidRPr="00961718">
        <w:rPr>
          <w:rFonts w:ascii="华文中宋" w:eastAsia="华文中宋" w:hAnsi="华文中宋" w:cs="Times New Roman"/>
          <w:b/>
          <w:color w:val="000000"/>
          <w:sz w:val="28"/>
          <w:szCs w:val="28"/>
        </w:rPr>
        <w:t xml:space="preserve"> </w:t>
      </w:r>
      <w:r w:rsidRPr="00961718">
        <w:rPr>
          <w:rFonts w:ascii="华文中宋" w:eastAsia="华文中宋" w:hAnsi="华文中宋" w:cs="Times New Roman"/>
          <w:b/>
          <w:color w:val="000000"/>
          <w:position w:val="-50"/>
          <w:sz w:val="28"/>
          <w:szCs w:val="28"/>
        </w:rPr>
        <w:object w:dxaOrig="3379" w:dyaOrig="1120">
          <v:shape id="_x0000_i1153" type="#_x0000_t75" style="width:168.75pt;height:56.25pt;mso-wrap-style:square;mso-position-horizontal-relative:page;mso-position-vertical-relative:page" o:ole="">
            <v:imagedata r:id="rId244" o:title=""/>
          </v:shape>
          <o:OLEObject Type="Embed" ProgID="Equation.3" ShapeID="_x0000_i1153" DrawAspect="Content" ObjectID="_1448378170" r:id="rId245"/>
        </w:object>
      </w:r>
      <w:r w:rsidRPr="00961718">
        <w:rPr>
          <w:rFonts w:ascii="华文中宋" w:eastAsia="华文中宋" w:hAnsi="华文中宋" w:cs="Times New Roman"/>
          <w:b/>
          <w:color w:val="000000"/>
          <w:position w:val="-36"/>
          <w:sz w:val="28"/>
          <w:szCs w:val="28"/>
        </w:rPr>
        <w:object w:dxaOrig="640" w:dyaOrig="780">
          <v:shape id="_x0000_i1154" type="#_x0000_t75" style="width:32.25pt;height:39pt;mso-wrap-style:square;mso-position-horizontal-relative:page;mso-position-vertical-relative:page" o:ole="">
            <v:imagedata r:id="rId246" o:title=""/>
          </v:shape>
          <o:OLEObject Type="Embed" ProgID="Equation.3" ShapeID="_x0000_i1154" DrawAspect="Content" ObjectID="_1448378171" r:id="rId247"/>
        </w:object>
      </w:r>
      <w:r w:rsidRPr="00961718">
        <w:rPr>
          <w:rFonts w:ascii="华文中宋" w:eastAsia="华文中宋" w:hAnsi="华文中宋" w:cs="Times New Roman"/>
          <w:b/>
          <w:color w:val="000000"/>
          <w:position w:val="-50"/>
          <w:sz w:val="28"/>
          <w:szCs w:val="28"/>
        </w:rPr>
        <w:object w:dxaOrig="2500" w:dyaOrig="1120">
          <v:shape id="_x0000_i1155" type="#_x0000_t75" style="width:125.25pt;height:56.25pt;mso-wrap-style:square;mso-position-horizontal-relative:page;mso-position-vertical-relative:page" o:ole="">
            <v:imagedata r:id="rId248" o:title=""/>
          </v:shape>
          <o:OLEObject Type="Embed" ProgID="Equation.3" ShapeID="_x0000_i1155" DrawAspect="Content" ObjectID="_1448378172" r:id="rId249"/>
        </w:object>
      </w:r>
      <w:r w:rsidRPr="00961718">
        <w:rPr>
          <w:rFonts w:ascii="华文中宋" w:eastAsia="华文中宋" w:hAnsi="华文中宋" w:cs="Times New Roman" w:hint="eastAsia"/>
          <w:b/>
          <w:color w:val="000000"/>
          <w:sz w:val="28"/>
          <w:szCs w:val="28"/>
        </w:rPr>
        <w:t>---3分</w:t>
      </w:r>
    </w:p>
    <w:p w:rsidR="00961718" w:rsidRPr="00961718" w:rsidRDefault="00961718" w:rsidP="00961718">
      <w:pPr>
        <w:rPr>
          <w:rFonts w:ascii="华文中宋" w:eastAsia="华文中宋" w:hAnsi="华文中宋" w:cs="Times New Roman" w:hint="eastAsia"/>
          <w:b/>
          <w:color w:val="000000"/>
          <w:sz w:val="28"/>
          <w:szCs w:val="28"/>
        </w:rPr>
      </w:pPr>
      <w:r w:rsidRPr="00961718">
        <w:rPr>
          <w:rFonts w:ascii="华文中宋" w:eastAsia="华文中宋" w:hAnsi="华文中宋" w:cs="Times New Roman" w:hint="eastAsia"/>
          <w:b/>
          <w:color w:val="000000"/>
          <w:sz w:val="28"/>
          <w:szCs w:val="28"/>
        </w:rPr>
        <w:t xml:space="preserve">        </w:t>
      </w:r>
      <w:r w:rsidRPr="00961718">
        <w:rPr>
          <w:rFonts w:ascii="华文中宋" w:eastAsia="华文中宋" w:hAnsi="华文中宋" w:cs="Times New Roman"/>
          <w:b/>
          <w:color w:val="000000"/>
          <w:position w:val="-36"/>
          <w:sz w:val="28"/>
          <w:szCs w:val="28"/>
        </w:rPr>
        <w:object w:dxaOrig="660" w:dyaOrig="780">
          <v:shape id="_x0000_i1156" type="#_x0000_t75" style="width:33pt;height:39pt;mso-wrap-style:square;mso-position-horizontal-relative:page;mso-position-vertical-relative:page" o:ole="">
            <v:imagedata r:id="rId250" o:title=""/>
          </v:shape>
          <o:OLEObject Type="Embed" ProgID="Equation.3" ShapeID="_x0000_i1156" DrawAspect="Content" ObjectID="_1448378173" r:id="rId251"/>
        </w:object>
      </w:r>
      <w:r w:rsidRPr="00961718">
        <w:rPr>
          <w:rFonts w:ascii="华文中宋" w:eastAsia="华文中宋" w:hAnsi="华文中宋" w:cs="Times New Roman"/>
          <w:b/>
          <w:color w:val="000000"/>
          <w:position w:val="-50"/>
          <w:sz w:val="28"/>
          <w:szCs w:val="28"/>
        </w:rPr>
        <w:object w:dxaOrig="2540" w:dyaOrig="1120">
          <v:shape id="_x0000_i1157" type="#_x0000_t75" style="width:126.75pt;height:56.25pt;mso-wrap-style:square;mso-position-horizontal-relative:page;mso-position-vertical-relative:page" o:ole="">
            <v:imagedata r:id="rId252" o:title=""/>
          </v:shape>
          <o:OLEObject Type="Embed" ProgID="Equation.3" ShapeID="_x0000_i1157" DrawAspect="Content" ObjectID="_1448378174" r:id="rId253"/>
        </w:object>
      </w:r>
      <w:r w:rsidRPr="00961718">
        <w:rPr>
          <w:rFonts w:ascii="华文中宋" w:eastAsia="华文中宋" w:hAnsi="华文中宋" w:cs="Times New Roman"/>
          <w:b/>
          <w:color w:val="000000"/>
          <w:position w:val="-54"/>
          <w:sz w:val="28"/>
          <w:szCs w:val="28"/>
        </w:rPr>
        <w:object w:dxaOrig="880" w:dyaOrig="1140">
          <v:shape id="_x0000_i1158" type="#_x0000_t75" style="width:44.25pt;height:57pt;mso-wrap-style:square;mso-position-horizontal-relative:page;mso-position-vertical-relative:page" o:ole="">
            <v:imagedata r:id="rId254" o:title=""/>
          </v:shape>
          <o:OLEObject Type="Embed" ProgID="Equation.3" ShapeID="_x0000_i1158" DrawAspect="Content" ObjectID="_1448378175" r:id="rId255"/>
        </w:object>
      </w:r>
      <w:r w:rsidRPr="00961718">
        <w:rPr>
          <w:rFonts w:ascii="华文中宋" w:eastAsia="华文中宋" w:hAnsi="华文中宋" w:cs="Times New Roman"/>
          <w:b/>
          <w:color w:val="000000"/>
          <w:position w:val="-50"/>
          <w:sz w:val="28"/>
          <w:szCs w:val="28"/>
        </w:rPr>
        <w:object w:dxaOrig="2580" w:dyaOrig="1120">
          <v:shape id="_x0000_i1159" type="#_x0000_t75" style="width:129pt;height:56.25pt;mso-wrap-style:square;mso-position-horizontal-relative:page;mso-position-vertical-relative:page" o:ole="">
            <v:imagedata r:id="rId256" o:title=""/>
          </v:shape>
          <o:OLEObject Type="Embed" ProgID="Equation.3" ShapeID="_x0000_i1159" DrawAspect="Content" ObjectID="_1448378176" r:id="rId257"/>
        </w:object>
      </w:r>
      <w:r w:rsidRPr="00961718">
        <w:rPr>
          <w:rFonts w:ascii="华文中宋" w:eastAsia="华文中宋" w:hAnsi="华文中宋" w:cs="Times New Roman" w:hint="eastAsia"/>
          <w:b/>
          <w:color w:val="000000"/>
          <w:sz w:val="28"/>
          <w:szCs w:val="28"/>
        </w:rPr>
        <w:t>---6分</w:t>
      </w:r>
    </w:p>
    <w:p w:rsidR="00961718" w:rsidRPr="00961718" w:rsidRDefault="00961718" w:rsidP="00961718">
      <w:pPr>
        <w:rPr>
          <w:rFonts w:ascii="华文中宋" w:eastAsia="华文中宋" w:hAnsi="华文中宋" w:cs="Times New Roman" w:hint="eastAsia"/>
          <w:b/>
          <w:color w:val="000000"/>
          <w:sz w:val="28"/>
          <w:szCs w:val="28"/>
        </w:rPr>
      </w:pPr>
      <w:r w:rsidRPr="00961718">
        <w:rPr>
          <w:rFonts w:ascii="华文中宋" w:eastAsia="华文中宋" w:hAnsi="华文中宋" w:cs="Times New Roman" w:hint="eastAsia"/>
          <w:b/>
          <w:color w:val="000000"/>
          <w:sz w:val="28"/>
          <w:szCs w:val="28"/>
        </w:rPr>
        <w:t xml:space="preserve">       故</w:t>
      </w:r>
      <w:r w:rsidRPr="00961718">
        <w:rPr>
          <w:rFonts w:ascii="华文中宋" w:eastAsia="华文中宋" w:hAnsi="华文中宋" w:cs="Times New Roman"/>
          <w:b/>
          <w:color w:val="000000"/>
          <w:position w:val="-50"/>
          <w:sz w:val="28"/>
          <w:szCs w:val="28"/>
        </w:rPr>
        <w:object w:dxaOrig="2160" w:dyaOrig="1120">
          <v:shape id="_x0000_i1160" type="#_x0000_t75" style="width:108pt;height:56.25pt;mso-wrap-style:square;mso-position-horizontal-relative:page;mso-position-vertical-relative:page" o:ole="">
            <v:imagedata r:id="rId258" o:title=""/>
          </v:shape>
          <o:OLEObject Type="Embed" ProgID="Equation.3" ShapeID="_x0000_i1160" DrawAspect="Content" ObjectID="_1448378177" r:id="rId259"/>
        </w:object>
      </w:r>
      <w:r w:rsidRPr="00961718">
        <w:rPr>
          <w:rFonts w:ascii="华文中宋" w:eastAsia="华文中宋" w:hAnsi="华文中宋" w:cs="Times New Roman" w:hint="eastAsia"/>
          <w:b/>
          <w:color w:val="000000"/>
          <w:sz w:val="28"/>
          <w:szCs w:val="28"/>
        </w:rPr>
        <w:t>-------8分     （利用</w:t>
      </w:r>
      <w:r w:rsidRPr="00961718">
        <w:rPr>
          <w:rFonts w:ascii="华文中宋" w:eastAsia="华文中宋" w:hAnsi="华文中宋" w:cs="Times New Roman"/>
          <w:b/>
          <w:color w:val="000000"/>
          <w:position w:val="-32"/>
          <w:sz w:val="28"/>
          <w:szCs w:val="28"/>
        </w:rPr>
        <w:object w:dxaOrig="1221" w:dyaOrig="700">
          <v:shape id="_x0000_i1161" type="#_x0000_t75" style="width:60.75pt;height:35.25pt;mso-wrap-style:square;mso-position-horizontal-relative:page;mso-position-vertical-relative:page" o:ole="">
            <v:imagedata r:id="rId260" o:title=""/>
          </v:shape>
          <o:OLEObject Type="Embed" ProgID="Equation.3" ShapeID="_x0000_i1161" DrawAspect="Content" ObjectID="_1448378178" r:id="rId261"/>
        </w:object>
      </w:r>
      <w:r w:rsidRPr="00961718">
        <w:rPr>
          <w:rFonts w:ascii="华文中宋" w:eastAsia="华文中宋" w:hAnsi="华文中宋" w:cs="Times New Roman" w:hint="eastAsia"/>
          <w:b/>
          <w:color w:val="000000"/>
          <w:sz w:val="28"/>
          <w:szCs w:val="28"/>
        </w:rPr>
        <w:t>公式求得结果也正确。）</w:t>
      </w:r>
    </w:p>
    <w:p w:rsidR="00961718" w:rsidRPr="00961718" w:rsidRDefault="00961718" w:rsidP="00961718">
      <w:pPr>
        <w:rPr>
          <w:rFonts w:ascii="华文中宋" w:eastAsia="华文中宋" w:hAnsi="华文中宋" w:cs="Times New Roman" w:hint="eastAsia"/>
          <w:b/>
          <w:color w:val="000000"/>
          <w:sz w:val="28"/>
          <w:szCs w:val="28"/>
        </w:rPr>
      </w:pPr>
      <w:r w:rsidRPr="00961718">
        <w:rPr>
          <w:rFonts w:ascii="华文中宋" w:eastAsia="华文中宋" w:hAnsi="华文中宋" w:cs="Times New Roman"/>
          <w:b/>
          <w:bCs/>
          <w:color w:val="000000"/>
          <w:position w:val="-4"/>
          <w:sz w:val="28"/>
          <w:szCs w:val="28"/>
        </w:rPr>
        <w:object w:dxaOrig="180" w:dyaOrig="281">
          <v:shape id="_x0000_i1162" type="#_x0000_t75" style="width:9pt;height:14.25pt;mso-wrap-style:square;mso-position-horizontal-relative:page;mso-position-vertical-relative:page" o:ole="">
            <v:imagedata r:id="rId262" o:title=""/>
          </v:shape>
          <o:OLEObject Type="Embed" ProgID="Equation.DSMT4" ShapeID="_x0000_i1162" DrawAspect="Content" ObjectID="_1448378179" r:id="rId263"/>
        </w:object>
      </w:r>
      <w:r w:rsidRPr="00961718">
        <w:rPr>
          <w:rFonts w:ascii="华文中宋" w:eastAsia="华文中宋" w:hAnsi="华文中宋" w:cs="Times New Roman" w:hint="eastAsia"/>
          <w:b/>
          <w:bCs/>
          <w:color w:val="000000"/>
          <w:sz w:val="28"/>
          <w:szCs w:val="28"/>
        </w:rPr>
        <w:t>5、</w:t>
      </w:r>
      <w:r w:rsidRPr="00961718">
        <w:rPr>
          <w:rFonts w:ascii="华文中宋" w:eastAsia="华文中宋" w:hAnsi="华文中宋" w:cs="Times New Roman" w:hint="eastAsia"/>
          <w:b/>
          <w:color w:val="000000"/>
          <w:sz w:val="28"/>
          <w:szCs w:val="28"/>
        </w:rPr>
        <w:t>解；</w:t>
      </w:r>
      <w:r w:rsidRPr="00961718">
        <w:rPr>
          <w:rFonts w:ascii="华文中宋" w:eastAsia="华文中宋" w:hAnsi="华文中宋" w:cs="Times New Roman"/>
          <w:b/>
          <w:color w:val="000000"/>
          <w:position w:val="-50"/>
          <w:sz w:val="28"/>
          <w:szCs w:val="28"/>
        </w:rPr>
        <w:object w:dxaOrig="2439" w:dyaOrig="1120">
          <v:shape id="_x0000_i1163" type="#_x0000_t75" style="width:122.25pt;height:56.25pt;mso-wrap-style:square;mso-position-horizontal-relative:page;mso-position-vertical-relative:page" o:ole="">
            <v:imagedata r:id="rId264" o:title=""/>
          </v:shape>
          <o:OLEObject Type="Embed" ProgID="Equation.3" ShapeID="_x0000_i1163" DrawAspect="Content" ObjectID="_1448378180" r:id="rId265"/>
        </w:object>
      </w:r>
      <w:r w:rsidRPr="00961718">
        <w:rPr>
          <w:rFonts w:ascii="华文中宋" w:eastAsia="华文中宋" w:hAnsi="华文中宋" w:cs="Times New Roman"/>
          <w:b/>
          <w:color w:val="000000"/>
          <w:position w:val="-54"/>
          <w:sz w:val="28"/>
          <w:szCs w:val="28"/>
        </w:rPr>
        <w:object w:dxaOrig="780" w:dyaOrig="1140">
          <v:shape id="_x0000_i1164" type="#_x0000_t75" style="width:39pt;height:57pt;mso-wrap-style:square;mso-position-horizontal-relative:page;mso-position-vertical-relative:page" o:ole="">
            <v:imagedata r:id="rId266" o:title=""/>
          </v:shape>
          <o:OLEObject Type="Embed" ProgID="Equation.3" ShapeID="_x0000_i1164" DrawAspect="Content" ObjectID="_1448378181" r:id="rId267"/>
        </w:object>
      </w:r>
      <w:r w:rsidRPr="00961718">
        <w:rPr>
          <w:rFonts w:ascii="华文中宋" w:eastAsia="华文中宋" w:hAnsi="华文中宋" w:cs="Times New Roman"/>
          <w:b/>
          <w:color w:val="000000"/>
          <w:position w:val="-52"/>
          <w:sz w:val="28"/>
          <w:szCs w:val="28"/>
        </w:rPr>
        <w:object w:dxaOrig="2680" w:dyaOrig="1160">
          <v:shape id="_x0000_i1165" type="#_x0000_t75" style="width:134.25pt;height:57.75pt;mso-wrap-style:square;mso-position-horizontal-relative:page;mso-position-vertical-relative:page" o:ole="">
            <v:imagedata r:id="rId268" o:title=""/>
          </v:shape>
          <o:OLEObject Type="Embed" ProgID="Equation.3" ShapeID="_x0000_i1165" DrawAspect="Content" ObjectID="_1448378182" r:id="rId269"/>
        </w:object>
      </w:r>
      <w:r w:rsidRPr="00961718">
        <w:rPr>
          <w:rFonts w:ascii="华文中宋" w:eastAsia="华文中宋" w:hAnsi="华文中宋" w:cs="Times New Roman"/>
          <w:b/>
          <w:color w:val="000000"/>
          <w:position w:val="-18"/>
          <w:sz w:val="28"/>
          <w:szCs w:val="28"/>
        </w:rPr>
        <w:object w:dxaOrig="660" w:dyaOrig="420">
          <v:shape id="_x0000_i1166" type="#_x0000_t75" style="width:33pt;height:21pt;mso-wrap-style:square;mso-position-horizontal-relative:page;mso-position-vertical-relative:page" o:ole="">
            <v:imagedata r:id="rId270" o:title=""/>
          </v:shape>
          <o:OLEObject Type="Embed" ProgID="Equation.3" ShapeID="_x0000_i1166" DrawAspect="Content" ObjectID="_1448378183" r:id="rId271"/>
        </w:object>
      </w:r>
    </w:p>
    <w:p w:rsidR="00961718" w:rsidRPr="00961718" w:rsidRDefault="00961718" w:rsidP="00961718">
      <w:pPr>
        <w:rPr>
          <w:rFonts w:ascii="华文中宋" w:eastAsia="华文中宋" w:hAnsi="华文中宋" w:cs="Times New Roman" w:hint="eastAsia"/>
          <w:b/>
          <w:color w:val="000000"/>
          <w:sz w:val="28"/>
          <w:szCs w:val="28"/>
        </w:rPr>
      </w:pPr>
      <w:r w:rsidRPr="00961718">
        <w:rPr>
          <w:rFonts w:ascii="华文中宋" w:eastAsia="华文中宋" w:hAnsi="华文中宋" w:cs="Times New Roman" w:hint="eastAsia"/>
          <w:b/>
          <w:color w:val="000000"/>
          <w:sz w:val="28"/>
          <w:szCs w:val="28"/>
        </w:rPr>
        <w:t xml:space="preserve">       </w:t>
      </w:r>
      <w:r w:rsidRPr="00961718">
        <w:rPr>
          <w:rFonts w:ascii="华文中宋" w:eastAsia="华文中宋" w:hAnsi="华文中宋" w:cs="Times New Roman"/>
          <w:b/>
          <w:color w:val="000000"/>
          <w:position w:val="-52"/>
          <w:sz w:val="28"/>
          <w:szCs w:val="28"/>
        </w:rPr>
        <w:object w:dxaOrig="4160" w:dyaOrig="1160">
          <v:shape id="_x0000_i1167" type="#_x0000_t75" style="width:207.75pt;height:57.75pt;mso-wrap-style:square;mso-position-horizontal-relative:page;mso-position-vertical-relative:page" o:ole="">
            <v:imagedata r:id="rId272" o:title=""/>
          </v:shape>
          <o:OLEObject Type="Embed" ProgID="Equation.3" ShapeID="_x0000_i1167" DrawAspect="Content" ObjectID="_1448378184" r:id="rId273"/>
        </w:object>
      </w:r>
      <w:r w:rsidRPr="00961718">
        <w:rPr>
          <w:rFonts w:ascii="华文中宋" w:eastAsia="华文中宋" w:hAnsi="华文中宋" w:cs="Times New Roman" w:hint="eastAsia"/>
          <w:b/>
          <w:color w:val="000000"/>
          <w:sz w:val="28"/>
          <w:szCs w:val="28"/>
        </w:rPr>
        <w:t>---------3分</w:t>
      </w:r>
    </w:p>
    <w:p w:rsidR="00961718" w:rsidRPr="00961718" w:rsidRDefault="00961718" w:rsidP="00961718">
      <w:pPr>
        <w:rPr>
          <w:rFonts w:ascii="华文中宋" w:eastAsia="华文中宋" w:hAnsi="华文中宋" w:cs="Times New Roman" w:hint="eastAsia"/>
          <w:b/>
          <w:color w:val="000000"/>
          <w:sz w:val="28"/>
          <w:szCs w:val="28"/>
        </w:rPr>
      </w:pPr>
      <w:r w:rsidRPr="00961718">
        <w:rPr>
          <w:rFonts w:ascii="华文中宋" w:eastAsia="华文中宋" w:hAnsi="华文中宋" w:cs="Times New Roman" w:hint="eastAsia"/>
          <w:b/>
          <w:color w:val="000000"/>
          <w:sz w:val="28"/>
          <w:szCs w:val="28"/>
        </w:rPr>
        <w:t xml:space="preserve">   （1）唯一解：</w:t>
      </w:r>
      <w:r w:rsidRPr="00961718">
        <w:rPr>
          <w:rFonts w:ascii="华文中宋" w:eastAsia="华文中宋" w:hAnsi="华文中宋" w:cs="Times New Roman"/>
          <w:b/>
          <w:color w:val="000000"/>
          <w:position w:val="-10"/>
          <w:sz w:val="28"/>
          <w:szCs w:val="28"/>
        </w:rPr>
        <w:object w:dxaOrig="1880" w:dyaOrig="320">
          <v:shape id="_x0000_i1168" type="#_x0000_t75" style="width:93.75pt;height:15.75pt;mso-wrap-style:square;mso-position-horizontal-relative:page;mso-position-vertical-relative:page" o:ole="">
            <v:imagedata r:id="rId274" o:title=""/>
          </v:shape>
          <o:OLEObject Type="Embed" ProgID="Equation.3" ShapeID="_x0000_i1168" DrawAspect="Content" ObjectID="_1448378185" r:id="rId275"/>
        </w:object>
      </w:r>
      <w:r w:rsidRPr="00961718">
        <w:rPr>
          <w:rFonts w:ascii="华文中宋" w:eastAsia="华文中宋" w:hAnsi="华文中宋" w:cs="Times New Roman" w:hint="eastAsia"/>
          <w:b/>
          <w:color w:val="000000"/>
          <w:sz w:val="28"/>
          <w:szCs w:val="28"/>
        </w:rPr>
        <w:t xml:space="preserve">     </w:t>
      </w:r>
      <w:r w:rsidRPr="00961718">
        <w:rPr>
          <w:rFonts w:ascii="华文中宋" w:eastAsia="华文中宋" w:hAnsi="华文中宋" w:cs="Times New Roman"/>
          <w:b/>
          <w:color w:val="000000"/>
          <w:position w:val="-6"/>
          <w:sz w:val="28"/>
          <w:szCs w:val="28"/>
        </w:rPr>
        <w:object w:dxaOrig="1440" w:dyaOrig="300">
          <v:shape id="_x0000_i1169" type="#_x0000_t75" style="width:1in;height:15pt;mso-wrap-style:square;mso-position-horizontal-relative:page;mso-position-vertical-relative:page" o:ole="">
            <v:imagedata r:id="rId276" o:title=""/>
          </v:shape>
          <o:OLEObject Type="Embed" ProgID="Equation.3" ShapeID="_x0000_i1169" DrawAspect="Content" ObjectID="_1448378186" r:id="rId277"/>
        </w:object>
      </w:r>
      <w:r w:rsidRPr="00961718">
        <w:rPr>
          <w:rFonts w:ascii="华文中宋" w:eastAsia="华文中宋" w:hAnsi="华文中宋" w:cs="Times New Roman" w:hint="eastAsia"/>
          <w:b/>
          <w:color w:val="000000"/>
          <w:sz w:val="28"/>
          <w:szCs w:val="28"/>
        </w:rPr>
        <w:t xml:space="preserve">   ------5分</w:t>
      </w:r>
    </w:p>
    <w:p w:rsidR="00961718" w:rsidRPr="00961718" w:rsidRDefault="00961718" w:rsidP="00961718">
      <w:pPr>
        <w:rPr>
          <w:rFonts w:ascii="华文中宋" w:eastAsia="华文中宋" w:hAnsi="华文中宋" w:cs="Times New Roman" w:hint="eastAsia"/>
          <w:b/>
          <w:color w:val="000000"/>
          <w:sz w:val="28"/>
          <w:szCs w:val="28"/>
        </w:rPr>
      </w:pPr>
      <w:r w:rsidRPr="00961718">
        <w:rPr>
          <w:rFonts w:ascii="华文中宋" w:eastAsia="华文中宋" w:hAnsi="华文中宋" w:cs="Times New Roman" w:hint="eastAsia"/>
          <w:b/>
          <w:color w:val="000000"/>
          <w:sz w:val="28"/>
          <w:szCs w:val="28"/>
        </w:rPr>
        <w:t xml:space="preserve">   （2）无穷多解：</w:t>
      </w:r>
      <w:r w:rsidRPr="00961718">
        <w:rPr>
          <w:rFonts w:ascii="华文中宋" w:eastAsia="华文中宋" w:hAnsi="华文中宋" w:cs="Times New Roman"/>
          <w:b/>
          <w:color w:val="000000"/>
          <w:position w:val="-10"/>
          <w:sz w:val="28"/>
          <w:szCs w:val="28"/>
        </w:rPr>
        <w:object w:dxaOrig="1880" w:dyaOrig="320">
          <v:shape id="_x0000_i1170" type="#_x0000_t75" style="width:93.75pt;height:15.75pt;mso-wrap-style:square;mso-position-horizontal-relative:page;mso-position-vertical-relative:page" o:ole="">
            <v:imagedata r:id="rId278" o:title=""/>
          </v:shape>
          <o:OLEObject Type="Embed" ProgID="Equation.3" ShapeID="_x0000_i1170" DrawAspect="Content" ObjectID="_1448378187" r:id="rId279"/>
        </w:object>
      </w:r>
      <w:r w:rsidRPr="00961718">
        <w:rPr>
          <w:rFonts w:ascii="华文中宋" w:eastAsia="华文中宋" w:hAnsi="华文中宋" w:cs="Times New Roman" w:hint="eastAsia"/>
          <w:b/>
          <w:color w:val="000000"/>
          <w:sz w:val="28"/>
          <w:szCs w:val="28"/>
        </w:rPr>
        <w:t xml:space="preserve">   </w:t>
      </w:r>
      <w:r w:rsidRPr="00961718">
        <w:rPr>
          <w:rFonts w:ascii="华文中宋" w:eastAsia="华文中宋" w:hAnsi="华文中宋" w:cs="Times New Roman"/>
          <w:b/>
          <w:color w:val="000000"/>
          <w:position w:val="-6"/>
          <w:sz w:val="28"/>
          <w:szCs w:val="28"/>
        </w:rPr>
        <w:object w:dxaOrig="560" w:dyaOrig="280">
          <v:shape id="_x0000_i1171" type="#_x0000_t75" style="width:27.75pt;height:14.25pt;mso-wrap-style:square;mso-position-horizontal-relative:page;mso-position-vertical-relative:page" o:ole="">
            <v:imagedata r:id="rId280" o:title=""/>
          </v:shape>
          <o:OLEObject Type="Embed" ProgID="Equation.3" ShapeID="_x0000_i1171" DrawAspect="Content" ObjectID="_1448378188" r:id="rId281"/>
        </w:object>
      </w:r>
      <w:r w:rsidRPr="00961718">
        <w:rPr>
          <w:rFonts w:ascii="华文中宋" w:eastAsia="华文中宋" w:hAnsi="华文中宋" w:cs="Times New Roman" w:hint="eastAsia"/>
          <w:b/>
          <w:color w:val="000000"/>
          <w:sz w:val="28"/>
          <w:szCs w:val="28"/>
        </w:rPr>
        <w:t xml:space="preserve">   --------7分</w:t>
      </w:r>
    </w:p>
    <w:p w:rsidR="00961718" w:rsidRPr="00961718" w:rsidRDefault="00961718" w:rsidP="00961718">
      <w:pPr>
        <w:rPr>
          <w:rFonts w:ascii="华文中宋" w:eastAsia="华文中宋" w:hAnsi="华文中宋" w:cs="Times New Roman" w:hint="eastAsia"/>
          <w:b/>
          <w:color w:val="000000"/>
          <w:sz w:val="28"/>
          <w:szCs w:val="28"/>
        </w:rPr>
      </w:pPr>
      <w:r w:rsidRPr="00961718">
        <w:rPr>
          <w:rFonts w:ascii="华文中宋" w:eastAsia="华文中宋" w:hAnsi="华文中宋" w:cs="Times New Roman" w:hint="eastAsia"/>
          <w:b/>
          <w:color w:val="000000"/>
          <w:sz w:val="28"/>
          <w:szCs w:val="28"/>
        </w:rPr>
        <w:t xml:space="preserve">   （3）无解：</w:t>
      </w:r>
      <w:r w:rsidRPr="00961718">
        <w:rPr>
          <w:rFonts w:ascii="华文中宋" w:eastAsia="华文中宋" w:hAnsi="华文中宋" w:cs="Times New Roman"/>
          <w:b/>
          <w:color w:val="000000"/>
          <w:position w:val="-10"/>
          <w:sz w:val="28"/>
          <w:szCs w:val="28"/>
        </w:rPr>
        <w:object w:dxaOrig="1520" w:dyaOrig="320">
          <v:shape id="_x0000_i1172" type="#_x0000_t75" style="width:75.75pt;height:15.75pt;mso-wrap-style:square;mso-position-horizontal-relative:page;mso-position-vertical-relative:page" o:ole="">
            <v:imagedata r:id="rId282" o:title=""/>
          </v:shape>
          <o:OLEObject Type="Embed" ProgID="Equation.3" ShapeID="_x0000_i1172" DrawAspect="Content" ObjectID="_1448378189" r:id="rId283"/>
        </w:object>
      </w:r>
      <w:r w:rsidRPr="00961718">
        <w:rPr>
          <w:rFonts w:ascii="华文中宋" w:eastAsia="华文中宋" w:hAnsi="华文中宋" w:cs="Times New Roman" w:hint="eastAsia"/>
          <w:b/>
          <w:color w:val="000000"/>
          <w:sz w:val="28"/>
          <w:szCs w:val="28"/>
        </w:rPr>
        <w:t xml:space="preserve">          </w:t>
      </w:r>
      <w:r w:rsidRPr="00961718">
        <w:rPr>
          <w:rFonts w:ascii="华文中宋" w:eastAsia="华文中宋" w:hAnsi="华文中宋" w:cs="Times New Roman"/>
          <w:b/>
          <w:color w:val="000000"/>
          <w:position w:val="-6"/>
          <w:sz w:val="28"/>
          <w:szCs w:val="28"/>
        </w:rPr>
        <w:object w:dxaOrig="720" w:dyaOrig="280">
          <v:shape id="_x0000_i1173" type="#_x0000_t75" style="width:36pt;height:14.25pt;mso-wrap-style:square;mso-position-horizontal-relative:page;mso-position-vertical-relative:page" o:ole="">
            <v:imagedata r:id="rId284" o:title=""/>
          </v:shape>
          <o:OLEObject Type="Embed" ProgID="Equation.3" ShapeID="_x0000_i1173" DrawAspect="Content" ObjectID="_1448378190" r:id="rId285"/>
        </w:object>
      </w:r>
      <w:r w:rsidRPr="00961718">
        <w:rPr>
          <w:rFonts w:ascii="华文中宋" w:eastAsia="华文中宋" w:hAnsi="华文中宋" w:cs="Times New Roman" w:hint="eastAsia"/>
          <w:b/>
          <w:color w:val="000000"/>
          <w:sz w:val="28"/>
          <w:szCs w:val="28"/>
        </w:rPr>
        <w:t xml:space="preserve">  --------9分  （利用其他方法求得结果也正确。）</w:t>
      </w:r>
    </w:p>
    <w:p w:rsidR="00961718" w:rsidRPr="00961718" w:rsidRDefault="00961718" w:rsidP="00961718">
      <w:pPr>
        <w:rPr>
          <w:rFonts w:ascii="华文中宋" w:eastAsia="华文中宋" w:hAnsi="华文中宋" w:cs="Times New Roman" w:hint="eastAsia"/>
          <w:b/>
          <w:color w:val="000000"/>
          <w:sz w:val="28"/>
          <w:szCs w:val="28"/>
        </w:rPr>
      </w:pPr>
      <w:r w:rsidRPr="00961718">
        <w:rPr>
          <w:rFonts w:ascii="华文中宋" w:eastAsia="华文中宋" w:hAnsi="华文中宋" w:cs="Times New Roman" w:hint="eastAsia"/>
          <w:b/>
          <w:color w:val="000000"/>
          <w:sz w:val="28"/>
          <w:szCs w:val="28"/>
        </w:rPr>
        <w:t>6、解：</w:t>
      </w:r>
      <w:r w:rsidRPr="00961718">
        <w:rPr>
          <w:rFonts w:ascii="华文中宋" w:eastAsia="华文中宋" w:hAnsi="华文中宋" w:cs="Times New Roman"/>
          <w:b/>
          <w:color w:val="000000"/>
          <w:position w:val="-50"/>
          <w:sz w:val="28"/>
          <w:szCs w:val="28"/>
        </w:rPr>
        <w:object w:dxaOrig="2580" w:dyaOrig="1120">
          <v:shape id="_x0000_i1174" type="#_x0000_t75" style="width:129pt;height:56.25pt;mso-wrap-style:square;mso-position-horizontal-relative:page;mso-position-vertical-relative:page" o:ole="">
            <v:imagedata r:id="rId286" o:title=""/>
          </v:shape>
          <o:OLEObject Type="Embed" ProgID="Equation.3" ShapeID="_x0000_i1174" DrawAspect="Content" ObjectID="_1448378191" r:id="rId287"/>
        </w:object>
      </w:r>
      <w:r w:rsidRPr="00961718">
        <w:rPr>
          <w:rFonts w:ascii="华文中宋" w:eastAsia="华文中宋" w:hAnsi="华文中宋" w:cs="Times New Roman"/>
          <w:b/>
          <w:color w:val="000000"/>
          <w:position w:val="-6"/>
          <w:sz w:val="28"/>
          <w:szCs w:val="28"/>
        </w:rPr>
        <w:object w:dxaOrig="621" w:dyaOrig="320">
          <v:shape id="_x0000_i1175" type="#_x0000_t75" style="width:30.75pt;height:15.75pt;mso-wrap-style:square;mso-position-horizontal-relative:page;mso-position-vertical-relative:page" o:ole="">
            <v:imagedata r:id="rId288" o:title=""/>
          </v:shape>
          <o:OLEObject Type="Embed" ProgID="Equation.3" ShapeID="_x0000_i1175" DrawAspect="Content" ObjectID="_1448378192" r:id="rId289"/>
        </w:object>
      </w:r>
      <w:r w:rsidRPr="00961718">
        <w:rPr>
          <w:rFonts w:ascii="华文中宋" w:eastAsia="华文中宋" w:hAnsi="华文中宋" w:cs="Times New Roman"/>
          <w:b/>
          <w:color w:val="000000"/>
          <w:position w:val="-50"/>
          <w:sz w:val="28"/>
          <w:szCs w:val="28"/>
        </w:rPr>
        <w:object w:dxaOrig="2220" w:dyaOrig="1120">
          <v:shape id="_x0000_i1176" type="#_x0000_t75" style="width:111pt;height:56.25pt;mso-wrap-style:square;mso-position-horizontal-relative:page;mso-position-vertical-relative:page" o:ole="">
            <v:imagedata r:id="rId290" o:title=""/>
          </v:shape>
          <o:OLEObject Type="Embed" ProgID="Equation.3" ShapeID="_x0000_i1176" DrawAspect="Content" ObjectID="_1448378193" r:id="rId291"/>
        </w:object>
      </w:r>
      <w:r w:rsidRPr="00961718">
        <w:rPr>
          <w:rFonts w:ascii="华文中宋" w:eastAsia="华文中宋" w:hAnsi="华文中宋" w:cs="Times New Roman" w:hint="eastAsia"/>
          <w:b/>
          <w:color w:val="000000"/>
          <w:sz w:val="28"/>
          <w:szCs w:val="28"/>
        </w:rPr>
        <w:t>--------3分</w:t>
      </w:r>
    </w:p>
    <w:p w:rsidR="00961718" w:rsidRPr="00961718" w:rsidRDefault="00961718" w:rsidP="00961718">
      <w:pPr>
        <w:rPr>
          <w:rFonts w:ascii="华文中宋" w:eastAsia="华文中宋" w:hAnsi="华文中宋" w:cs="Times New Roman" w:hint="eastAsia"/>
          <w:b/>
          <w:color w:val="000000"/>
          <w:sz w:val="28"/>
          <w:szCs w:val="28"/>
        </w:rPr>
      </w:pPr>
      <w:r w:rsidRPr="00961718">
        <w:rPr>
          <w:rFonts w:ascii="华文中宋" w:eastAsia="华文中宋" w:hAnsi="华文中宋" w:cs="Times New Roman" w:hint="eastAsia"/>
          <w:b/>
          <w:color w:val="000000"/>
          <w:sz w:val="28"/>
          <w:szCs w:val="28"/>
        </w:rPr>
        <w:t xml:space="preserve">    </w:t>
      </w:r>
      <w:r w:rsidRPr="00961718">
        <w:rPr>
          <w:rFonts w:ascii="华文中宋" w:eastAsia="华文中宋" w:hAnsi="华文中宋" w:cs="Times New Roman"/>
          <w:b/>
          <w:color w:val="000000"/>
          <w:position w:val="-32"/>
          <w:sz w:val="28"/>
          <w:szCs w:val="28"/>
        </w:rPr>
        <w:object w:dxaOrig="1920" w:dyaOrig="760">
          <v:shape id="_x0000_i1177" type="#_x0000_t75" style="width:96pt;height:38.25pt;mso-wrap-style:square;mso-position-horizontal-relative:page;mso-position-vertical-relative:page" o:ole="">
            <v:imagedata r:id="rId292" o:title=""/>
          </v:shape>
          <o:OLEObject Type="Embed" ProgID="Equation.3" ShapeID="_x0000_i1177" DrawAspect="Content" ObjectID="_1448378194" r:id="rId293"/>
        </w:object>
      </w:r>
      <w:r w:rsidRPr="00961718">
        <w:rPr>
          <w:rFonts w:ascii="华文中宋" w:eastAsia="华文中宋" w:hAnsi="华文中宋" w:cs="Times New Roman" w:hint="eastAsia"/>
          <w:b/>
          <w:color w:val="000000"/>
          <w:sz w:val="28"/>
          <w:szCs w:val="28"/>
        </w:rPr>
        <w:t xml:space="preserve">    基础解系为  </w:t>
      </w:r>
      <w:r w:rsidRPr="00961718">
        <w:rPr>
          <w:rFonts w:ascii="华文中宋" w:eastAsia="华文中宋" w:hAnsi="华文中宋" w:cs="Times New Roman"/>
          <w:b/>
          <w:color w:val="000000"/>
          <w:position w:val="-66"/>
          <w:sz w:val="28"/>
          <w:szCs w:val="28"/>
        </w:rPr>
        <w:object w:dxaOrig="1040" w:dyaOrig="1440">
          <v:shape id="_x0000_i1178" type="#_x0000_t75" style="width:51.75pt;height:1in;mso-wrap-style:square;mso-position-horizontal-relative:page;mso-position-vertical-relative:page" o:ole="">
            <v:imagedata r:id="rId294" o:title=""/>
          </v:shape>
          <o:OLEObject Type="Embed" ProgID="Equation.3" ShapeID="_x0000_i1178" DrawAspect="Content" ObjectID="_1448378195" r:id="rId295"/>
        </w:object>
      </w:r>
      <w:r w:rsidRPr="00961718">
        <w:rPr>
          <w:rFonts w:ascii="华文中宋" w:eastAsia="华文中宋" w:hAnsi="华文中宋" w:cs="Times New Roman" w:hint="eastAsia"/>
          <w:b/>
          <w:color w:val="000000"/>
          <w:sz w:val="28"/>
          <w:szCs w:val="28"/>
        </w:rPr>
        <w:t>，</w:t>
      </w:r>
      <w:r w:rsidRPr="00961718">
        <w:rPr>
          <w:rFonts w:ascii="华文中宋" w:eastAsia="华文中宋" w:hAnsi="华文中宋" w:cs="Times New Roman"/>
          <w:b/>
          <w:color w:val="000000"/>
          <w:position w:val="-66"/>
          <w:sz w:val="28"/>
          <w:szCs w:val="28"/>
        </w:rPr>
        <w:object w:dxaOrig="1081" w:dyaOrig="1441">
          <v:shape id="_x0000_i1179" type="#_x0000_t75" style="width:54pt;height:1in;mso-wrap-style:square;mso-position-horizontal-relative:page;mso-position-vertical-relative:page" o:ole="">
            <v:imagedata r:id="rId296" o:title=""/>
          </v:shape>
          <o:OLEObject Type="Embed" ProgID="Equation.3" ShapeID="_x0000_i1179" DrawAspect="Content" ObjectID="_1448378196" r:id="rId297"/>
        </w:object>
      </w:r>
      <w:r w:rsidRPr="00961718">
        <w:rPr>
          <w:rFonts w:ascii="华文中宋" w:eastAsia="华文中宋" w:hAnsi="华文中宋" w:cs="Times New Roman" w:hint="eastAsia"/>
          <w:b/>
          <w:color w:val="000000"/>
          <w:sz w:val="28"/>
          <w:szCs w:val="28"/>
        </w:rPr>
        <w:t>-----6分</w:t>
      </w:r>
    </w:p>
    <w:p w:rsidR="00961718" w:rsidRPr="00961718" w:rsidRDefault="00961718" w:rsidP="00961718">
      <w:pPr>
        <w:rPr>
          <w:rFonts w:ascii="华文中宋" w:eastAsia="华文中宋" w:hAnsi="华文中宋" w:cs="Times New Roman" w:hint="eastAsia"/>
          <w:b/>
          <w:color w:val="000000"/>
          <w:sz w:val="28"/>
          <w:szCs w:val="28"/>
        </w:rPr>
      </w:pPr>
      <w:r w:rsidRPr="00961718">
        <w:rPr>
          <w:rFonts w:ascii="华文中宋" w:eastAsia="华文中宋" w:hAnsi="华文中宋" w:cs="Times New Roman" w:hint="eastAsia"/>
          <w:b/>
          <w:color w:val="000000"/>
          <w:sz w:val="28"/>
          <w:szCs w:val="28"/>
        </w:rPr>
        <w:lastRenderedPageBreak/>
        <w:t xml:space="preserve">    </w:t>
      </w:r>
      <w:r w:rsidRPr="00961718">
        <w:rPr>
          <w:rFonts w:ascii="华文中宋" w:eastAsia="华文中宋" w:hAnsi="华文中宋" w:cs="Times New Roman"/>
          <w:b/>
          <w:color w:val="000000"/>
          <w:position w:val="-32"/>
          <w:sz w:val="28"/>
          <w:szCs w:val="28"/>
        </w:rPr>
        <w:object w:dxaOrig="1920" w:dyaOrig="760">
          <v:shape id="_x0000_i1180" type="#_x0000_t75" style="width:96pt;height:38.25pt;mso-wrap-style:square;mso-position-horizontal-relative:page;mso-position-vertical-relative:page" o:ole="">
            <v:imagedata r:id="rId298" o:title=""/>
          </v:shape>
          <o:OLEObject Type="Embed" ProgID="Equation.3" ShapeID="_x0000_i1180" DrawAspect="Content" ObjectID="_1448378197" r:id="rId299"/>
        </w:object>
      </w:r>
      <w:r w:rsidRPr="00961718">
        <w:rPr>
          <w:rFonts w:ascii="华文中宋" w:eastAsia="华文中宋" w:hAnsi="华文中宋" w:cs="Times New Roman" w:hint="eastAsia"/>
          <w:b/>
          <w:color w:val="000000"/>
          <w:sz w:val="28"/>
          <w:szCs w:val="28"/>
        </w:rPr>
        <w:t xml:space="preserve">  令</w:t>
      </w:r>
      <w:r w:rsidRPr="00961718">
        <w:rPr>
          <w:rFonts w:ascii="华文中宋" w:eastAsia="华文中宋" w:hAnsi="华文中宋" w:cs="Times New Roman"/>
          <w:b/>
          <w:color w:val="000000"/>
          <w:position w:val="-12"/>
          <w:sz w:val="28"/>
          <w:szCs w:val="28"/>
        </w:rPr>
        <w:object w:dxaOrig="1161" w:dyaOrig="360">
          <v:shape id="_x0000_i1181" type="#_x0000_t75" style="width:57.75pt;height:18pt;mso-wrap-style:square;mso-position-horizontal-relative:page;mso-position-vertical-relative:page" o:ole="">
            <v:imagedata r:id="rId300" o:title=""/>
          </v:shape>
          <o:OLEObject Type="Embed" ProgID="Equation.3" ShapeID="_x0000_i1181" DrawAspect="Content" ObjectID="_1448378198" r:id="rId301"/>
        </w:object>
      </w:r>
      <w:r w:rsidRPr="00961718">
        <w:rPr>
          <w:rFonts w:ascii="华文中宋" w:eastAsia="华文中宋" w:hAnsi="华文中宋" w:cs="Times New Roman" w:hint="eastAsia"/>
          <w:b/>
          <w:color w:val="000000"/>
          <w:sz w:val="28"/>
          <w:szCs w:val="28"/>
        </w:rPr>
        <w:t>，得一特解：</w:t>
      </w:r>
      <w:r w:rsidRPr="00961718">
        <w:rPr>
          <w:rFonts w:ascii="华文中宋" w:eastAsia="华文中宋" w:hAnsi="华文中宋" w:cs="Times New Roman"/>
          <w:b/>
          <w:color w:val="000000"/>
          <w:position w:val="-66"/>
          <w:sz w:val="28"/>
          <w:szCs w:val="28"/>
        </w:rPr>
        <w:object w:dxaOrig="980" w:dyaOrig="1440">
          <v:shape id="_x0000_i1182" type="#_x0000_t75" style="width:48.75pt;height:1in;mso-wrap-style:square;mso-position-horizontal-relative:page;mso-position-vertical-relative:page" o:ole="">
            <v:imagedata r:id="rId302" o:title=""/>
          </v:shape>
          <o:OLEObject Type="Embed" ProgID="Equation.3" ShapeID="_x0000_i1182" DrawAspect="Content" ObjectID="_1448378199" r:id="rId303"/>
        </w:object>
      </w:r>
      <w:r w:rsidRPr="00961718">
        <w:rPr>
          <w:rFonts w:ascii="华文中宋" w:eastAsia="华文中宋" w:hAnsi="华文中宋" w:cs="Times New Roman" w:hint="eastAsia"/>
          <w:b/>
          <w:color w:val="000000"/>
          <w:sz w:val="28"/>
          <w:szCs w:val="28"/>
        </w:rPr>
        <w:t>---7分    故原方程组的通解为：</w:t>
      </w:r>
    </w:p>
    <w:p w:rsidR="00961718" w:rsidRPr="00961718" w:rsidRDefault="00961718" w:rsidP="00961718">
      <w:pPr>
        <w:rPr>
          <w:rFonts w:ascii="华文中宋" w:eastAsia="华文中宋" w:hAnsi="华文中宋" w:cs="Times New Roman" w:hint="eastAsia"/>
          <w:b/>
          <w:color w:val="000000"/>
          <w:sz w:val="28"/>
          <w:szCs w:val="28"/>
        </w:rPr>
      </w:pPr>
      <w:r w:rsidRPr="00961718">
        <w:rPr>
          <w:rFonts w:ascii="华文中宋" w:eastAsia="华文中宋" w:hAnsi="华文中宋" w:cs="Times New Roman"/>
          <w:b/>
          <w:color w:val="000000"/>
          <w:position w:val="-66"/>
          <w:sz w:val="28"/>
          <w:szCs w:val="28"/>
        </w:rPr>
        <w:object w:dxaOrig="4180" w:dyaOrig="1440">
          <v:shape id="_x0000_i1183" type="#_x0000_t75" style="width:209.25pt;height:1in;mso-wrap-style:square;mso-position-horizontal-relative:page;mso-position-vertical-relative:page" o:ole="">
            <v:imagedata r:id="rId304" o:title=""/>
          </v:shape>
          <o:OLEObject Type="Embed" ProgID="Equation.3" ShapeID="_x0000_i1183" DrawAspect="Content" ObjectID="_1448378200" r:id="rId305"/>
        </w:object>
      </w:r>
      <w:r w:rsidRPr="00961718">
        <w:rPr>
          <w:rFonts w:ascii="华文中宋" w:eastAsia="华文中宋" w:hAnsi="华文中宋" w:cs="Times New Roman" w:hint="eastAsia"/>
          <w:b/>
          <w:color w:val="000000"/>
          <w:sz w:val="28"/>
          <w:szCs w:val="28"/>
        </w:rPr>
        <w:t>，其中</w:t>
      </w:r>
      <w:r w:rsidRPr="00961718">
        <w:rPr>
          <w:rFonts w:ascii="华文中宋" w:eastAsia="华文中宋" w:hAnsi="华文中宋" w:cs="Times New Roman"/>
          <w:b/>
          <w:color w:val="000000"/>
          <w:position w:val="-10"/>
          <w:sz w:val="28"/>
          <w:szCs w:val="28"/>
        </w:rPr>
        <w:object w:dxaOrig="1000" w:dyaOrig="340">
          <v:shape id="_x0000_i1184" type="#_x0000_t75" style="width:50.25pt;height:17.25pt;mso-wrap-style:square;mso-position-horizontal-relative:page;mso-position-vertical-relative:page" o:ole="">
            <v:imagedata r:id="rId306" o:title=""/>
          </v:shape>
          <o:OLEObject Type="Embed" ProgID="Equation.3" ShapeID="_x0000_i1184" DrawAspect="Content" ObjectID="_1448378201" r:id="rId307"/>
        </w:object>
      </w:r>
      <w:r w:rsidRPr="00961718">
        <w:rPr>
          <w:rFonts w:ascii="华文中宋" w:eastAsia="华文中宋" w:hAnsi="华文中宋" w:cs="Times New Roman" w:hint="eastAsia"/>
          <w:b/>
          <w:color w:val="000000"/>
          <w:sz w:val="28"/>
          <w:szCs w:val="28"/>
        </w:rPr>
        <w:t>---9分（此题结果表示不唯一，只要正确可以给分。）</w:t>
      </w:r>
    </w:p>
    <w:p w:rsidR="00961718" w:rsidRPr="00961718" w:rsidRDefault="00961718" w:rsidP="00961718">
      <w:pPr>
        <w:rPr>
          <w:rFonts w:ascii="华文中宋" w:eastAsia="华文中宋" w:hAnsi="华文中宋" w:cs="Times New Roman" w:hint="eastAsia"/>
          <w:b/>
          <w:bCs/>
          <w:color w:val="000000"/>
          <w:sz w:val="28"/>
          <w:szCs w:val="28"/>
        </w:rPr>
      </w:pPr>
      <w:r w:rsidRPr="00961718">
        <w:rPr>
          <w:rFonts w:ascii="华文中宋" w:eastAsia="华文中宋" w:hAnsi="华文中宋" w:cs="Times New Roman" w:hint="eastAsia"/>
          <w:b/>
          <w:bCs/>
          <w:color w:val="000000"/>
          <w:sz w:val="28"/>
          <w:szCs w:val="28"/>
        </w:rPr>
        <w:t>7、解：特征方程</w:t>
      </w:r>
      <w:r w:rsidRPr="00961718">
        <w:rPr>
          <w:rFonts w:ascii="华文中宋" w:eastAsia="华文中宋" w:hAnsi="华文中宋" w:cs="Times New Roman"/>
          <w:b/>
          <w:bCs/>
          <w:color w:val="000000"/>
          <w:position w:val="-50"/>
          <w:sz w:val="28"/>
          <w:szCs w:val="28"/>
        </w:rPr>
        <w:object w:dxaOrig="4680" w:dyaOrig="1120">
          <v:shape id="_x0000_i1185" type="#_x0000_t75" style="width:234pt;height:56.25pt;mso-wrap-style:square;mso-position-horizontal-relative:page;mso-position-vertical-relative:page" o:ole="">
            <v:imagedata r:id="rId308" o:title=""/>
          </v:shape>
          <o:OLEObject Type="Embed" ProgID="Equation.DSMT4" ShapeID="_x0000_i1185" DrawAspect="Content" ObjectID="_1448378202" r:id="rId309"/>
        </w:object>
      </w:r>
      <w:r w:rsidRPr="00961718">
        <w:rPr>
          <w:rFonts w:ascii="华文中宋" w:eastAsia="华文中宋" w:hAnsi="华文中宋" w:cs="Times New Roman" w:hint="eastAsia"/>
          <w:b/>
          <w:bCs/>
          <w:color w:val="000000"/>
          <w:sz w:val="28"/>
          <w:szCs w:val="28"/>
        </w:rPr>
        <w:t xml:space="preserve">  从而</w:t>
      </w:r>
      <w:r w:rsidRPr="00961718">
        <w:rPr>
          <w:rFonts w:ascii="华文中宋" w:eastAsia="华文中宋" w:hAnsi="华文中宋" w:cs="Times New Roman"/>
          <w:b/>
          <w:bCs/>
          <w:color w:val="000000"/>
          <w:position w:val="-12"/>
          <w:sz w:val="28"/>
          <w:szCs w:val="28"/>
        </w:rPr>
        <w:object w:dxaOrig="1702" w:dyaOrig="360">
          <v:shape id="_x0000_i1186" type="#_x0000_t75" style="width:84.75pt;height:18pt;mso-wrap-style:square;mso-position-horizontal-relative:page;mso-position-vertical-relative:page" o:ole="">
            <v:imagedata r:id="rId310" o:title=""/>
          </v:shape>
          <o:OLEObject Type="Embed" ProgID="Equation.DSMT4" ShapeID="_x0000_i1186" DrawAspect="Content" ObjectID="_1448378203" r:id="rId311"/>
        </w:object>
      </w:r>
      <w:r w:rsidRPr="00961718">
        <w:rPr>
          <w:rFonts w:ascii="华文中宋" w:eastAsia="华文中宋" w:hAnsi="华文中宋" w:cs="Times New Roman" w:hint="eastAsia"/>
          <w:b/>
          <w:bCs/>
          <w:color w:val="000000"/>
          <w:sz w:val="28"/>
          <w:szCs w:val="28"/>
        </w:rPr>
        <w:t xml:space="preserve">      (4分)</w:t>
      </w:r>
    </w:p>
    <w:p w:rsidR="00961718" w:rsidRPr="00961718" w:rsidRDefault="00961718" w:rsidP="00961718">
      <w:pPr>
        <w:rPr>
          <w:rFonts w:ascii="华文中宋" w:eastAsia="华文中宋" w:hAnsi="华文中宋" w:cs="Times New Roman" w:hint="eastAsia"/>
          <w:b/>
          <w:bCs/>
          <w:color w:val="000000"/>
          <w:sz w:val="28"/>
          <w:szCs w:val="28"/>
        </w:rPr>
      </w:pPr>
      <w:r w:rsidRPr="00961718">
        <w:rPr>
          <w:rFonts w:ascii="华文中宋" w:eastAsia="华文中宋" w:hAnsi="华文中宋" w:cs="Times New Roman" w:hint="eastAsia"/>
          <w:b/>
          <w:bCs/>
          <w:color w:val="000000"/>
          <w:sz w:val="28"/>
          <w:szCs w:val="28"/>
        </w:rPr>
        <w:t>当</w:t>
      </w:r>
      <w:r w:rsidRPr="00961718">
        <w:rPr>
          <w:rFonts w:ascii="华文中宋" w:eastAsia="华文中宋" w:hAnsi="华文中宋" w:cs="Times New Roman"/>
          <w:b/>
          <w:bCs/>
          <w:color w:val="000000"/>
          <w:position w:val="-12"/>
          <w:sz w:val="28"/>
          <w:szCs w:val="28"/>
        </w:rPr>
        <w:object w:dxaOrig="621" w:dyaOrig="361">
          <v:shape id="_x0000_i1187" type="#_x0000_t75" style="width:30.75pt;height:18pt;mso-wrap-style:square;mso-position-horizontal-relative:page;mso-position-vertical-relative:page" o:ole="">
            <v:imagedata r:id="rId312" o:title=""/>
          </v:shape>
          <o:OLEObject Type="Embed" ProgID="Equation.DSMT4" ShapeID="_x0000_i1187" DrawAspect="Content" ObjectID="_1448378204" r:id="rId313"/>
        </w:object>
      </w:r>
      <w:r w:rsidRPr="00961718">
        <w:rPr>
          <w:rFonts w:ascii="华文中宋" w:eastAsia="华文中宋" w:hAnsi="华文中宋" w:cs="Times New Roman" w:hint="eastAsia"/>
          <w:b/>
          <w:bCs/>
          <w:color w:val="000000"/>
          <w:sz w:val="28"/>
          <w:szCs w:val="28"/>
        </w:rPr>
        <w:t>时，由</w:t>
      </w:r>
      <w:r w:rsidRPr="00961718">
        <w:rPr>
          <w:rFonts w:ascii="华文中宋" w:eastAsia="华文中宋" w:hAnsi="华文中宋" w:cs="Times New Roman"/>
          <w:b/>
          <w:bCs/>
          <w:color w:val="000000"/>
          <w:position w:val="-10"/>
          <w:sz w:val="28"/>
          <w:szCs w:val="28"/>
        </w:rPr>
        <w:object w:dxaOrig="1460" w:dyaOrig="320">
          <v:shape id="_x0000_i1188" type="#_x0000_t75" style="width:72.75pt;height:15.75pt;mso-wrap-style:square;mso-position-horizontal-relative:page;mso-position-vertical-relative:page" o:ole="">
            <v:imagedata r:id="rId314" o:title=""/>
          </v:shape>
          <o:OLEObject Type="Embed" ProgID="Equation.DSMT4" ShapeID="_x0000_i1188" DrawAspect="Content" ObjectID="_1448378205" r:id="rId315"/>
        </w:object>
      </w:r>
      <w:r w:rsidRPr="00961718">
        <w:rPr>
          <w:rFonts w:ascii="华文中宋" w:eastAsia="华文中宋" w:hAnsi="华文中宋" w:cs="Times New Roman" w:hint="eastAsia"/>
          <w:b/>
          <w:bCs/>
          <w:color w:val="000000"/>
          <w:sz w:val="28"/>
          <w:szCs w:val="28"/>
        </w:rPr>
        <w:t>得基础解系</w:t>
      </w:r>
      <w:r w:rsidRPr="00961718">
        <w:rPr>
          <w:rFonts w:ascii="华文中宋" w:eastAsia="华文中宋" w:hAnsi="华文中宋" w:cs="Times New Roman"/>
          <w:b/>
          <w:bCs/>
          <w:color w:val="000000"/>
          <w:position w:val="-12"/>
          <w:sz w:val="28"/>
          <w:szCs w:val="28"/>
        </w:rPr>
        <w:object w:dxaOrig="1260" w:dyaOrig="380">
          <v:shape id="_x0000_i1189" type="#_x0000_t75" style="width:63pt;height:18.75pt;mso-wrap-style:square;mso-position-horizontal-relative:page;mso-position-vertical-relative:page" o:ole="">
            <v:imagedata r:id="rId316" o:title=""/>
          </v:shape>
          <o:OLEObject Type="Embed" ProgID="Equation.DSMT4" ShapeID="_x0000_i1189" DrawAspect="Content" ObjectID="_1448378206" r:id="rId317"/>
        </w:object>
      </w:r>
      <w:r w:rsidRPr="00961718">
        <w:rPr>
          <w:rFonts w:ascii="华文中宋" w:eastAsia="华文中宋" w:hAnsi="华文中宋" w:cs="Times New Roman" w:hint="eastAsia"/>
          <w:b/>
          <w:bCs/>
          <w:color w:val="000000"/>
          <w:sz w:val="28"/>
          <w:szCs w:val="28"/>
        </w:rPr>
        <w:t>，即对应于</w:t>
      </w:r>
      <w:r w:rsidRPr="00961718">
        <w:rPr>
          <w:rFonts w:ascii="华文中宋" w:eastAsia="华文中宋" w:hAnsi="华文中宋" w:cs="Times New Roman"/>
          <w:b/>
          <w:bCs/>
          <w:color w:val="000000"/>
          <w:position w:val="-12"/>
          <w:sz w:val="28"/>
          <w:szCs w:val="28"/>
        </w:rPr>
        <w:object w:dxaOrig="621" w:dyaOrig="361">
          <v:shape id="_x0000_i1190" type="#_x0000_t75" style="width:30.75pt;height:18pt;mso-wrap-style:square;mso-position-horizontal-relative:page;mso-position-vertical-relative:page" o:ole="">
            <v:imagedata r:id="rId312" o:title=""/>
          </v:shape>
          <o:OLEObject Type="Embed" ProgID="Equation.DSMT4" ShapeID="_x0000_i1190" DrawAspect="Content" ObjectID="_1448378207" r:id="rId318"/>
        </w:object>
      </w:r>
      <w:r w:rsidRPr="00961718">
        <w:rPr>
          <w:rFonts w:ascii="华文中宋" w:eastAsia="华文中宋" w:hAnsi="华文中宋" w:cs="Times New Roman" w:hint="eastAsia"/>
          <w:b/>
          <w:bCs/>
          <w:color w:val="000000"/>
          <w:sz w:val="28"/>
          <w:szCs w:val="28"/>
        </w:rPr>
        <w:t>的全部特征向量为</w:t>
      </w:r>
      <w:r w:rsidRPr="00961718">
        <w:rPr>
          <w:rFonts w:ascii="华文中宋" w:eastAsia="华文中宋" w:hAnsi="华文中宋" w:cs="Times New Roman"/>
          <w:b/>
          <w:bCs/>
          <w:color w:val="000000"/>
          <w:position w:val="-12"/>
          <w:sz w:val="28"/>
          <w:szCs w:val="28"/>
        </w:rPr>
        <w:object w:dxaOrig="421" w:dyaOrig="361">
          <v:shape id="_x0000_i1191" type="#_x0000_t75" style="width:21pt;height:18pt;mso-wrap-style:square;mso-position-horizontal-relative:page;mso-position-vertical-relative:page" o:ole="">
            <v:imagedata r:id="rId319" o:title=""/>
          </v:shape>
          <o:OLEObject Type="Embed" ProgID="Equation.DSMT4" ShapeID="_x0000_i1191" DrawAspect="Content" ObjectID="_1448378208" r:id="rId320"/>
        </w:object>
      </w:r>
      <w:r w:rsidRPr="00961718">
        <w:rPr>
          <w:rFonts w:ascii="华文中宋" w:eastAsia="华文中宋" w:hAnsi="华文中宋" w:cs="Times New Roman"/>
          <w:b/>
          <w:bCs/>
          <w:color w:val="000000"/>
          <w:position w:val="-12"/>
          <w:sz w:val="28"/>
          <w:szCs w:val="28"/>
        </w:rPr>
        <w:object w:dxaOrig="780" w:dyaOrig="360">
          <v:shape id="_x0000_i1192" type="#_x0000_t75" style="width:39pt;height:18pt;mso-wrap-style:square;mso-position-horizontal-relative:page;mso-position-vertical-relative:page" o:ole="">
            <v:imagedata r:id="rId321" o:title=""/>
          </v:shape>
          <o:OLEObject Type="Embed" ProgID="Equation.DSMT4" ShapeID="_x0000_i1192" DrawAspect="Content" ObjectID="_1448378209" r:id="rId322"/>
        </w:object>
      </w:r>
      <w:r w:rsidRPr="00961718">
        <w:rPr>
          <w:rFonts w:ascii="华文中宋" w:eastAsia="华文中宋" w:hAnsi="华文中宋" w:cs="Times New Roman" w:hint="eastAsia"/>
          <w:b/>
          <w:bCs/>
          <w:color w:val="000000"/>
          <w:sz w:val="28"/>
          <w:szCs w:val="28"/>
        </w:rPr>
        <w:t xml:space="preserve">    (7分)</w:t>
      </w:r>
    </w:p>
    <w:p w:rsidR="00961718" w:rsidRPr="00961718" w:rsidRDefault="00961718" w:rsidP="00961718">
      <w:pPr>
        <w:rPr>
          <w:rFonts w:ascii="华文中宋" w:eastAsia="华文中宋" w:hAnsi="华文中宋" w:cs="Times New Roman" w:hint="eastAsia"/>
          <w:b/>
          <w:bCs/>
          <w:color w:val="000000"/>
          <w:sz w:val="28"/>
          <w:szCs w:val="28"/>
        </w:rPr>
      </w:pPr>
      <w:r w:rsidRPr="00961718">
        <w:rPr>
          <w:rFonts w:ascii="华文中宋" w:eastAsia="华文中宋" w:hAnsi="华文中宋" w:cs="Times New Roman" w:hint="eastAsia"/>
          <w:b/>
          <w:bCs/>
          <w:color w:val="000000"/>
          <w:sz w:val="28"/>
          <w:szCs w:val="28"/>
        </w:rPr>
        <w:t>当</w:t>
      </w:r>
      <w:r w:rsidRPr="00961718">
        <w:rPr>
          <w:rFonts w:ascii="华文中宋" w:eastAsia="华文中宋" w:hAnsi="华文中宋" w:cs="Times New Roman"/>
          <w:b/>
          <w:bCs/>
          <w:color w:val="000000"/>
          <w:position w:val="-12"/>
          <w:sz w:val="28"/>
          <w:szCs w:val="28"/>
        </w:rPr>
        <w:object w:dxaOrig="1060" w:dyaOrig="360">
          <v:shape id="_x0000_i1193" type="#_x0000_t75" style="width:53.25pt;height:18pt;mso-wrap-style:square;mso-position-horizontal-relative:page;mso-position-vertical-relative:page" o:ole="">
            <v:imagedata r:id="rId323" o:title=""/>
          </v:shape>
          <o:OLEObject Type="Embed" ProgID="Equation.DSMT4" ShapeID="_x0000_i1193" DrawAspect="Content" ObjectID="_1448378210" r:id="rId324"/>
        </w:object>
      </w:r>
      <w:r w:rsidRPr="00961718">
        <w:rPr>
          <w:rFonts w:ascii="华文中宋" w:eastAsia="华文中宋" w:hAnsi="华文中宋" w:cs="Times New Roman" w:hint="eastAsia"/>
          <w:b/>
          <w:bCs/>
          <w:color w:val="000000"/>
          <w:sz w:val="28"/>
          <w:szCs w:val="28"/>
        </w:rPr>
        <w:t>时，由</w:t>
      </w:r>
      <w:r w:rsidRPr="00961718">
        <w:rPr>
          <w:rFonts w:ascii="华文中宋" w:eastAsia="华文中宋" w:hAnsi="华文中宋" w:cs="Times New Roman"/>
          <w:b/>
          <w:bCs/>
          <w:color w:val="000000"/>
          <w:position w:val="-10"/>
          <w:sz w:val="28"/>
          <w:szCs w:val="28"/>
        </w:rPr>
        <w:object w:dxaOrig="1340" w:dyaOrig="320">
          <v:shape id="_x0000_i1194" type="#_x0000_t75" style="width:66.75pt;height:15.75pt;mso-wrap-style:square;mso-position-horizontal-relative:page;mso-position-vertical-relative:page" o:ole="">
            <v:imagedata r:id="rId325" o:title=""/>
          </v:shape>
          <o:OLEObject Type="Embed" ProgID="Equation.DSMT4" ShapeID="_x0000_i1194" DrawAspect="Content" ObjectID="_1448378211" r:id="rId326"/>
        </w:object>
      </w:r>
      <w:r w:rsidRPr="00961718">
        <w:rPr>
          <w:rFonts w:ascii="华文中宋" w:eastAsia="华文中宋" w:hAnsi="华文中宋" w:cs="Times New Roman" w:hint="eastAsia"/>
          <w:b/>
          <w:bCs/>
          <w:color w:val="000000"/>
          <w:sz w:val="28"/>
          <w:szCs w:val="28"/>
        </w:rPr>
        <w:t>得基础解系</w:t>
      </w:r>
      <w:r w:rsidRPr="00961718">
        <w:rPr>
          <w:rFonts w:ascii="华文中宋" w:eastAsia="华文中宋" w:hAnsi="华文中宋" w:cs="Times New Roman"/>
          <w:b/>
          <w:bCs/>
          <w:color w:val="000000"/>
          <w:position w:val="-12"/>
          <w:sz w:val="28"/>
          <w:szCs w:val="28"/>
        </w:rPr>
        <w:object w:dxaOrig="1540" w:dyaOrig="380">
          <v:shape id="_x0000_i1195" type="#_x0000_t75" style="width:77.25pt;height:18.75pt;mso-wrap-style:square;mso-position-horizontal-relative:page;mso-position-vertical-relative:page" o:ole="">
            <v:imagedata r:id="rId327" o:title=""/>
          </v:shape>
          <o:OLEObject Type="Embed" ProgID="Equation.DSMT4" ShapeID="_x0000_i1195" DrawAspect="Content" ObjectID="_1448378212" r:id="rId328"/>
        </w:object>
      </w:r>
      <w:r w:rsidRPr="00961718">
        <w:rPr>
          <w:rFonts w:ascii="华文中宋" w:eastAsia="华文中宋" w:hAnsi="华文中宋" w:cs="Times New Roman" w:hint="eastAsia"/>
          <w:b/>
          <w:bCs/>
          <w:color w:val="000000"/>
          <w:sz w:val="28"/>
          <w:szCs w:val="28"/>
        </w:rPr>
        <w:t>，即对应于</w:t>
      </w:r>
      <w:r w:rsidRPr="00961718">
        <w:rPr>
          <w:rFonts w:ascii="华文中宋" w:eastAsia="华文中宋" w:hAnsi="华文中宋" w:cs="Times New Roman"/>
          <w:b/>
          <w:bCs/>
          <w:color w:val="000000"/>
          <w:position w:val="-12"/>
          <w:sz w:val="28"/>
          <w:szCs w:val="28"/>
        </w:rPr>
        <w:object w:dxaOrig="1060" w:dyaOrig="360">
          <v:shape id="_x0000_i1196" type="#_x0000_t75" style="width:53.25pt;height:18pt;mso-wrap-style:square;mso-position-horizontal-relative:page;mso-position-vertical-relative:page" o:ole="">
            <v:imagedata r:id="rId323" o:title=""/>
          </v:shape>
          <o:OLEObject Type="Embed" ProgID="Equation.DSMT4" ShapeID="_x0000_i1196" DrawAspect="Content" ObjectID="_1448378213" r:id="rId329"/>
        </w:object>
      </w:r>
      <w:r w:rsidRPr="00961718">
        <w:rPr>
          <w:rFonts w:ascii="华文中宋" w:eastAsia="华文中宋" w:hAnsi="华文中宋" w:cs="Times New Roman" w:hint="eastAsia"/>
          <w:b/>
          <w:bCs/>
          <w:color w:val="000000"/>
          <w:sz w:val="28"/>
          <w:szCs w:val="28"/>
        </w:rPr>
        <w:t>的全部特征向量为</w:t>
      </w:r>
      <w:r w:rsidRPr="00961718">
        <w:rPr>
          <w:rFonts w:ascii="华文中宋" w:eastAsia="华文中宋" w:hAnsi="华文中宋" w:cs="Times New Roman"/>
          <w:b/>
          <w:bCs/>
          <w:color w:val="000000"/>
          <w:position w:val="-12"/>
          <w:sz w:val="28"/>
          <w:szCs w:val="28"/>
        </w:rPr>
        <w:object w:dxaOrig="480" w:dyaOrig="360">
          <v:shape id="_x0000_i1197" type="#_x0000_t75" style="width:24pt;height:18pt;mso-wrap-style:square;mso-position-horizontal-relative:page;mso-position-vertical-relative:page" o:ole="">
            <v:imagedata r:id="rId330" o:title=""/>
          </v:shape>
          <o:OLEObject Type="Embed" ProgID="Equation.DSMT4" ShapeID="_x0000_i1197" DrawAspect="Content" ObjectID="_1448378214" r:id="rId331"/>
        </w:object>
      </w:r>
      <w:r w:rsidRPr="00961718">
        <w:rPr>
          <w:rFonts w:ascii="华文中宋" w:eastAsia="华文中宋" w:hAnsi="华文中宋" w:cs="Times New Roman"/>
          <w:b/>
          <w:bCs/>
          <w:color w:val="000000"/>
          <w:position w:val="-12"/>
          <w:sz w:val="28"/>
          <w:szCs w:val="28"/>
        </w:rPr>
        <w:object w:dxaOrig="801" w:dyaOrig="360">
          <v:shape id="_x0000_i1198" type="#_x0000_t75" style="width:39.75pt;height:18pt;mso-wrap-style:square;mso-position-horizontal-relative:page;mso-position-vertical-relative:page" o:ole="">
            <v:imagedata r:id="rId332" o:title=""/>
          </v:shape>
          <o:OLEObject Type="Embed" ProgID="Equation.DSMT4" ShapeID="_x0000_i1198" DrawAspect="Content" ObjectID="_1448378215" r:id="rId333"/>
        </w:object>
      </w:r>
      <w:r w:rsidRPr="00961718">
        <w:rPr>
          <w:rFonts w:ascii="华文中宋" w:eastAsia="华文中宋" w:hAnsi="华文中宋" w:cs="Times New Roman" w:hint="eastAsia"/>
          <w:b/>
          <w:bCs/>
          <w:color w:val="000000"/>
          <w:sz w:val="28"/>
          <w:szCs w:val="28"/>
        </w:rPr>
        <w:t xml:space="preserve">   </w:t>
      </w:r>
    </w:p>
    <w:p w:rsidR="00961718" w:rsidRPr="00961718" w:rsidRDefault="00961718" w:rsidP="00961718">
      <w:pPr>
        <w:rPr>
          <w:rFonts w:ascii="华文中宋" w:eastAsia="华文中宋" w:hAnsi="华文中宋" w:cs="Times New Roman" w:hint="eastAsia"/>
          <w:b/>
          <w:bCs/>
          <w:color w:val="000000"/>
          <w:sz w:val="28"/>
          <w:szCs w:val="28"/>
        </w:rPr>
      </w:pPr>
      <w:r w:rsidRPr="00961718">
        <w:rPr>
          <w:rFonts w:ascii="华文中宋" w:eastAsia="华文中宋" w:hAnsi="华文中宋" w:cs="Times New Roman" w:hint="eastAsia"/>
          <w:b/>
          <w:bCs/>
          <w:color w:val="000000"/>
          <w:sz w:val="28"/>
          <w:szCs w:val="28"/>
        </w:rPr>
        <w:t>四、证明题（本题总计10</w:t>
      </w:r>
      <w:r w:rsidRPr="00961718">
        <w:rPr>
          <w:rFonts w:ascii="华文中宋" w:eastAsia="华文中宋" w:hAnsi="华文中宋" w:cs="Times New Roman"/>
          <w:b/>
          <w:bCs/>
          <w:color w:val="000000"/>
          <w:sz w:val="28"/>
          <w:szCs w:val="28"/>
        </w:rPr>
        <w:t xml:space="preserve"> </w:t>
      </w:r>
      <w:r w:rsidRPr="00961718">
        <w:rPr>
          <w:rFonts w:ascii="华文中宋" w:eastAsia="华文中宋" w:hAnsi="华文中宋" w:cs="Times New Roman" w:hint="eastAsia"/>
          <w:b/>
          <w:bCs/>
          <w:color w:val="000000"/>
          <w:sz w:val="28"/>
          <w:szCs w:val="28"/>
        </w:rPr>
        <w:t>分）</w:t>
      </w:r>
    </w:p>
    <w:p w:rsidR="00961718" w:rsidRPr="00961718" w:rsidRDefault="00961718" w:rsidP="00961718">
      <w:pPr>
        <w:rPr>
          <w:rFonts w:ascii="华文中宋" w:eastAsia="华文中宋" w:hAnsi="华文中宋" w:cs="Times New Roman" w:hint="eastAsia"/>
          <w:b/>
          <w:bCs/>
          <w:color w:val="000000"/>
          <w:sz w:val="28"/>
          <w:szCs w:val="28"/>
        </w:rPr>
      </w:pPr>
      <w:r w:rsidRPr="00961718">
        <w:rPr>
          <w:rFonts w:ascii="华文中宋" w:eastAsia="华文中宋" w:hAnsi="华文中宋" w:cs="Times New Roman" w:hint="eastAsia"/>
          <w:b/>
          <w:bCs/>
          <w:color w:val="000000"/>
          <w:sz w:val="28"/>
          <w:szCs w:val="28"/>
        </w:rPr>
        <w:t>证： 由</w:t>
      </w:r>
      <w:r w:rsidRPr="00961718">
        <w:rPr>
          <w:rFonts w:ascii="华文中宋" w:eastAsia="华文中宋" w:hAnsi="华文中宋" w:cs="Times New Roman"/>
          <w:b/>
          <w:color w:val="000000"/>
          <w:position w:val="-12"/>
          <w:sz w:val="28"/>
          <w:szCs w:val="28"/>
        </w:rPr>
        <w:object w:dxaOrig="1403" w:dyaOrig="361">
          <v:shape id="_x0000_i1199" type="#_x0000_t75" style="width:69.75pt;height:18pt;mso-wrap-style:square;mso-position-horizontal-relative:page;mso-position-vertical-relative:page" o:ole="">
            <v:imagedata r:id="rId186" o:title=""/>
          </v:shape>
          <o:OLEObject Type="Embed" ProgID="Equation.DSMT4" ShapeID="_x0000_i1199" DrawAspect="Content" ObjectID="_1448378216" r:id="rId334"/>
        </w:object>
      </w:r>
      <w:r w:rsidRPr="00961718">
        <w:rPr>
          <w:rFonts w:ascii="华文中宋" w:eastAsia="华文中宋" w:hAnsi="华文中宋" w:cs="Times New Roman" w:hint="eastAsia"/>
          <w:b/>
          <w:color w:val="000000"/>
          <w:sz w:val="28"/>
          <w:szCs w:val="28"/>
        </w:rPr>
        <w:t>为对应齐次线性方程组</w:t>
      </w:r>
      <w:r w:rsidRPr="00961718">
        <w:rPr>
          <w:rFonts w:ascii="华文中宋" w:eastAsia="华文中宋" w:hAnsi="华文中宋" w:cs="Times New Roman"/>
          <w:b/>
          <w:color w:val="000000"/>
          <w:position w:val="-6"/>
          <w:sz w:val="28"/>
          <w:szCs w:val="28"/>
          <w:lang w:val="en-GB"/>
        </w:rPr>
        <w:object w:dxaOrig="800" w:dyaOrig="280">
          <v:shape id="_x0000_i1200" type="#_x0000_t75" style="width:39.75pt;height:14.25pt;mso-wrap-style:square;mso-position-horizontal-relative:page;mso-position-vertical-relative:page" o:ole="">
            <v:imagedata r:id="rId188" o:title=""/>
          </v:shape>
          <o:OLEObject Type="Embed" ProgID="Equation.3" ShapeID="_x0000_i1200" DrawAspect="Content" ObjectID="_1448378217" r:id="rId335"/>
        </w:object>
      </w:r>
      <w:r w:rsidRPr="00961718">
        <w:rPr>
          <w:rFonts w:ascii="华文中宋" w:eastAsia="华文中宋" w:hAnsi="华文中宋" w:cs="Times New Roman" w:hint="eastAsia"/>
          <w:b/>
          <w:color w:val="000000"/>
          <w:sz w:val="28"/>
          <w:szCs w:val="28"/>
        </w:rPr>
        <w:t>的基础解系，则</w:t>
      </w:r>
      <w:r w:rsidRPr="00961718">
        <w:rPr>
          <w:rFonts w:ascii="华文中宋" w:eastAsia="华文中宋" w:hAnsi="华文中宋" w:cs="Times New Roman"/>
          <w:b/>
          <w:color w:val="000000"/>
          <w:position w:val="-12"/>
          <w:sz w:val="28"/>
          <w:szCs w:val="28"/>
        </w:rPr>
        <w:object w:dxaOrig="1403" w:dyaOrig="361">
          <v:shape id="_x0000_i1201" type="#_x0000_t75" style="width:69.75pt;height:18pt;mso-wrap-style:square;mso-position-horizontal-relative:page;mso-position-vertical-relative:page" o:ole="">
            <v:imagedata r:id="rId186" o:title=""/>
          </v:shape>
          <o:OLEObject Type="Embed" ProgID="Equation.DSMT4" ShapeID="_x0000_i1201" DrawAspect="Content" ObjectID="_1448378218" r:id="rId336"/>
        </w:object>
      </w:r>
      <w:r w:rsidRPr="00961718">
        <w:rPr>
          <w:rFonts w:ascii="华文中宋" w:eastAsia="华文中宋" w:hAnsi="华文中宋" w:cs="Times New Roman" w:hint="eastAsia"/>
          <w:b/>
          <w:color w:val="000000"/>
          <w:sz w:val="28"/>
          <w:szCs w:val="28"/>
        </w:rPr>
        <w:t>线性无关。</w:t>
      </w:r>
      <w:r w:rsidRPr="00961718">
        <w:rPr>
          <w:rFonts w:ascii="华文中宋" w:eastAsia="华文中宋" w:hAnsi="华文中宋" w:cs="Times New Roman" w:hint="eastAsia"/>
          <w:b/>
          <w:bCs/>
          <w:color w:val="000000"/>
          <w:sz w:val="28"/>
          <w:szCs w:val="28"/>
        </w:rPr>
        <w:t>(3分)</w:t>
      </w:r>
    </w:p>
    <w:p w:rsidR="00961718" w:rsidRPr="00961718" w:rsidRDefault="00961718" w:rsidP="00961718">
      <w:pPr>
        <w:rPr>
          <w:rFonts w:ascii="华文中宋" w:eastAsia="华文中宋" w:hAnsi="华文中宋" w:cs="Times New Roman" w:hint="eastAsia"/>
          <w:b/>
          <w:bCs/>
          <w:color w:val="000000"/>
          <w:sz w:val="28"/>
          <w:szCs w:val="28"/>
        </w:rPr>
      </w:pPr>
      <w:r w:rsidRPr="00961718">
        <w:rPr>
          <w:rFonts w:ascii="华文中宋" w:eastAsia="华文中宋" w:hAnsi="华文中宋" w:cs="Times New Roman" w:hint="eastAsia"/>
          <w:b/>
          <w:bCs/>
          <w:color w:val="000000"/>
          <w:sz w:val="28"/>
          <w:szCs w:val="28"/>
        </w:rPr>
        <w:t xml:space="preserve">     反证法：设</w:t>
      </w:r>
      <w:r w:rsidRPr="00961718">
        <w:rPr>
          <w:rFonts w:ascii="华文中宋" w:eastAsia="华文中宋" w:hAnsi="华文中宋" w:cs="Times New Roman"/>
          <w:b/>
          <w:color w:val="000000"/>
          <w:position w:val="-12"/>
          <w:sz w:val="28"/>
          <w:szCs w:val="28"/>
        </w:rPr>
        <w:object w:dxaOrig="1642" w:dyaOrig="360">
          <v:shape id="_x0000_i1202" type="#_x0000_t75" style="width:81.75pt;height:18pt;mso-wrap-style:square;mso-position-horizontal-relative:page;mso-position-vertical-relative:page" o:ole="">
            <v:imagedata r:id="rId190" o:title=""/>
          </v:shape>
          <o:OLEObject Type="Embed" ProgID="Equation.DSMT4" ShapeID="_x0000_i1202" DrawAspect="Content" ObjectID="_1448378219" r:id="rId337"/>
        </w:object>
      </w:r>
      <w:r w:rsidRPr="00961718">
        <w:rPr>
          <w:rFonts w:ascii="华文中宋" w:eastAsia="华文中宋" w:hAnsi="华文中宋" w:cs="Times New Roman" w:hint="eastAsia"/>
          <w:b/>
          <w:color w:val="000000"/>
          <w:sz w:val="28"/>
          <w:szCs w:val="28"/>
        </w:rPr>
        <w:t>线性相关，则</w:t>
      </w:r>
      <w:r w:rsidRPr="00961718">
        <w:rPr>
          <w:rFonts w:ascii="华文中宋" w:eastAsia="华文中宋" w:hAnsi="华文中宋" w:cs="Times New Roman"/>
          <w:b/>
          <w:color w:val="000000"/>
          <w:position w:val="-10"/>
          <w:sz w:val="28"/>
          <w:szCs w:val="28"/>
        </w:rPr>
        <w:object w:dxaOrig="201" w:dyaOrig="261">
          <v:shape id="_x0000_i1203" type="#_x0000_t75" style="width:9.75pt;height:12.75pt;mso-wrap-style:square;mso-position-horizontal-relative:page;mso-position-vertical-relative:page" o:ole="">
            <v:imagedata r:id="rId180" o:title=""/>
          </v:shape>
          <o:OLEObject Type="Embed" ProgID="Equation.DSMT4" ShapeID="_x0000_i1203" DrawAspect="Content" ObjectID="_1448378220" r:id="rId338"/>
        </w:object>
      </w:r>
      <w:r w:rsidRPr="00961718">
        <w:rPr>
          <w:rFonts w:ascii="华文中宋" w:eastAsia="华文中宋" w:hAnsi="华文中宋" w:cs="Times New Roman" w:hint="eastAsia"/>
          <w:b/>
          <w:color w:val="000000"/>
          <w:sz w:val="28"/>
          <w:szCs w:val="28"/>
        </w:rPr>
        <w:t>可由</w:t>
      </w:r>
      <w:r w:rsidRPr="00961718">
        <w:rPr>
          <w:rFonts w:ascii="华文中宋" w:eastAsia="华文中宋" w:hAnsi="华文中宋" w:cs="Times New Roman"/>
          <w:b/>
          <w:color w:val="000000"/>
          <w:position w:val="-12"/>
          <w:sz w:val="28"/>
          <w:szCs w:val="28"/>
        </w:rPr>
        <w:object w:dxaOrig="1403" w:dyaOrig="361">
          <v:shape id="_x0000_i1204" type="#_x0000_t75" style="width:69.75pt;height:18pt;mso-wrap-style:square;mso-position-horizontal-relative:page;mso-position-vertical-relative:page" o:ole="">
            <v:imagedata r:id="rId186" o:title=""/>
          </v:shape>
          <o:OLEObject Type="Embed" ProgID="Equation.DSMT4" ShapeID="_x0000_i1204" DrawAspect="Content" ObjectID="_1448378221" r:id="rId339"/>
        </w:object>
      </w:r>
      <w:r w:rsidRPr="00961718">
        <w:rPr>
          <w:rFonts w:ascii="华文中宋" w:eastAsia="华文中宋" w:hAnsi="华文中宋" w:cs="Times New Roman" w:hint="eastAsia"/>
          <w:b/>
          <w:bCs/>
          <w:color w:val="000000"/>
          <w:sz w:val="28"/>
          <w:szCs w:val="28"/>
        </w:rPr>
        <w:t>线性表示，即：</w:t>
      </w:r>
      <w:r w:rsidRPr="00961718">
        <w:rPr>
          <w:rFonts w:ascii="华文中宋" w:eastAsia="华文中宋" w:hAnsi="华文中宋" w:cs="Times New Roman"/>
          <w:b/>
          <w:color w:val="000000"/>
          <w:position w:val="-10"/>
          <w:sz w:val="28"/>
          <w:szCs w:val="28"/>
          <w:lang w:val="en-GB"/>
        </w:rPr>
        <w:object w:dxaOrig="1939" w:dyaOrig="340">
          <v:shape id="_x0000_i1205" type="#_x0000_t75" style="width:96.75pt;height:17.25pt;mso-wrap-style:square;mso-position-horizontal-relative:page;mso-position-vertical-relative:page" o:ole="">
            <v:imagedata r:id="rId340" o:title=""/>
          </v:shape>
          <o:OLEObject Type="Embed" ProgID="Equation.3" ShapeID="_x0000_i1205" DrawAspect="Content" ObjectID="_1448378222" r:id="rId341"/>
        </w:object>
      </w:r>
      <w:r w:rsidRPr="00961718">
        <w:rPr>
          <w:rFonts w:ascii="华文中宋" w:eastAsia="华文中宋" w:hAnsi="华文中宋" w:cs="Times New Roman" w:hint="eastAsia"/>
          <w:b/>
          <w:color w:val="000000"/>
          <w:sz w:val="28"/>
          <w:szCs w:val="28"/>
          <w:lang w:val="en-GB"/>
        </w:rPr>
        <w:t xml:space="preserve">   </w:t>
      </w:r>
      <w:r w:rsidRPr="00961718">
        <w:rPr>
          <w:rFonts w:ascii="华文中宋" w:eastAsia="华文中宋" w:hAnsi="华文中宋" w:cs="Times New Roman" w:hint="eastAsia"/>
          <w:b/>
          <w:bCs/>
          <w:color w:val="000000"/>
          <w:sz w:val="28"/>
          <w:szCs w:val="28"/>
        </w:rPr>
        <w:t>(6分)</w:t>
      </w:r>
    </w:p>
    <w:p w:rsidR="00961718" w:rsidRPr="00961718" w:rsidRDefault="00961718" w:rsidP="00961718">
      <w:pPr>
        <w:rPr>
          <w:rFonts w:ascii="华文中宋" w:eastAsia="华文中宋" w:hAnsi="华文中宋" w:cs="Times New Roman" w:hint="eastAsia"/>
          <w:b/>
          <w:bCs/>
          <w:color w:val="000000"/>
          <w:sz w:val="28"/>
          <w:szCs w:val="28"/>
        </w:rPr>
      </w:pPr>
      <w:r w:rsidRPr="00961718">
        <w:rPr>
          <w:rFonts w:ascii="华文中宋" w:eastAsia="华文中宋" w:hAnsi="华文中宋" w:cs="Times New Roman" w:hint="eastAsia"/>
          <w:b/>
          <w:bCs/>
          <w:color w:val="000000"/>
          <w:sz w:val="28"/>
          <w:szCs w:val="28"/>
        </w:rPr>
        <w:t>因齐次线性方程组解的线性组合还是齐次线性方程组解，故</w:t>
      </w:r>
      <w:r w:rsidRPr="00961718">
        <w:rPr>
          <w:rFonts w:ascii="华文中宋" w:eastAsia="华文中宋" w:hAnsi="华文中宋" w:cs="Times New Roman"/>
          <w:b/>
          <w:color w:val="000000"/>
          <w:position w:val="-10"/>
          <w:sz w:val="28"/>
          <w:szCs w:val="28"/>
        </w:rPr>
        <w:object w:dxaOrig="201" w:dyaOrig="261">
          <v:shape id="_x0000_i1206" type="#_x0000_t75" style="width:9.75pt;height:12.75pt;mso-wrap-style:square;mso-position-horizontal-relative:page;mso-position-vertical-relative:page" o:ole="">
            <v:imagedata r:id="rId180" o:title=""/>
          </v:shape>
          <o:OLEObject Type="Embed" ProgID="Equation.DSMT4" ShapeID="_x0000_i1206" DrawAspect="Content" ObjectID="_1448378223" r:id="rId342"/>
        </w:object>
      </w:r>
      <w:r w:rsidRPr="00961718">
        <w:rPr>
          <w:rFonts w:ascii="华文中宋" w:eastAsia="华文中宋" w:hAnsi="华文中宋" w:cs="Times New Roman" w:hint="eastAsia"/>
          <w:b/>
          <w:color w:val="000000"/>
          <w:sz w:val="28"/>
          <w:szCs w:val="28"/>
        </w:rPr>
        <w:t>必是</w:t>
      </w:r>
      <w:r w:rsidRPr="00961718">
        <w:rPr>
          <w:rFonts w:ascii="华文中宋" w:eastAsia="华文中宋" w:hAnsi="华文中宋" w:cs="Times New Roman"/>
          <w:b/>
          <w:color w:val="000000"/>
          <w:position w:val="-6"/>
          <w:sz w:val="28"/>
          <w:szCs w:val="28"/>
          <w:lang w:val="en-GB"/>
        </w:rPr>
        <w:object w:dxaOrig="800" w:dyaOrig="280">
          <v:shape id="_x0000_i1207" type="#_x0000_t75" style="width:39.75pt;height:14.25pt;mso-wrap-style:square;mso-position-horizontal-relative:page;mso-position-vertical-relative:page" o:ole="">
            <v:imagedata r:id="rId188" o:title=""/>
          </v:shape>
          <o:OLEObject Type="Embed" ProgID="Equation.3" ShapeID="_x0000_i1207" DrawAspect="Content" ObjectID="_1448378224" r:id="rId343"/>
        </w:object>
      </w:r>
      <w:r w:rsidRPr="00961718">
        <w:rPr>
          <w:rFonts w:ascii="华文中宋" w:eastAsia="华文中宋" w:hAnsi="华文中宋" w:cs="Times New Roman" w:hint="eastAsia"/>
          <w:b/>
          <w:color w:val="000000"/>
          <w:sz w:val="28"/>
          <w:szCs w:val="28"/>
          <w:lang w:val="en-GB"/>
        </w:rPr>
        <w:t>的解。这与已知条件</w:t>
      </w:r>
      <w:r w:rsidRPr="00961718">
        <w:rPr>
          <w:rFonts w:ascii="华文中宋" w:eastAsia="华文中宋" w:hAnsi="华文中宋" w:cs="Times New Roman"/>
          <w:b/>
          <w:color w:val="000000"/>
          <w:position w:val="-10"/>
          <w:sz w:val="28"/>
          <w:szCs w:val="28"/>
        </w:rPr>
        <w:object w:dxaOrig="201" w:dyaOrig="261">
          <v:shape id="_x0000_i1208" type="#_x0000_t75" style="width:9.75pt;height:12.75pt;mso-wrap-style:square;mso-position-horizontal-relative:page;mso-position-vertical-relative:page" o:ole="">
            <v:imagedata r:id="rId180" o:title=""/>
          </v:shape>
          <o:OLEObject Type="Embed" ProgID="Equation.DSMT4" ShapeID="_x0000_i1208" DrawAspect="Content" ObjectID="_1448378225" r:id="rId344"/>
        </w:object>
      </w:r>
      <w:r w:rsidRPr="00961718">
        <w:rPr>
          <w:rFonts w:ascii="华文中宋" w:eastAsia="华文中宋" w:hAnsi="华文中宋" w:cs="Times New Roman" w:hint="eastAsia"/>
          <w:b/>
          <w:color w:val="000000"/>
          <w:sz w:val="28"/>
          <w:szCs w:val="28"/>
        </w:rPr>
        <w:t>为</w:t>
      </w:r>
      <w:r w:rsidRPr="00961718">
        <w:rPr>
          <w:rFonts w:ascii="华文中宋" w:eastAsia="华文中宋" w:hAnsi="华文中宋" w:cs="Times New Roman"/>
          <w:b/>
          <w:color w:val="000000"/>
          <w:position w:val="-6"/>
          <w:sz w:val="28"/>
          <w:szCs w:val="28"/>
          <w:lang w:val="en-GB"/>
        </w:rPr>
        <w:object w:dxaOrig="800" w:dyaOrig="280">
          <v:shape id="_x0000_i1209" type="#_x0000_t75" style="width:39.75pt;height:14.25pt;mso-wrap-style:square;mso-position-horizontal-relative:page;mso-position-vertical-relative:page" o:ole="">
            <v:imagedata r:id="rId182" o:title=""/>
          </v:shape>
          <o:OLEObject Type="Embed" ProgID="Equation.3" ShapeID="_x0000_i1209" DrawAspect="Content" ObjectID="_1448378226" r:id="rId345"/>
        </w:object>
      </w:r>
      <w:r w:rsidRPr="00961718">
        <w:rPr>
          <w:rFonts w:ascii="华文中宋" w:eastAsia="华文中宋" w:hAnsi="华文中宋" w:cs="Times New Roman"/>
          <w:b/>
          <w:color w:val="000000"/>
          <w:position w:val="-10"/>
          <w:sz w:val="28"/>
          <w:szCs w:val="28"/>
        </w:rPr>
        <w:object w:dxaOrig="701" w:dyaOrig="341">
          <v:shape id="_x0000_i1210" type="#_x0000_t75" style="width:35.25pt;height:17.25pt;mso-wrap-style:square;mso-position-horizontal-relative:page;mso-position-vertical-relative:page" o:ole="">
            <v:imagedata r:id="rId184" o:title=""/>
          </v:shape>
          <o:OLEObject Type="Embed" ProgID="Equation.3" ShapeID="_x0000_i1210" DrawAspect="Content" ObjectID="_1448378227" r:id="rId346"/>
        </w:object>
      </w:r>
      <w:r w:rsidRPr="00961718">
        <w:rPr>
          <w:rFonts w:ascii="华文中宋" w:eastAsia="华文中宋" w:hAnsi="华文中宋" w:cs="Times New Roman" w:hint="eastAsia"/>
          <w:b/>
          <w:color w:val="000000"/>
          <w:sz w:val="28"/>
          <w:szCs w:val="28"/>
        </w:rPr>
        <w:t>的一个解相矛盾。</w:t>
      </w:r>
      <w:r w:rsidRPr="00961718">
        <w:rPr>
          <w:rFonts w:ascii="华文中宋" w:eastAsia="华文中宋" w:hAnsi="华文中宋" w:cs="Times New Roman" w:hint="eastAsia"/>
          <w:b/>
          <w:bCs/>
          <w:color w:val="000000"/>
          <w:sz w:val="28"/>
          <w:szCs w:val="28"/>
        </w:rPr>
        <w:t>(9分).   有上可知，</w:t>
      </w:r>
      <w:r w:rsidRPr="00961718">
        <w:rPr>
          <w:rFonts w:ascii="华文中宋" w:eastAsia="华文中宋" w:hAnsi="华文中宋" w:cs="Times New Roman"/>
          <w:b/>
          <w:color w:val="000000"/>
          <w:position w:val="-12"/>
          <w:sz w:val="28"/>
          <w:szCs w:val="28"/>
        </w:rPr>
        <w:object w:dxaOrig="1642" w:dyaOrig="360">
          <v:shape id="_x0000_i1211" type="#_x0000_t75" style="width:81.75pt;height:18pt;mso-wrap-style:square;mso-position-horizontal-relative:page;mso-position-vertical-relative:page" o:ole="">
            <v:imagedata r:id="rId190" o:title=""/>
          </v:shape>
          <o:OLEObject Type="Embed" ProgID="Equation.DSMT4" ShapeID="_x0000_i1211" DrawAspect="Content" ObjectID="_1448378228" r:id="rId347"/>
        </w:object>
      </w:r>
      <w:r w:rsidRPr="00961718">
        <w:rPr>
          <w:rFonts w:ascii="华文中宋" w:eastAsia="华文中宋" w:hAnsi="华文中宋" w:cs="Times New Roman" w:hint="eastAsia"/>
          <w:b/>
          <w:color w:val="000000"/>
          <w:sz w:val="28"/>
          <w:szCs w:val="28"/>
        </w:rPr>
        <w:t>线性无关。</w:t>
      </w:r>
      <w:r w:rsidRPr="00961718">
        <w:rPr>
          <w:rFonts w:ascii="华文中宋" w:eastAsia="华文中宋" w:hAnsi="华文中宋" w:cs="Times New Roman" w:hint="eastAsia"/>
          <w:b/>
          <w:bCs/>
          <w:color w:val="000000"/>
          <w:sz w:val="28"/>
          <w:szCs w:val="28"/>
        </w:rPr>
        <w:t>(10分)</w:t>
      </w:r>
    </w:p>
    <w:p w:rsidR="006F6C06" w:rsidRDefault="006F6C06">
      <w:bookmarkStart w:id="0" w:name="_GoBack"/>
      <w:bookmarkEnd w:id="0"/>
    </w:p>
    <w:sectPr w:rsidR="006F6C0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7653" w:rsidRDefault="00187653" w:rsidP="00961718">
      <w:r>
        <w:separator/>
      </w:r>
    </w:p>
  </w:endnote>
  <w:endnote w:type="continuationSeparator" w:id="0">
    <w:p w:rsidR="00187653" w:rsidRDefault="00187653" w:rsidP="009617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华文中宋">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7653" w:rsidRDefault="00187653" w:rsidP="00961718">
      <w:r>
        <w:separator/>
      </w:r>
    </w:p>
  </w:footnote>
  <w:footnote w:type="continuationSeparator" w:id="0">
    <w:p w:rsidR="00187653" w:rsidRDefault="00187653" w:rsidP="0096171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A"/>
    <w:multiLevelType w:val="multilevel"/>
    <w:tmpl w:val="0000000A"/>
    <w:lvl w:ilvl="0">
      <w:start w:val="1"/>
      <w:numFmt w:val="decimal"/>
      <w:lvlText w:val="%1、"/>
      <w:lvlJc w:val="left"/>
      <w:pPr>
        <w:tabs>
          <w:tab w:val="num" w:pos="690"/>
        </w:tabs>
        <w:ind w:left="690" w:hanging="360"/>
      </w:pPr>
      <w:rPr>
        <w:rFonts w:hint="default"/>
      </w:rPr>
    </w:lvl>
    <w:lvl w:ilvl="1">
      <w:start w:val="1"/>
      <w:numFmt w:val="lowerLetter"/>
      <w:lvlText w:val="%2)"/>
      <w:lvlJc w:val="left"/>
      <w:pPr>
        <w:tabs>
          <w:tab w:val="num" w:pos="1170"/>
        </w:tabs>
        <w:ind w:left="1170" w:hanging="420"/>
      </w:pPr>
    </w:lvl>
    <w:lvl w:ilvl="2">
      <w:start w:val="1"/>
      <w:numFmt w:val="lowerRoman"/>
      <w:lvlText w:val="%3."/>
      <w:lvlJc w:val="right"/>
      <w:pPr>
        <w:tabs>
          <w:tab w:val="num" w:pos="1590"/>
        </w:tabs>
        <w:ind w:left="1590" w:hanging="420"/>
      </w:pPr>
    </w:lvl>
    <w:lvl w:ilvl="3">
      <w:start w:val="1"/>
      <w:numFmt w:val="decimal"/>
      <w:lvlText w:val="%4."/>
      <w:lvlJc w:val="left"/>
      <w:pPr>
        <w:tabs>
          <w:tab w:val="num" w:pos="2010"/>
        </w:tabs>
        <w:ind w:left="2010" w:hanging="420"/>
      </w:pPr>
    </w:lvl>
    <w:lvl w:ilvl="4">
      <w:start w:val="1"/>
      <w:numFmt w:val="lowerLetter"/>
      <w:lvlText w:val="%5)"/>
      <w:lvlJc w:val="left"/>
      <w:pPr>
        <w:tabs>
          <w:tab w:val="num" w:pos="2430"/>
        </w:tabs>
        <w:ind w:left="2430" w:hanging="420"/>
      </w:pPr>
    </w:lvl>
    <w:lvl w:ilvl="5">
      <w:start w:val="1"/>
      <w:numFmt w:val="lowerRoman"/>
      <w:lvlText w:val="%6."/>
      <w:lvlJc w:val="right"/>
      <w:pPr>
        <w:tabs>
          <w:tab w:val="num" w:pos="2850"/>
        </w:tabs>
        <w:ind w:left="2850" w:hanging="420"/>
      </w:pPr>
    </w:lvl>
    <w:lvl w:ilvl="6">
      <w:start w:val="1"/>
      <w:numFmt w:val="decimal"/>
      <w:lvlText w:val="%7."/>
      <w:lvlJc w:val="left"/>
      <w:pPr>
        <w:tabs>
          <w:tab w:val="num" w:pos="3270"/>
        </w:tabs>
        <w:ind w:left="3270" w:hanging="420"/>
      </w:pPr>
    </w:lvl>
    <w:lvl w:ilvl="7">
      <w:start w:val="1"/>
      <w:numFmt w:val="lowerLetter"/>
      <w:lvlText w:val="%8)"/>
      <w:lvlJc w:val="left"/>
      <w:pPr>
        <w:tabs>
          <w:tab w:val="num" w:pos="3690"/>
        </w:tabs>
        <w:ind w:left="3690" w:hanging="420"/>
      </w:pPr>
    </w:lvl>
    <w:lvl w:ilvl="8">
      <w:start w:val="1"/>
      <w:numFmt w:val="lowerRoman"/>
      <w:lvlText w:val="%9."/>
      <w:lvlJc w:val="right"/>
      <w:pPr>
        <w:tabs>
          <w:tab w:val="num" w:pos="4110"/>
        </w:tabs>
        <w:ind w:left="4110" w:hanging="420"/>
      </w:pPr>
    </w:lvl>
  </w:abstractNum>
  <w:abstractNum w:abstractNumId="1">
    <w:nsid w:val="0000000B"/>
    <w:multiLevelType w:val="multilevel"/>
    <w:tmpl w:val="0000000B"/>
    <w:lvl w:ilvl="0">
      <w:start w:val="1"/>
      <w:numFmt w:val="decimal"/>
      <w:lvlText w:val="%1．"/>
      <w:lvlJc w:val="left"/>
      <w:pPr>
        <w:tabs>
          <w:tab w:val="num" w:pos="780"/>
        </w:tabs>
        <w:ind w:left="780" w:hanging="360"/>
      </w:pPr>
      <w:rPr>
        <w:rFonts w:hint="default"/>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2">
    <w:nsid w:val="0000000C"/>
    <w:multiLevelType w:val="multilevel"/>
    <w:tmpl w:val="0000000C"/>
    <w:lvl w:ilvl="0">
      <w:start w:val="1"/>
      <w:numFmt w:val="decimal"/>
      <w:lvlText w:val="%1、"/>
      <w:lvlJc w:val="left"/>
      <w:pPr>
        <w:tabs>
          <w:tab w:val="num" w:pos="720"/>
        </w:tabs>
        <w:ind w:left="720" w:hanging="360"/>
      </w:pPr>
      <w:rPr>
        <w:rFonts w:hint="default"/>
        <w:b w:val="0"/>
        <w:sz w:val="24"/>
        <w:szCs w:val="24"/>
      </w:rPr>
    </w:lvl>
    <w:lvl w:ilvl="1">
      <w:start w:val="1"/>
      <w:numFmt w:val="lowerLetter"/>
      <w:lvlText w:val="%2)"/>
      <w:lvlJc w:val="left"/>
      <w:pPr>
        <w:tabs>
          <w:tab w:val="num" w:pos="1200"/>
        </w:tabs>
        <w:ind w:left="1200" w:hanging="420"/>
      </w:pPr>
    </w:lvl>
    <w:lvl w:ilvl="2">
      <w:start w:val="1"/>
      <w:numFmt w:val="lowerRoman"/>
      <w:lvlText w:val="%3."/>
      <w:lvlJc w:val="right"/>
      <w:pPr>
        <w:tabs>
          <w:tab w:val="num" w:pos="1620"/>
        </w:tabs>
        <w:ind w:left="1620" w:hanging="420"/>
      </w:pPr>
    </w:lvl>
    <w:lvl w:ilvl="3">
      <w:start w:val="1"/>
      <w:numFmt w:val="decimal"/>
      <w:lvlText w:val="%4."/>
      <w:lvlJc w:val="left"/>
      <w:pPr>
        <w:tabs>
          <w:tab w:val="num" w:pos="2040"/>
        </w:tabs>
        <w:ind w:left="2040" w:hanging="420"/>
      </w:pPr>
    </w:lvl>
    <w:lvl w:ilvl="4">
      <w:start w:val="1"/>
      <w:numFmt w:val="lowerLetter"/>
      <w:lvlText w:val="%5)"/>
      <w:lvlJc w:val="left"/>
      <w:pPr>
        <w:tabs>
          <w:tab w:val="num" w:pos="2460"/>
        </w:tabs>
        <w:ind w:left="2460" w:hanging="420"/>
      </w:pPr>
    </w:lvl>
    <w:lvl w:ilvl="5">
      <w:start w:val="1"/>
      <w:numFmt w:val="lowerRoman"/>
      <w:lvlText w:val="%6."/>
      <w:lvlJc w:val="right"/>
      <w:pPr>
        <w:tabs>
          <w:tab w:val="num" w:pos="2880"/>
        </w:tabs>
        <w:ind w:left="2880" w:hanging="420"/>
      </w:pPr>
    </w:lvl>
    <w:lvl w:ilvl="6">
      <w:start w:val="1"/>
      <w:numFmt w:val="decimal"/>
      <w:lvlText w:val="%7."/>
      <w:lvlJc w:val="left"/>
      <w:pPr>
        <w:tabs>
          <w:tab w:val="num" w:pos="3300"/>
        </w:tabs>
        <w:ind w:left="3300" w:hanging="420"/>
      </w:pPr>
    </w:lvl>
    <w:lvl w:ilvl="7">
      <w:start w:val="1"/>
      <w:numFmt w:val="lowerLetter"/>
      <w:lvlText w:val="%8)"/>
      <w:lvlJc w:val="left"/>
      <w:pPr>
        <w:tabs>
          <w:tab w:val="num" w:pos="3720"/>
        </w:tabs>
        <w:ind w:left="3720" w:hanging="420"/>
      </w:pPr>
    </w:lvl>
    <w:lvl w:ilvl="8">
      <w:start w:val="1"/>
      <w:numFmt w:val="lowerRoman"/>
      <w:lvlText w:val="%9."/>
      <w:lvlJc w:val="right"/>
      <w:pPr>
        <w:tabs>
          <w:tab w:val="num" w:pos="4140"/>
        </w:tabs>
        <w:ind w:left="4140" w:hanging="420"/>
      </w:pPr>
    </w:lvl>
  </w:abstractNum>
  <w:abstractNum w:abstractNumId="3">
    <w:nsid w:val="0000000D"/>
    <w:multiLevelType w:val="multilevel"/>
    <w:tmpl w:val="0000000D"/>
    <w:lvl w:ilvl="0">
      <w:start w:val="1"/>
      <w:numFmt w:val="decimal"/>
      <w:lvlText w:val="%1、"/>
      <w:lvlJc w:val="left"/>
      <w:pPr>
        <w:tabs>
          <w:tab w:val="num" w:pos="780"/>
        </w:tabs>
        <w:ind w:left="780" w:hanging="360"/>
      </w:pPr>
      <w:rPr>
        <w:rFonts w:hint="default"/>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4">
    <w:nsid w:val="0000000E"/>
    <w:multiLevelType w:val="multilevel"/>
    <w:tmpl w:val="0000000E"/>
    <w:lvl w:ilvl="0">
      <w:start w:val="1"/>
      <w:numFmt w:val="decimal"/>
      <w:lvlText w:val="%1．"/>
      <w:lvlJc w:val="left"/>
      <w:pPr>
        <w:tabs>
          <w:tab w:val="num" w:pos="780"/>
        </w:tabs>
        <w:ind w:left="780" w:hanging="360"/>
      </w:pPr>
      <w:rPr>
        <w:rFonts w:hint="default"/>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5">
    <w:nsid w:val="0000000F"/>
    <w:multiLevelType w:val="multilevel"/>
    <w:tmpl w:val="0000000F"/>
    <w:lvl w:ilvl="0">
      <w:start w:val="1"/>
      <w:numFmt w:val="decimal"/>
      <w:lvlText w:val="%1、"/>
      <w:lvlJc w:val="left"/>
      <w:pPr>
        <w:tabs>
          <w:tab w:val="num" w:pos="720"/>
        </w:tabs>
        <w:ind w:left="720" w:hanging="360"/>
      </w:pPr>
      <w:rPr>
        <w:rFonts w:hint="default"/>
        <w:b w:val="0"/>
        <w:sz w:val="24"/>
        <w:szCs w:val="24"/>
      </w:rPr>
    </w:lvl>
    <w:lvl w:ilvl="1">
      <w:start w:val="1"/>
      <w:numFmt w:val="lowerLetter"/>
      <w:lvlText w:val="%2)"/>
      <w:lvlJc w:val="left"/>
      <w:pPr>
        <w:tabs>
          <w:tab w:val="num" w:pos="1200"/>
        </w:tabs>
        <w:ind w:left="1200" w:hanging="420"/>
      </w:pPr>
    </w:lvl>
    <w:lvl w:ilvl="2">
      <w:start w:val="1"/>
      <w:numFmt w:val="lowerRoman"/>
      <w:lvlText w:val="%3."/>
      <w:lvlJc w:val="right"/>
      <w:pPr>
        <w:tabs>
          <w:tab w:val="num" w:pos="1620"/>
        </w:tabs>
        <w:ind w:left="1620" w:hanging="420"/>
      </w:pPr>
    </w:lvl>
    <w:lvl w:ilvl="3">
      <w:start w:val="1"/>
      <w:numFmt w:val="decimal"/>
      <w:lvlText w:val="%4."/>
      <w:lvlJc w:val="left"/>
      <w:pPr>
        <w:tabs>
          <w:tab w:val="num" w:pos="2040"/>
        </w:tabs>
        <w:ind w:left="2040" w:hanging="420"/>
      </w:pPr>
    </w:lvl>
    <w:lvl w:ilvl="4">
      <w:start w:val="1"/>
      <w:numFmt w:val="lowerLetter"/>
      <w:lvlText w:val="%5)"/>
      <w:lvlJc w:val="left"/>
      <w:pPr>
        <w:tabs>
          <w:tab w:val="num" w:pos="2460"/>
        </w:tabs>
        <w:ind w:left="2460" w:hanging="420"/>
      </w:pPr>
    </w:lvl>
    <w:lvl w:ilvl="5">
      <w:start w:val="1"/>
      <w:numFmt w:val="lowerRoman"/>
      <w:lvlText w:val="%6."/>
      <w:lvlJc w:val="right"/>
      <w:pPr>
        <w:tabs>
          <w:tab w:val="num" w:pos="2880"/>
        </w:tabs>
        <w:ind w:left="2880" w:hanging="420"/>
      </w:pPr>
    </w:lvl>
    <w:lvl w:ilvl="6">
      <w:start w:val="1"/>
      <w:numFmt w:val="decimal"/>
      <w:lvlText w:val="%7."/>
      <w:lvlJc w:val="left"/>
      <w:pPr>
        <w:tabs>
          <w:tab w:val="num" w:pos="3300"/>
        </w:tabs>
        <w:ind w:left="3300" w:hanging="420"/>
      </w:pPr>
    </w:lvl>
    <w:lvl w:ilvl="7">
      <w:start w:val="1"/>
      <w:numFmt w:val="lowerLetter"/>
      <w:lvlText w:val="%8)"/>
      <w:lvlJc w:val="left"/>
      <w:pPr>
        <w:tabs>
          <w:tab w:val="num" w:pos="3720"/>
        </w:tabs>
        <w:ind w:left="3720" w:hanging="420"/>
      </w:pPr>
    </w:lvl>
    <w:lvl w:ilvl="8">
      <w:start w:val="1"/>
      <w:numFmt w:val="lowerRoman"/>
      <w:lvlText w:val="%9."/>
      <w:lvlJc w:val="right"/>
      <w:pPr>
        <w:tabs>
          <w:tab w:val="num" w:pos="4140"/>
        </w:tabs>
        <w:ind w:left="4140" w:hanging="420"/>
      </w:pPr>
    </w:lvl>
  </w:abstractNum>
  <w:abstractNum w:abstractNumId="6">
    <w:nsid w:val="00000010"/>
    <w:multiLevelType w:val="multilevel"/>
    <w:tmpl w:val="00000010"/>
    <w:lvl w:ilvl="0">
      <w:start w:val="1"/>
      <w:numFmt w:val="japaneseCounting"/>
      <w:lvlText w:val="%1、"/>
      <w:lvlJc w:val="left"/>
      <w:pPr>
        <w:tabs>
          <w:tab w:val="num" w:pos="720"/>
        </w:tabs>
        <w:ind w:left="720" w:hanging="720"/>
      </w:pPr>
      <w:rPr>
        <w:rFonts w:ascii="Times New Roman" w:eastAsia="宋体"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7">
    <w:nsid w:val="00000011"/>
    <w:multiLevelType w:val="multilevel"/>
    <w:tmpl w:val="00000011"/>
    <w:lvl w:ilvl="0">
      <w:start w:val="5"/>
      <w:numFmt w:val="decimal"/>
      <w:lvlText w:val="%1."/>
      <w:lvlJc w:val="left"/>
      <w:pPr>
        <w:tabs>
          <w:tab w:val="num" w:pos="360"/>
        </w:tabs>
        <w:ind w:left="360" w:hanging="36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8">
    <w:nsid w:val="00000012"/>
    <w:multiLevelType w:val="multilevel"/>
    <w:tmpl w:val="00000012"/>
    <w:lvl w:ilvl="0">
      <w:start w:val="1"/>
      <w:numFmt w:val="decimal"/>
      <w:lvlText w:val="%1、"/>
      <w:lvlJc w:val="left"/>
      <w:pPr>
        <w:tabs>
          <w:tab w:val="num" w:pos="780"/>
        </w:tabs>
        <w:ind w:left="780" w:hanging="360"/>
      </w:pPr>
      <w:rPr>
        <w:rFonts w:hint="default"/>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9">
    <w:nsid w:val="00000013"/>
    <w:multiLevelType w:val="multilevel"/>
    <w:tmpl w:val="00000013"/>
    <w:lvl w:ilvl="0">
      <w:start w:val="1"/>
      <w:numFmt w:val="decimal"/>
      <w:lvlText w:val="%1、"/>
      <w:lvlJc w:val="left"/>
      <w:pPr>
        <w:tabs>
          <w:tab w:val="num" w:pos="690"/>
        </w:tabs>
        <w:ind w:left="690" w:hanging="360"/>
      </w:pPr>
      <w:rPr>
        <w:rFonts w:hint="default"/>
      </w:rPr>
    </w:lvl>
    <w:lvl w:ilvl="1">
      <w:start w:val="1"/>
      <w:numFmt w:val="lowerLetter"/>
      <w:lvlText w:val="%2)"/>
      <w:lvlJc w:val="left"/>
      <w:pPr>
        <w:tabs>
          <w:tab w:val="num" w:pos="1170"/>
        </w:tabs>
        <w:ind w:left="1170" w:hanging="420"/>
      </w:pPr>
    </w:lvl>
    <w:lvl w:ilvl="2">
      <w:start w:val="1"/>
      <w:numFmt w:val="lowerRoman"/>
      <w:lvlText w:val="%3."/>
      <w:lvlJc w:val="right"/>
      <w:pPr>
        <w:tabs>
          <w:tab w:val="num" w:pos="1590"/>
        </w:tabs>
        <w:ind w:left="1590" w:hanging="420"/>
      </w:pPr>
    </w:lvl>
    <w:lvl w:ilvl="3">
      <w:start w:val="1"/>
      <w:numFmt w:val="decimal"/>
      <w:lvlText w:val="%4."/>
      <w:lvlJc w:val="left"/>
      <w:pPr>
        <w:tabs>
          <w:tab w:val="num" w:pos="2010"/>
        </w:tabs>
        <w:ind w:left="2010" w:hanging="420"/>
      </w:pPr>
    </w:lvl>
    <w:lvl w:ilvl="4">
      <w:start w:val="1"/>
      <w:numFmt w:val="lowerLetter"/>
      <w:lvlText w:val="%5)"/>
      <w:lvlJc w:val="left"/>
      <w:pPr>
        <w:tabs>
          <w:tab w:val="num" w:pos="2430"/>
        </w:tabs>
        <w:ind w:left="2430" w:hanging="420"/>
      </w:pPr>
    </w:lvl>
    <w:lvl w:ilvl="5">
      <w:start w:val="1"/>
      <w:numFmt w:val="lowerRoman"/>
      <w:lvlText w:val="%6."/>
      <w:lvlJc w:val="right"/>
      <w:pPr>
        <w:tabs>
          <w:tab w:val="num" w:pos="2850"/>
        </w:tabs>
        <w:ind w:left="2850" w:hanging="420"/>
      </w:pPr>
    </w:lvl>
    <w:lvl w:ilvl="6">
      <w:start w:val="1"/>
      <w:numFmt w:val="decimal"/>
      <w:lvlText w:val="%7."/>
      <w:lvlJc w:val="left"/>
      <w:pPr>
        <w:tabs>
          <w:tab w:val="num" w:pos="3270"/>
        </w:tabs>
        <w:ind w:left="3270" w:hanging="420"/>
      </w:pPr>
    </w:lvl>
    <w:lvl w:ilvl="7">
      <w:start w:val="1"/>
      <w:numFmt w:val="lowerLetter"/>
      <w:lvlText w:val="%8)"/>
      <w:lvlJc w:val="left"/>
      <w:pPr>
        <w:tabs>
          <w:tab w:val="num" w:pos="3690"/>
        </w:tabs>
        <w:ind w:left="3690" w:hanging="420"/>
      </w:pPr>
    </w:lvl>
    <w:lvl w:ilvl="8">
      <w:start w:val="1"/>
      <w:numFmt w:val="lowerRoman"/>
      <w:lvlText w:val="%9."/>
      <w:lvlJc w:val="right"/>
      <w:pPr>
        <w:tabs>
          <w:tab w:val="num" w:pos="4110"/>
        </w:tabs>
        <w:ind w:left="4110" w:hanging="420"/>
      </w:pPr>
    </w:lvl>
  </w:abstractNum>
  <w:num w:numId="1">
    <w:abstractNumId w:val="6"/>
  </w:num>
  <w:num w:numId="2">
    <w:abstractNumId w:val="7"/>
  </w:num>
  <w:num w:numId="3">
    <w:abstractNumId w:val="9"/>
  </w:num>
  <w:num w:numId="4">
    <w:abstractNumId w:val="0"/>
  </w:num>
  <w:num w:numId="5">
    <w:abstractNumId w:val="2"/>
  </w:num>
  <w:num w:numId="6">
    <w:abstractNumId w:val="8"/>
  </w:num>
  <w:num w:numId="7">
    <w:abstractNumId w:val="1"/>
  </w:num>
  <w:num w:numId="8">
    <w:abstractNumId w:val="5"/>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1AE7"/>
    <w:rsid w:val="000040F5"/>
    <w:rsid w:val="000951EC"/>
    <w:rsid w:val="000A73D9"/>
    <w:rsid w:val="000C6A03"/>
    <w:rsid w:val="001172A3"/>
    <w:rsid w:val="001246B2"/>
    <w:rsid w:val="0013260C"/>
    <w:rsid w:val="00156C7C"/>
    <w:rsid w:val="00187653"/>
    <w:rsid w:val="0019128B"/>
    <w:rsid w:val="0022738C"/>
    <w:rsid w:val="00315F9B"/>
    <w:rsid w:val="00323172"/>
    <w:rsid w:val="003964E5"/>
    <w:rsid w:val="003D7D93"/>
    <w:rsid w:val="0043395E"/>
    <w:rsid w:val="00434734"/>
    <w:rsid w:val="00481CFB"/>
    <w:rsid w:val="004B2240"/>
    <w:rsid w:val="005B75DA"/>
    <w:rsid w:val="005F14D8"/>
    <w:rsid w:val="00621386"/>
    <w:rsid w:val="006F6C06"/>
    <w:rsid w:val="007A58F0"/>
    <w:rsid w:val="007D7179"/>
    <w:rsid w:val="0083665E"/>
    <w:rsid w:val="00853E07"/>
    <w:rsid w:val="008D174E"/>
    <w:rsid w:val="008F19C6"/>
    <w:rsid w:val="00913856"/>
    <w:rsid w:val="00914477"/>
    <w:rsid w:val="009332AB"/>
    <w:rsid w:val="00954167"/>
    <w:rsid w:val="00957A74"/>
    <w:rsid w:val="00961718"/>
    <w:rsid w:val="009A0B07"/>
    <w:rsid w:val="009E2203"/>
    <w:rsid w:val="00A507E0"/>
    <w:rsid w:val="00A9354E"/>
    <w:rsid w:val="00AC7BD7"/>
    <w:rsid w:val="00B74658"/>
    <w:rsid w:val="00B91AE7"/>
    <w:rsid w:val="00B9201D"/>
    <w:rsid w:val="00BA488B"/>
    <w:rsid w:val="00C5241B"/>
    <w:rsid w:val="00CB066A"/>
    <w:rsid w:val="00D11B38"/>
    <w:rsid w:val="00D53418"/>
    <w:rsid w:val="00DD4278"/>
    <w:rsid w:val="00DE1B78"/>
    <w:rsid w:val="00E277D9"/>
    <w:rsid w:val="00E330B4"/>
    <w:rsid w:val="00EC0F8E"/>
    <w:rsid w:val="00EC24F2"/>
    <w:rsid w:val="00EF520D"/>
    <w:rsid w:val="00F67FBA"/>
    <w:rsid w:val="00F86E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0832FB3-921E-4A3A-9C6A-A849ABE89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96171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961718"/>
    <w:rPr>
      <w:sz w:val="18"/>
      <w:szCs w:val="18"/>
    </w:rPr>
  </w:style>
  <w:style w:type="paragraph" w:styleId="a4">
    <w:name w:val="footer"/>
    <w:basedOn w:val="a"/>
    <w:link w:val="Char0"/>
    <w:unhideWhenUsed/>
    <w:rsid w:val="00961718"/>
    <w:pPr>
      <w:tabs>
        <w:tab w:val="center" w:pos="4153"/>
        <w:tab w:val="right" w:pos="8306"/>
      </w:tabs>
      <w:snapToGrid w:val="0"/>
      <w:jc w:val="left"/>
    </w:pPr>
    <w:rPr>
      <w:sz w:val="18"/>
      <w:szCs w:val="18"/>
    </w:rPr>
  </w:style>
  <w:style w:type="character" w:customStyle="1" w:styleId="Char0">
    <w:name w:val="页脚 Char"/>
    <w:basedOn w:val="a0"/>
    <w:link w:val="a4"/>
    <w:rsid w:val="00961718"/>
    <w:rPr>
      <w:sz w:val="18"/>
      <w:szCs w:val="18"/>
    </w:rPr>
  </w:style>
  <w:style w:type="numbering" w:customStyle="1" w:styleId="1">
    <w:name w:val="无列表1"/>
    <w:next w:val="a2"/>
    <w:uiPriority w:val="99"/>
    <w:semiHidden/>
    <w:unhideWhenUsed/>
    <w:rsid w:val="009617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9.bin"/><Relationship Id="rId299" Type="http://schemas.openxmlformats.org/officeDocument/2006/relationships/oleObject" Target="embeddings/oleObject157.bin"/><Relationship Id="rId21" Type="http://schemas.openxmlformats.org/officeDocument/2006/relationships/image" Target="media/image8.wmf"/><Relationship Id="rId63" Type="http://schemas.openxmlformats.org/officeDocument/2006/relationships/image" Target="media/image27.wmf"/><Relationship Id="rId159" Type="http://schemas.openxmlformats.org/officeDocument/2006/relationships/oleObject" Target="embeddings/oleObject84.bin"/><Relationship Id="rId324" Type="http://schemas.openxmlformats.org/officeDocument/2006/relationships/oleObject" Target="embeddings/oleObject170.bin"/><Relationship Id="rId170" Type="http://schemas.openxmlformats.org/officeDocument/2006/relationships/image" Target="media/image75.wmf"/><Relationship Id="rId226" Type="http://schemas.openxmlformats.org/officeDocument/2006/relationships/oleObject" Target="embeddings/oleObject119.bin"/><Relationship Id="rId268" Type="http://schemas.openxmlformats.org/officeDocument/2006/relationships/image" Target="media/image121.wmf"/><Relationship Id="rId32" Type="http://schemas.openxmlformats.org/officeDocument/2006/relationships/oleObject" Target="embeddings/oleObject14.bin"/><Relationship Id="rId74" Type="http://schemas.openxmlformats.org/officeDocument/2006/relationships/oleObject" Target="embeddings/oleObject36.bin"/><Relationship Id="rId128" Type="http://schemas.openxmlformats.org/officeDocument/2006/relationships/oleObject" Target="embeddings/oleObject67.bin"/><Relationship Id="rId335" Type="http://schemas.openxmlformats.org/officeDocument/2006/relationships/oleObject" Target="embeddings/oleObject177.bin"/><Relationship Id="rId5" Type="http://schemas.openxmlformats.org/officeDocument/2006/relationships/footnotes" Target="footnotes.xml"/><Relationship Id="rId181" Type="http://schemas.openxmlformats.org/officeDocument/2006/relationships/oleObject" Target="embeddings/oleObject95.bin"/><Relationship Id="rId237" Type="http://schemas.openxmlformats.org/officeDocument/2006/relationships/oleObject" Target="embeddings/oleObject126.bin"/><Relationship Id="rId279" Type="http://schemas.openxmlformats.org/officeDocument/2006/relationships/oleObject" Target="embeddings/oleObject147.bin"/><Relationship Id="rId43" Type="http://schemas.openxmlformats.org/officeDocument/2006/relationships/image" Target="media/image17.wmf"/><Relationship Id="rId139" Type="http://schemas.openxmlformats.org/officeDocument/2006/relationships/image" Target="media/image60.wmf"/><Relationship Id="rId290" Type="http://schemas.openxmlformats.org/officeDocument/2006/relationships/image" Target="media/image132.wmf"/><Relationship Id="rId304" Type="http://schemas.openxmlformats.org/officeDocument/2006/relationships/image" Target="media/image139.wmf"/><Relationship Id="rId346" Type="http://schemas.openxmlformats.org/officeDocument/2006/relationships/oleObject" Target="embeddings/oleObject187.bin"/><Relationship Id="rId85" Type="http://schemas.openxmlformats.org/officeDocument/2006/relationships/image" Target="media/image38.wmf"/><Relationship Id="rId150" Type="http://schemas.openxmlformats.org/officeDocument/2006/relationships/image" Target="media/image65.wmf"/><Relationship Id="rId192" Type="http://schemas.openxmlformats.org/officeDocument/2006/relationships/image" Target="media/image86.wmf"/><Relationship Id="rId206" Type="http://schemas.openxmlformats.org/officeDocument/2006/relationships/oleObject" Target="embeddings/oleObject108.bin"/><Relationship Id="rId248" Type="http://schemas.openxmlformats.org/officeDocument/2006/relationships/image" Target="media/image111.wmf"/><Relationship Id="rId12" Type="http://schemas.openxmlformats.org/officeDocument/2006/relationships/oleObject" Target="embeddings/oleObject3.bin"/><Relationship Id="rId108" Type="http://schemas.openxmlformats.org/officeDocument/2006/relationships/oleObject" Target="embeddings/oleObject54.bin"/><Relationship Id="rId315" Type="http://schemas.openxmlformats.org/officeDocument/2006/relationships/oleObject" Target="embeddings/oleObject165.bin"/><Relationship Id="rId54" Type="http://schemas.openxmlformats.org/officeDocument/2006/relationships/oleObject" Target="embeddings/oleObject26.bin"/><Relationship Id="rId96" Type="http://schemas.openxmlformats.org/officeDocument/2006/relationships/oleObject" Target="embeddings/oleObject48.bin"/><Relationship Id="rId161" Type="http://schemas.openxmlformats.org/officeDocument/2006/relationships/oleObject" Target="embeddings/oleObject85.bin"/><Relationship Id="rId217" Type="http://schemas.openxmlformats.org/officeDocument/2006/relationships/oleObject" Target="embeddings/oleObject114.bin"/><Relationship Id="rId259" Type="http://schemas.openxmlformats.org/officeDocument/2006/relationships/oleObject" Target="embeddings/oleObject137.bin"/><Relationship Id="rId23" Type="http://schemas.openxmlformats.org/officeDocument/2006/relationships/image" Target="media/image9.wmf"/><Relationship Id="rId119" Type="http://schemas.openxmlformats.org/officeDocument/2006/relationships/oleObject" Target="embeddings/oleObject61.bin"/><Relationship Id="rId270" Type="http://schemas.openxmlformats.org/officeDocument/2006/relationships/image" Target="media/image122.wmf"/><Relationship Id="rId326" Type="http://schemas.openxmlformats.org/officeDocument/2006/relationships/oleObject" Target="embeddings/oleObject171.bin"/><Relationship Id="rId65" Type="http://schemas.openxmlformats.org/officeDocument/2006/relationships/image" Target="media/image28.wmf"/><Relationship Id="rId130" Type="http://schemas.openxmlformats.org/officeDocument/2006/relationships/oleObject" Target="embeddings/oleObject68.bin"/><Relationship Id="rId172" Type="http://schemas.openxmlformats.org/officeDocument/2006/relationships/image" Target="media/image76.wmf"/><Relationship Id="rId228" Type="http://schemas.openxmlformats.org/officeDocument/2006/relationships/oleObject" Target="embeddings/oleObject120.bin"/><Relationship Id="rId281" Type="http://schemas.openxmlformats.org/officeDocument/2006/relationships/oleObject" Target="embeddings/oleObject148.bin"/><Relationship Id="rId337" Type="http://schemas.openxmlformats.org/officeDocument/2006/relationships/oleObject" Target="embeddings/oleObject179.bin"/><Relationship Id="rId34" Type="http://schemas.openxmlformats.org/officeDocument/2006/relationships/image" Target="media/image13.wmf"/><Relationship Id="rId76" Type="http://schemas.openxmlformats.org/officeDocument/2006/relationships/oleObject" Target="embeddings/oleObject37.bin"/><Relationship Id="rId141" Type="http://schemas.openxmlformats.org/officeDocument/2006/relationships/oleObject" Target="embeddings/oleObject75.bin"/><Relationship Id="rId7" Type="http://schemas.openxmlformats.org/officeDocument/2006/relationships/image" Target="media/image1.wmf"/><Relationship Id="rId183" Type="http://schemas.openxmlformats.org/officeDocument/2006/relationships/oleObject" Target="embeddings/oleObject96.bin"/><Relationship Id="rId239" Type="http://schemas.openxmlformats.org/officeDocument/2006/relationships/oleObject" Target="embeddings/oleObject127.bin"/><Relationship Id="rId250" Type="http://schemas.openxmlformats.org/officeDocument/2006/relationships/image" Target="media/image112.wmf"/><Relationship Id="rId292" Type="http://schemas.openxmlformats.org/officeDocument/2006/relationships/image" Target="media/image133.wmf"/><Relationship Id="rId306" Type="http://schemas.openxmlformats.org/officeDocument/2006/relationships/image" Target="media/image140.wmf"/><Relationship Id="rId45" Type="http://schemas.openxmlformats.org/officeDocument/2006/relationships/image" Target="media/image18.wmf"/><Relationship Id="rId87" Type="http://schemas.openxmlformats.org/officeDocument/2006/relationships/image" Target="media/image39.wmf"/><Relationship Id="rId110" Type="http://schemas.openxmlformats.org/officeDocument/2006/relationships/oleObject" Target="embeddings/oleObject55.bin"/><Relationship Id="rId348" Type="http://schemas.openxmlformats.org/officeDocument/2006/relationships/fontTable" Target="fontTable.xml"/><Relationship Id="rId152" Type="http://schemas.openxmlformats.org/officeDocument/2006/relationships/image" Target="media/image66.wmf"/><Relationship Id="rId194" Type="http://schemas.openxmlformats.org/officeDocument/2006/relationships/image" Target="media/image87.wmf"/><Relationship Id="rId208" Type="http://schemas.openxmlformats.org/officeDocument/2006/relationships/oleObject" Target="embeddings/oleObject109.bin"/><Relationship Id="rId261" Type="http://schemas.openxmlformats.org/officeDocument/2006/relationships/oleObject" Target="embeddings/oleObject138.bin"/><Relationship Id="rId14" Type="http://schemas.openxmlformats.org/officeDocument/2006/relationships/oleObject" Target="embeddings/oleObject4.bin"/><Relationship Id="rId56" Type="http://schemas.openxmlformats.org/officeDocument/2006/relationships/oleObject" Target="embeddings/oleObject27.bin"/><Relationship Id="rId317" Type="http://schemas.openxmlformats.org/officeDocument/2006/relationships/oleObject" Target="embeddings/oleObject166.bin"/><Relationship Id="rId8" Type="http://schemas.openxmlformats.org/officeDocument/2006/relationships/oleObject" Target="embeddings/oleObject1.bin"/><Relationship Id="rId98" Type="http://schemas.openxmlformats.org/officeDocument/2006/relationships/oleObject" Target="embeddings/oleObject49.bin"/><Relationship Id="rId121" Type="http://schemas.openxmlformats.org/officeDocument/2006/relationships/oleObject" Target="embeddings/oleObject62.bin"/><Relationship Id="rId142" Type="http://schemas.openxmlformats.org/officeDocument/2006/relationships/image" Target="media/image61.wmf"/><Relationship Id="rId163" Type="http://schemas.openxmlformats.org/officeDocument/2006/relationships/oleObject" Target="embeddings/oleObject86.bin"/><Relationship Id="rId184" Type="http://schemas.openxmlformats.org/officeDocument/2006/relationships/image" Target="media/image82.wmf"/><Relationship Id="rId219" Type="http://schemas.openxmlformats.org/officeDocument/2006/relationships/oleObject" Target="embeddings/oleObject115.bin"/><Relationship Id="rId230" Type="http://schemas.openxmlformats.org/officeDocument/2006/relationships/oleObject" Target="embeddings/oleObject121.bin"/><Relationship Id="rId251" Type="http://schemas.openxmlformats.org/officeDocument/2006/relationships/oleObject" Target="embeddings/oleObject133.bin"/><Relationship Id="rId25" Type="http://schemas.openxmlformats.org/officeDocument/2006/relationships/oleObject" Target="embeddings/oleObject10.bin"/><Relationship Id="rId46" Type="http://schemas.openxmlformats.org/officeDocument/2006/relationships/oleObject" Target="embeddings/oleObject22.bin"/><Relationship Id="rId67" Type="http://schemas.openxmlformats.org/officeDocument/2006/relationships/image" Target="media/image29.wmf"/><Relationship Id="rId272" Type="http://schemas.openxmlformats.org/officeDocument/2006/relationships/image" Target="media/image123.wmf"/><Relationship Id="rId293" Type="http://schemas.openxmlformats.org/officeDocument/2006/relationships/oleObject" Target="embeddings/oleObject154.bin"/><Relationship Id="rId307" Type="http://schemas.openxmlformats.org/officeDocument/2006/relationships/oleObject" Target="embeddings/oleObject161.bin"/><Relationship Id="rId328" Type="http://schemas.openxmlformats.org/officeDocument/2006/relationships/oleObject" Target="embeddings/oleObject172.bin"/><Relationship Id="rId349" Type="http://schemas.openxmlformats.org/officeDocument/2006/relationships/theme" Target="theme/theme1.xml"/><Relationship Id="rId88" Type="http://schemas.openxmlformats.org/officeDocument/2006/relationships/oleObject" Target="embeddings/oleObject43.bin"/><Relationship Id="rId111" Type="http://schemas.openxmlformats.org/officeDocument/2006/relationships/image" Target="media/image50.wmf"/><Relationship Id="rId132" Type="http://schemas.openxmlformats.org/officeDocument/2006/relationships/oleObject" Target="embeddings/oleObject69.bin"/><Relationship Id="rId153" Type="http://schemas.openxmlformats.org/officeDocument/2006/relationships/oleObject" Target="embeddings/oleObject81.bin"/><Relationship Id="rId174" Type="http://schemas.openxmlformats.org/officeDocument/2006/relationships/image" Target="media/image77.wmf"/><Relationship Id="rId195" Type="http://schemas.openxmlformats.org/officeDocument/2006/relationships/oleObject" Target="embeddings/oleObject102.bin"/><Relationship Id="rId209" Type="http://schemas.openxmlformats.org/officeDocument/2006/relationships/image" Target="media/image94.wmf"/><Relationship Id="rId220" Type="http://schemas.openxmlformats.org/officeDocument/2006/relationships/image" Target="media/image99.wmf"/><Relationship Id="rId241" Type="http://schemas.openxmlformats.org/officeDocument/2006/relationships/oleObject" Target="embeddings/oleObject128.bin"/><Relationship Id="rId15" Type="http://schemas.openxmlformats.org/officeDocument/2006/relationships/image" Target="media/image5.wmf"/><Relationship Id="rId36" Type="http://schemas.openxmlformats.org/officeDocument/2006/relationships/oleObject" Target="embeddings/oleObject17.bin"/><Relationship Id="rId57" Type="http://schemas.openxmlformats.org/officeDocument/2006/relationships/image" Target="media/image24.wmf"/><Relationship Id="rId262" Type="http://schemas.openxmlformats.org/officeDocument/2006/relationships/image" Target="media/image118.wmf"/><Relationship Id="rId283" Type="http://schemas.openxmlformats.org/officeDocument/2006/relationships/oleObject" Target="embeddings/oleObject149.bin"/><Relationship Id="rId318" Type="http://schemas.openxmlformats.org/officeDocument/2006/relationships/oleObject" Target="embeddings/oleObject167.bin"/><Relationship Id="rId339" Type="http://schemas.openxmlformats.org/officeDocument/2006/relationships/oleObject" Target="embeddings/oleObject181.bin"/><Relationship Id="rId78" Type="http://schemas.openxmlformats.org/officeDocument/2006/relationships/oleObject" Target="embeddings/oleObject38.bin"/><Relationship Id="rId99" Type="http://schemas.openxmlformats.org/officeDocument/2006/relationships/image" Target="media/image44.wmf"/><Relationship Id="rId101" Type="http://schemas.openxmlformats.org/officeDocument/2006/relationships/image" Target="media/image45.wmf"/><Relationship Id="rId122" Type="http://schemas.openxmlformats.org/officeDocument/2006/relationships/oleObject" Target="embeddings/oleObject63.bin"/><Relationship Id="rId143" Type="http://schemas.openxmlformats.org/officeDocument/2006/relationships/oleObject" Target="embeddings/oleObject76.bin"/><Relationship Id="rId164" Type="http://schemas.openxmlformats.org/officeDocument/2006/relationships/image" Target="media/image72.wmf"/><Relationship Id="rId185" Type="http://schemas.openxmlformats.org/officeDocument/2006/relationships/oleObject" Target="embeddings/oleObject97.bin"/><Relationship Id="rId9" Type="http://schemas.openxmlformats.org/officeDocument/2006/relationships/image" Target="media/image2.wmf"/><Relationship Id="rId210" Type="http://schemas.openxmlformats.org/officeDocument/2006/relationships/oleObject" Target="embeddings/oleObject110.bin"/><Relationship Id="rId26" Type="http://schemas.openxmlformats.org/officeDocument/2006/relationships/image" Target="media/image10.wmf"/><Relationship Id="rId231" Type="http://schemas.openxmlformats.org/officeDocument/2006/relationships/oleObject" Target="embeddings/oleObject122.bin"/><Relationship Id="rId252" Type="http://schemas.openxmlformats.org/officeDocument/2006/relationships/image" Target="media/image113.wmf"/><Relationship Id="rId273" Type="http://schemas.openxmlformats.org/officeDocument/2006/relationships/oleObject" Target="embeddings/oleObject144.bin"/><Relationship Id="rId294" Type="http://schemas.openxmlformats.org/officeDocument/2006/relationships/image" Target="media/image134.wmf"/><Relationship Id="rId308" Type="http://schemas.openxmlformats.org/officeDocument/2006/relationships/image" Target="media/image141.wmf"/><Relationship Id="rId329" Type="http://schemas.openxmlformats.org/officeDocument/2006/relationships/oleObject" Target="embeddings/oleObject173.bin"/><Relationship Id="rId47" Type="http://schemas.openxmlformats.org/officeDocument/2006/relationships/image" Target="media/image19.wmf"/><Relationship Id="rId68" Type="http://schemas.openxmlformats.org/officeDocument/2006/relationships/oleObject" Target="embeddings/oleObject33.bin"/><Relationship Id="rId89" Type="http://schemas.openxmlformats.org/officeDocument/2006/relationships/image" Target="media/image40.wmf"/><Relationship Id="rId112" Type="http://schemas.openxmlformats.org/officeDocument/2006/relationships/oleObject" Target="embeddings/oleObject56.bin"/><Relationship Id="rId133" Type="http://schemas.openxmlformats.org/officeDocument/2006/relationships/image" Target="media/image58.wmf"/><Relationship Id="rId154" Type="http://schemas.openxmlformats.org/officeDocument/2006/relationships/image" Target="media/image67.wmf"/><Relationship Id="rId175" Type="http://schemas.openxmlformats.org/officeDocument/2006/relationships/oleObject" Target="embeddings/oleObject92.bin"/><Relationship Id="rId340" Type="http://schemas.openxmlformats.org/officeDocument/2006/relationships/image" Target="media/image153.wmf"/><Relationship Id="rId196" Type="http://schemas.openxmlformats.org/officeDocument/2006/relationships/image" Target="media/image88.wmf"/><Relationship Id="rId200" Type="http://schemas.openxmlformats.org/officeDocument/2006/relationships/oleObject" Target="embeddings/oleObject105.bin"/><Relationship Id="rId16" Type="http://schemas.openxmlformats.org/officeDocument/2006/relationships/oleObject" Target="embeddings/oleObject5.bin"/><Relationship Id="rId221" Type="http://schemas.openxmlformats.org/officeDocument/2006/relationships/oleObject" Target="embeddings/oleObject116.bin"/><Relationship Id="rId242" Type="http://schemas.openxmlformats.org/officeDocument/2006/relationships/image" Target="media/image108.wmf"/><Relationship Id="rId263" Type="http://schemas.openxmlformats.org/officeDocument/2006/relationships/oleObject" Target="embeddings/oleObject139.bin"/><Relationship Id="rId284" Type="http://schemas.openxmlformats.org/officeDocument/2006/relationships/image" Target="media/image129.wmf"/><Relationship Id="rId319" Type="http://schemas.openxmlformats.org/officeDocument/2006/relationships/image" Target="media/image146.wmf"/><Relationship Id="rId37" Type="http://schemas.openxmlformats.org/officeDocument/2006/relationships/image" Target="media/image14.wmf"/><Relationship Id="rId58" Type="http://schemas.openxmlformats.org/officeDocument/2006/relationships/oleObject" Target="embeddings/oleObject28.bin"/><Relationship Id="rId79" Type="http://schemas.openxmlformats.org/officeDocument/2006/relationships/image" Target="media/image35.wmf"/><Relationship Id="rId102" Type="http://schemas.openxmlformats.org/officeDocument/2006/relationships/oleObject" Target="embeddings/oleObject51.bin"/><Relationship Id="rId123" Type="http://schemas.openxmlformats.org/officeDocument/2006/relationships/oleObject" Target="embeddings/oleObject64.bin"/><Relationship Id="rId144" Type="http://schemas.openxmlformats.org/officeDocument/2006/relationships/image" Target="media/image62.wmf"/><Relationship Id="rId330" Type="http://schemas.openxmlformats.org/officeDocument/2006/relationships/image" Target="media/image151.wmf"/><Relationship Id="rId90" Type="http://schemas.openxmlformats.org/officeDocument/2006/relationships/oleObject" Target="embeddings/oleObject44.bin"/><Relationship Id="rId165" Type="http://schemas.openxmlformats.org/officeDocument/2006/relationships/oleObject" Target="embeddings/oleObject87.bin"/><Relationship Id="rId186" Type="http://schemas.openxmlformats.org/officeDocument/2006/relationships/image" Target="media/image83.wmf"/><Relationship Id="rId211" Type="http://schemas.openxmlformats.org/officeDocument/2006/relationships/oleObject" Target="embeddings/oleObject111.bin"/><Relationship Id="rId232" Type="http://schemas.openxmlformats.org/officeDocument/2006/relationships/oleObject" Target="embeddings/oleObject123.bin"/><Relationship Id="rId253" Type="http://schemas.openxmlformats.org/officeDocument/2006/relationships/oleObject" Target="embeddings/oleObject134.bin"/><Relationship Id="rId274" Type="http://schemas.openxmlformats.org/officeDocument/2006/relationships/image" Target="media/image124.wmf"/><Relationship Id="rId295" Type="http://schemas.openxmlformats.org/officeDocument/2006/relationships/oleObject" Target="embeddings/oleObject155.bin"/><Relationship Id="rId309" Type="http://schemas.openxmlformats.org/officeDocument/2006/relationships/oleObject" Target="embeddings/oleObject162.bin"/><Relationship Id="rId27" Type="http://schemas.openxmlformats.org/officeDocument/2006/relationships/oleObject" Target="embeddings/oleObject11.bin"/><Relationship Id="rId48" Type="http://schemas.openxmlformats.org/officeDocument/2006/relationships/oleObject" Target="embeddings/oleObject23.bin"/><Relationship Id="rId69" Type="http://schemas.openxmlformats.org/officeDocument/2006/relationships/image" Target="media/image30.wmf"/><Relationship Id="rId113" Type="http://schemas.openxmlformats.org/officeDocument/2006/relationships/image" Target="media/image51.wmf"/><Relationship Id="rId134" Type="http://schemas.openxmlformats.org/officeDocument/2006/relationships/oleObject" Target="embeddings/oleObject70.bin"/><Relationship Id="rId320" Type="http://schemas.openxmlformats.org/officeDocument/2006/relationships/oleObject" Target="embeddings/oleObject168.bin"/><Relationship Id="rId80" Type="http://schemas.openxmlformats.org/officeDocument/2006/relationships/oleObject" Target="embeddings/oleObject39.bin"/><Relationship Id="rId155" Type="http://schemas.openxmlformats.org/officeDocument/2006/relationships/oleObject" Target="embeddings/oleObject82.bin"/><Relationship Id="rId176" Type="http://schemas.openxmlformats.org/officeDocument/2006/relationships/image" Target="media/image78.wmf"/><Relationship Id="rId197" Type="http://schemas.openxmlformats.org/officeDocument/2006/relationships/oleObject" Target="embeddings/oleObject103.bin"/><Relationship Id="rId341" Type="http://schemas.openxmlformats.org/officeDocument/2006/relationships/oleObject" Target="embeddings/oleObject182.bin"/><Relationship Id="rId201" Type="http://schemas.openxmlformats.org/officeDocument/2006/relationships/image" Target="media/image90.wmf"/><Relationship Id="rId222" Type="http://schemas.openxmlformats.org/officeDocument/2006/relationships/image" Target="media/image100.wmf"/><Relationship Id="rId243" Type="http://schemas.openxmlformats.org/officeDocument/2006/relationships/oleObject" Target="embeddings/oleObject129.bin"/><Relationship Id="rId264" Type="http://schemas.openxmlformats.org/officeDocument/2006/relationships/image" Target="media/image119.wmf"/><Relationship Id="rId285" Type="http://schemas.openxmlformats.org/officeDocument/2006/relationships/oleObject" Target="embeddings/oleObject150.bin"/><Relationship Id="rId17" Type="http://schemas.openxmlformats.org/officeDocument/2006/relationships/image" Target="media/image6.wmf"/><Relationship Id="rId38" Type="http://schemas.openxmlformats.org/officeDocument/2006/relationships/oleObject" Target="embeddings/oleObject18.bin"/><Relationship Id="rId59" Type="http://schemas.openxmlformats.org/officeDocument/2006/relationships/image" Target="media/image25.wmf"/><Relationship Id="rId103" Type="http://schemas.openxmlformats.org/officeDocument/2006/relationships/image" Target="media/image46.wmf"/><Relationship Id="rId124" Type="http://schemas.openxmlformats.org/officeDocument/2006/relationships/image" Target="media/image54.wmf"/><Relationship Id="rId310" Type="http://schemas.openxmlformats.org/officeDocument/2006/relationships/image" Target="media/image142.wmf"/><Relationship Id="rId70" Type="http://schemas.openxmlformats.org/officeDocument/2006/relationships/oleObject" Target="embeddings/oleObject34.bin"/><Relationship Id="rId91" Type="http://schemas.openxmlformats.org/officeDocument/2006/relationships/image" Target="media/image41.wmf"/><Relationship Id="rId145" Type="http://schemas.openxmlformats.org/officeDocument/2006/relationships/oleObject" Target="embeddings/oleObject77.bin"/><Relationship Id="rId166" Type="http://schemas.openxmlformats.org/officeDocument/2006/relationships/image" Target="media/image73.wmf"/><Relationship Id="rId187" Type="http://schemas.openxmlformats.org/officeDocument/2006/relationships/oleObject" Target="embeddings/oleObject98.bin"/><Relationship Id="rId331" Type="http://schemas.openxmlformats.org/officeDocument/2006/relationships/oleObject" Target="embeddings/oleObject174.bin"/><Relationship Id="rId1" Type="http://schemas.openxmlformats.org/officeDocument/2006/relationships/numbering" Target="numbering.xml"/><Relationship Id="rId212" Type="http://schemas.openxmlformats.org/officeDocument/2006/relationships/image" Target="media/image95.wmf"/><Relationship Id="rId233" Type="http://schemas.openxmlformats.org/officeDocument/2006/relationships/image" Target="media/image104.wmf"/><Relationship Id="rId254" Type="http://schemas.openxmlformats.org/officeDocument/2006/relationships/image" Target="media/image114.wmf"/><Relationship Id="rId28" Type="http://schemas.openxmlformats.org/officeDocument/2006/relationships/oleObject" Target="embeddings/oleObject12.bin"/><Relationship Id="rId49" Type="http://schemas.openxmlformats.org/officeDocument/2006/relationships/image" Target="media/image20.wmf"/><Relationship Id="rId114" Type="http://schemas.openxmlformats.org/officeDocument/2006/relationships/oleObject" Target="embeddings/oleObject57.bin"/><Relationship Id="rId275" Type="http://schemas.openxmlformats.org/officeDocument/2006/relationships/oleObject" Target="embeddings/oleObject145.bin"/><Relationship Id="rId296" Type="http://schemas.openxmlformats.org/officeDocument/2006/relationships/image" Target="media/image135.wmf"/><Relationship Id="rId300" Type="http://schemas.openxmlformats.org/officeDocument/2006/relationships/image" Target="media/image137.wmf"/><Relationship Id="rId60" Type="http://schemas.openxmlformats.org/officeDocument/2006/relationships/oleObject" Target="embeddings/oleObject29.bin"/><Relationship Id="rId81" Type="http://schemas.openxmlformats.org/officeDocument/2006/relationships/image" Target="media/image36.wmf"/><Relationship Id="rId135" Type="http://schemas.openxmlformats.org/officeDocument/2006/relationships/oleObject" Target="embeddings/oleObject71.bin"/><Relationship Id="rId156" Type="http://schemas.openxmlformats.org/officeDocument/2006/relationships/image" Target="media/image68.wmf"/><Relationship Id="rId177" Type="http://schemas.openxmlformats.org/officeDocument/2006/relationships/oleObject" Target="embeddings/oleObject93.bin"/><Relationship Id="rId198" Type="http://schemas.openxmlformats.org/officeDocument/2006/relationships/image" Target="media/image89.wmf"/><Relationship Id="rId321" Type="http://schemas.openxmlformats.org/officeDocument/2006/relationships/image" Target="media/image147.wmf"/><Relationship Id="rId342" Type="http://schemas.openxmlformats.org/officeDocument/2006/relationships/oleObject" Target="embeddings/oleObject183.bin"/><Relationship Id="rId202" Type="http://schemas.openxmlformats.org/officeDocument/2006/relationships/oleObject" Target="embeddings/oleObject106.bin"/><Relationship Id="rId223" Type="http://schemas.openxmlformats.org/officeDocument/2006/relationships/oleObject" Target="embeddings/oleObject117.bin"/><Relationship Id="rId244" Type="http://schemas.openxmlformats.org/officeDocument/2006/relationships/image" Target="media/image109.wmf"/><Relationship Id="rId18" Type="http://schemas.openxmlformats.org/officeDocument/2006/relationships/oleObject" Target="embeddings/oleObject6.bin"/><Relationship Id="rId39" Type="http://schemas.openxmlformats.org/officeDocument/2006/relationships/image" Target="media/image15.wmf"/><Relationship Id="rId265" Type="http://schemas.openxmlformats.org/officeDocument/2006/relationships/oleObject" Target="embeddings/oleObject140.bin"/><Relationship Id="rId286" Type="http://schemas.openxmlformats.org/officeDocument/2006/relationships/image" Target="media/image130.wmf"/><Relationship Id="rId50" Type="http://schemas.openxmlformats.org/officeDocument/2006/relationships/oleObject" Target="embeddings/oleObject24.bin"/><Relationship Id="rId104" Type="http://schemas.openxmlformats.org/officeDocument/2006/relationships/oleObject" Target="embeddings/oleObject52.bin"/><Relationship Id="rId125" Type="http://schemas.openxmlformats.org/officeDocument/2006/relationships/oleObject" Target="embeddings/oleObject65.bin"/><Relationship Id="rId146" Type="http://schemas.openxmlformats.org/officeDocument/2006/relationships/image" Target="media/image63.wmf"/><Relationship Id="rId167" Type="http://schemas.openxmlformats.org/officeDocument/2006/relationships/oleObject" Target="embeddings/oleObject88.bin"/><Relationship Id="rId188" Type="http://schemas.openxmlformats.org/officeDocument/2006/relationships/image" Target="media/image84.wmf"/><Relationship Id="rId311" Type="http://schemas.openxmlformats.org/officeDocument/2006/relationships/oleObject" Target="embeddings/oleObject163.bin"/><Relationship Id="rId332" Type="http://schemas.openxmlformats.org/officeDocument/2006/relationships/image" Target="media/image152.wmf"/><Relationship Id="rId71" Type="http://schemas.openxmlformats.org/officeDocument/2006/relationships/image" Target="media/image31.wmf"/><Relationship Id="rId92" Type="http://schemas.openxmlformats.org/officeDocument/2006/relationships/oleObject" Target="embeddings/oleObject45.bin"/><Relationship Id="rId213" Type="http://schemas.openxmlformats.org/officeDocument/2006/relationships/oleObject" Target="embeddings/oleObject112.bin"/><Relationship Id="rId234" Type="http://schemas.openxmlformats.org/officeDocument/2006/relationships/oleObject" Target="embeddings/oleObject124.bin"/><Relationship Id="rId2" Type="http://schemas.openxmlformats.org/officeDocument/2006/relationships/styles" Target="styles.xml"/><Relationship Id="rId29" Type="http://schemas.openxmlformats.org/officeDocument/2006/relationships/image" Target="media/image11.wmf"/><Relationship Id="rId255" Type="http://schemas.openxmlformats.org/officeDocument/2006/relationships/oleObject" Target="embeddings/oleObject135.bin"/><Relationship Id="rId276" Type="http://schemas.openxmlformats.org/officeDocument/2006/relationships/image" Target="media/image125.wmf"/><Relationship Id="rId297" Type="http://schemas.openxmlformats.org/officeDocument/2006/relationships/oleObject" Target="embeddings/oleObject156.bin"/><Relationship Id="rId40" Type="http://schemas.openxmlformats.org/officeDocument/2006/relationships/oleObject" Target="embeddings/oleObject19.bin"/><Relationship Id="rId115" Type="http://schemas.openxmlformats.org/officeDocument/2006/relationships/image" Target="media/image52.wmf"/><Relationship Id="rId136" Type="http://schemas.openxmlformats.org/officeDocument/2006/relationships/image" Target="media/image59.wmf"/><Relationship Id="rId157" Type="http://schemas.openxmlformats.org/officeDocument/2006/relationships/oleObject" Target="embeddings/oleObject83.bin"/><Relationship Id="rId178" Type="http://schemas.openxmlformats.org/officeDocument/2006/relationships/image" Target="media/image79.wmf"/><Relationship Id="rId301" Type="http://schemas.openxmlformats.org/officeDocument/2006/relationships/oleObject" Target="embeddings/oleObject158.bin"/><Relationship Id="rId322" Type="http://schemas.openxmlformats.org/officeDocument/2006/relationships/oleObject" Target="embeddings/oleObject169.bin"/><Relationship Id="rId343" Type="http://schemas.openxmlformats.org/officeDocument/2006/relationships/oleObject" Target="embeddings/oleObject184.bin"/><Relationship Id="rId61" Type="http://schemas.openxmlformats.org/officeDocument/2006/relationships/image" Target="media/image26.wmf"/><Relationship Id="rId82" Type="http://schemas.openxmlformats.org/officeDocument/2006/relationships/oleObject" Target="embeddings/oleObject40.bin"/><Relationship Id="rId199" Type="http://schemas.openxmlformats.org/officeDocument/2006/relationships/oleObject" Target="embeddings/oleObject104.bin"/><Relationship Id="rId203" Type="http://schemas.openxmlformats.org/officeDocument/2006/relationships/image" Target="media/image91.wmf"/><Relationship Id="rId19" Type="http://schemas.openxmlformats.org/officeDocument/2006/relationships/image" Target="media/image7.wmf"/><Relationship Id="rId224" Type="http://schemas.openxmlformats.org/officeDocument/2006/relationships/oleObject" Target="embeddings/oleObject118.bin"/><Relationship Id="rId245" Type="http://schemas.openxmlformats.org/officeDocument/2006/relationships/oleObject" Target="embeddings/oleObject130.bin"/><Relationship Id="rId266" Type="http://schemas.openxmlformats.org/officeDocument/2006/relationships/image" Target="media/image120.wmf"/><Relationship Id="rId287" Type="http://schemas.openxmlformats.org/officeDocument/2006/relationships/oleObject" Target="embeddings/oleObject151.bin"/><Relationship Id="rId30" Type="http://schemas.openxmlformats.org/officeDocument/2006/relationships/oleObject" Target="embeddings/oleObject13.bin"/><Relationship Id="rId105" Type="http://schemas.openxmlformats.org/officeDocument/2006/relationships/image" Target="media/image47.wmf"/><Relationship Id="rId126" Type="http://schemas.openxmlformats.org/officeDocument/2006/relationships/image" Target="media/image55.wmf"/><Relationship Id="rId147" Type="http://schemas.openxmlformats.org/officeDocument/2006/relationships/oleObject" Target="embeddings/oleObject78.bin"/><Relationship Id="rId168" Type="http://schemas.openxmlformats.org/officeDocument/2006/relationships/image" Target="media/image74.wmf"/><Relationship Id="rId312" Type="http://schemas.openxmlformats.org/officeDocument/2006/relationships/image" Target="media/image143.wmf"/><Relationship Id="rId333" Type="http://schemas.openxmlformats.org/officeDocument/2006/relationships/oleObject" Target="embeddings/oleObject175.bin"/><Relationship Id="rId51" Type="http://schemas.openxmlformats.org/officeDocument/2006/relationships/image" Target="media/image21.wmf"/><Relationship Id="rId72" Type="http://schemas.openxmlformats.org/officeDocument/2006/relationships/oleObject" Target="embeddings/oleObject35.bin"/><Relationship Id="rId93" Type="http://schemas.openxmlformats.org/officeDocument/2006/relationships/oleObject" Target="embeddings/oleObject46.bin"/><Relationship Id="rId189" Type="http://schemas.openxmlformats.org/officeDocument/2006/relationships/oleObject" Target="embeddings/oleObject99.bin"/><Relationship Id="rId3" Type="http://schemas.openxmlformats.org/officeDocument/2006/relationships/settings" Target="settings.xml"/><Relationship Id="rId214" Type="http://schemas.openxmlformats.org/officeDocument/2006/relationships/image" Target="media/image96.wmf"/><Relationship Id="rId235" Type="http://schemas.openxmlformats.org/officeDocument/2006/relationships/oleObject" Target="embeddings/oleObject125.bin"/><Relationship Id="rId256" Type="http://schemas.openxmlformats.org/officeDocument/2006/relationships/image" Target="media/image115.wmf"/><Relationship Id="rId277" Type="http://schemas.openxmlformats.org/officeDocument/2006/relationships/oleObject" Target="embeddings/oleObject146.bin"/><Relationship Id="rId298" Type="http://schemas.openxmlformats.org/officeDocument/2006/relationships/image" Target="media/image136.wmf"/><Relationship Id="rId116" Type="http://schemas.openxmlformats.org/officeDocument/2006/relationships/oleObject" Target="embeddings/oleObject58.bin"/><Relationship Id="rId137" Type="http://schemas.openxmlformats.org/officeDocument/2006/relationships/oleObject" Target="embeddings/oleObject72.bin"/><Relationship Id="rId158" Type="http://schemas.openxmlformats.org/officeDocument/2006/relationships/image" Target="media/image69.wmf"/><Relationship Id="rId302" Type="http://schemas.openxmlformats.org/officeDocument/2006/relationships/image" Target="media/image138.wmf"/><Relationship Id="rId323" Type="http://schemas.openxmlformats.org/officeDocument/2006/relationships/image" Target="media/image148.wmf"/><Relationship Id="rId344" Type="http://schemas.openxmlformats.org/officeDocument/2006/relationships/oleObject" Target="embeddings/oleObject185.bin"/><Relationship Id="rId20" Type="http://schemas.openxmlformats.org/officeDocument/2006/relationships/oleObject" Target="embeddings/oleObject7.bin"/><Relationship Id="rId41" Type="http://schemas.openxmlformats.org/officeDocument/2006/relationships/image" Target="media/image16.wmf"/><Relationship Id="rId62" Type="http://schemas.openxmlformats.org/officeDocument/2006/relationships/oleObject" Target="embeddings/oleObject30.bin"/><Relationship Id="rId83" Type="http://schemas.openxmlformats.org/officeDocument/2006/relationships/image" Target="media/image37.wmf"/><Relationship Id="rId179" Type="http://schemas.openxmlformats.org/officeDocument/2006/relationships/oleObject" Target="embeddings/oleObject94.bin"/><Relationship Id="rId190" Type="http://schemas.openxmlformats.org/officeDocument/2006/relationships/image" Target="media/image85.wmf"/><Relationship Id="rId204" Type="http://schemas.openxmlformats.org/officeDocument/2006/relationships/oleObject" Target="embeddings/oleObject107.bin"/><Relationship Id="rId225" Type="http://schemas.openxmlformats.org/officeDocument/2006/relationships/image" Target="media/image101.wmf"/><Relationship Id="rId246" Type="http://schemas.openxmlformats.org/officeDocument/2006/relationships/image" Target="media/image110.wmf"/><Relationship Id="rId267" Type="http://schemas.openxmlformats.org/officeDocument/2006/relationships/oleObject" Target="embeddings/oleObject141.bin"/><Relationship Id="rId288" Type="http://schemas.openxmlformats.org/officeDocument/2006/relationships/image" Target="media/image131.wmf"/><Relationship Id="rId106" Type="http://schemas.openxmlformats.org/officeDocument/2006/relationships/oleObject" Target="embeddings/oleObject53.bin"/><Relationship Id="rId127" Type="http://schemas.openxmlformats.org/officeDocument/2006/relationships/oleObject" Target="embeddings/oleObject66.bin"/><Relationship Id="rId313" Type="http://schemas.openxmlformats.org/officeDocument/2006/relationships/oleObject" Target="embeddings/oleObject164.bin"/><Relationship Id="rId10" Type="http://schemas.openxmlformats.org/officeDocument/2006/relationships/oleObject" Target="embeddings/oleObject2.bin"/><Relationship Id="rId31" Type="http://schemas.openxmlformats.org/officeDocument/2006/relationships/image" Target="media/image12.wmf"/><Relationship Id="rId52" Type="http://schemas.openxmlformats.org/officeDocument/2006/relationships/oleObject" Target="embeddings/oleObject25.bin"/><Relationship Id="rId73" Type="http://schemas.openxmlformats.org/officeDocument/2006/relationships/image" Target="media/image32.wmf"/><Relationship Id="rId94" Type="http://schemas.openxmlformats.org/officeDocument/2006/relationships/oleObject" Target="embeddings/oleObject47.bin"/><Relationship Id="rId148" Type="http://schemas.openxmlformats.org/officeDocument/2006/relationships/image" Target="media/image64.wmf"/><Relationship Id="rId169" Type="http://schemas.openxmlformats.org/officeDocument/2006/relationships/oleObject" Target="embeddings/oleObject89.bin"/><Relationship Id="rId334" Type="http://schemas.openxmlformats.org/officeDocument/2006/relationships/oleObject" Target="embeddings/oleObject176.bin"/><Relationship Id="rId4" Type="http://schemas.openxmlformats.org/officeDocument/2006/relationships/webSettings" Target="webSettings.xml"/><Relationship Id="rId180" Type="http://schemas.openxmlformats.org/officeDocument/2006/relationships/image" Target="media/image80.wmf"/><Relationship Id="rId215" Type="http://schemas.openxmlformats.org/officeDocument/2006/relationships/oleObject" Target="embeddings/oleObject113.bin"/><Relationship Id="rId236" Type="http://schemas.openxmlformats.org/officeDocument/2006/relationships/image" Target="media/image105.wmf"/><Relationship Id="rId257" Type="http://schemas.openxmlformats.org/officeDocument/2006/relationships/oleObject" Target="embeddings/oleObject136.bin"/><Relationship Id="rId278" Type="http://schemas.openxmlformats.org/officeDocument/2006/relationships/image" Target="media/image126.wmf"/><Relationship Id="rId303" Type="http://schemas.openxmlformats.org/officeDocument/2006/relationships/oleObject" Target="embeddings/oleObject159.bin"/><Relationship Id="rId42" Type="http://schemas.openxmlformats.org/officeDocument/2006/relationships/oleObject" Target="embeddings/oleObject20.bin"/><Relationship Id="rId84" Type="http://schemas.openxmlformats.org/officeDocument/2006/relationships/oleObject" Target="embeddings/oleObject41.bin"/><Relationship Id="rId138" Type="http://schemas.openxmlformats.org/officeDocument/2006/relationships/oleObject" Target="embeddings/oleObject73.bin"/><Relationship Id="rId345" Type="http://schemas.openxmlformats.org/officeDocument/2006/relationships/oleObject" Target="embeddings/oleObject186.bin"/><Relationship Id="rId191" Type="http://schemas.openxmlformats.org/officeDocument/2006/relationships/oleObject" Target="embeddings/oleObject100.bin"/><Relationship Id="rId205" Type="http://schemas.openxmlformats.org/officeDocument/2006/relationships/image" Target="media/image92.wmf"/><Relationship Id="rId247" Type="http://schemas.openxmlformats.org/officeDocument/2006/relationships/oleObject" Target="embeddings/oleObject131.bin"/><Relationship Id="rId107" Type="http://schemas.openxmlformats.org/officeDocument/2006/relationships/image" Target="media/image48.wmf"/><Relationship Id="rId289" Type="http://schemas.openxmlformats.org/officeDocument/2006/relationships/oleObject" Target="embeddings/oleObject152.bin"/><Relationship Id="rId11" Type="http://schemas.openxmlformats.org/officeDocument/2006/relationships/image" Target="media/image3.wmf"/><Relationship Id="rId53" Type="http://schemas.openxmlformats.org/officeDocument/2006/relationships/image" Target="media/image22.wmf"/><Relationship Id="rId149" Type="http://schemas.openxmlformats.org/officeDocument/2006/relationships/oleObject" Target="embeddings/oleObject79.bin"/><Relationship Id="rId314" Type="http://schemas.openxmlformats.org/officeDocument/2006/relationships/image" Target="media/image144.wmf"/><Relationship Id="rId95" Type="http://schemas.openxmlformats.org/officeDocument/2006/relationships/image" Target="media/image42.wmf"/><Relationship Id="rId160" Type="http://schemas.openxmlformats.org/officeDocument/2006/relationships/image" Target="media/image70.wmf"/><Relationship Id="rId216" Type="http://schemas.openxmlformats.org/officeDocument/2006/relationships/image" Target="media/image97.wmf"/><Relationship Id="rId258" Type="http://schemas.openxmlformats.org/officeDocument/2006/relationships/image" Target="media/image116.wmf"/><Relationship Id="rId22" Type="http://schemas.openxmlformats.org/officeDocument/2006/relationships/oleObject" Target="embeddings/oleObject8.bin"/><Relationship Id="rId64" Type="http://schemas.openxmlformats.org/officeDocument/2006/relationships/oleObject" Target="embeddings/oleObject31.bin"/><Relationship Id="rId118" Type="http://schemas.openxmlformats.org/officeDocument/2006/relationships/oleObject" Target="embeddings/oleObject60.bin"/><Relationship Id="rId325" Type="http://schemas.openxmlformats.org/officeDocument/2006/relationships/image" Target="media/image149.wmf"/><Relationship Id="rId171" Type="http://schemas.openxmlformats.org/officeDocument/2006/relationships/oleObject" Target="embeddings/oleObject90.bin"/><Relationship Id="rId227" Type="http://schemas.openxmlformats.org/officeDocument/2006/relationships/image" Target="media/image102.wmf"/><Relationship Id="rId269" Type="http://schemas.openxmlformats.org/officeDocument/2006/relationships/oleObject" Target="embeddings/oleObject142.bin"/><Relationship Id="rId33" Type="http://schemas.openxmlformats.org/officeDocument/2006/relationships/oleObject" Target="embeddings/oleObject15.bin"/><Relationship Id="rId129" Type="http://schemas.openxmlformats.org/officeDocument/2006/relationships/image" Target="media/image56.wmf"/><Relationship Id="rId280" Type="http://schemas.openxmlformats.org/officeDocument/2006/relationships/image" Target="media/image127.wmf"/><Relationship Id="rId336" Type="http://schemas.openxmlformats.org/officeDocument/2006/relationships/oleObject" Target="embeddings/oleObject178.bin"/><Relationship Id="rId75" Type="http://schemas.openxmlformats.org/officeDocument/2006/relationships/image" Target="media/image33.wmf"/><Relationship Id="rId140" Type="http://schemas.openxmlformats.org/officeDocument/2006/relationships/oleObject" Target="embeddings/oleObject74.bin"/><Relationship Id="rId182" Type="http://schemas.openxmlformats.org/officeDocument/2006/relationships/image" Target="media/image81.wmf"/><Relationship Id="rId6" Type="http://schemas.openxmlformats.org/officeDocument/2006/relationships/endnotes" Target="endnotes.xml"/><Relationship Id="rId238" Type="http://schemas.openxmlformats.org/officeDocument/2006/relationships/image" Target="media/image106.wmf"/><Relationship Id="rId291" Type="http://schemas.openxmlformats.org/officeDocument/2006/relationships/oleObject" Target="embeddings/oleObject153.bin"/><Relationship Id="rId305" Type="http://schemas.openxmlformats.org/officeDocument/2006/relationships/oleObject" Target="embeddings/oleObject160.bin"/><Relationship Id="rId347" Type="http://schemas.openxmlformats.org/officeDocument/2006/relationships/oleObject" Target="embeddings/oleObject188.bin"/><Relationship Id="rId44" Type="http://schemas.openxmlformats.org/officeDocument/2006/relationships/oleObject" Target="embeddings/oleObject21.bin"/><Relationship Id="rId86" Type="http://schemas.openxmlformats.org/officeDocument/2006/relationships/oleObject" Target="embeddings/oleObject42.bin"/><Relationship Id="rId151" Type="http://schemas.openxmlformats.org/officeDocument/2006/relationships/oleObject" Target="embeddings/oleObject80.bin"/><Relationship Id="rId193" Type="http://schemas.openxmlformats.org/officeDocument/2006/relationships/oleObject" Target="embeddings/oleObject101.bin"/><Relationship Id="rId207" Type="http://schemas.openxmlformats.org/officeDocument/2006/relationships/image" Target="media/image93.wmf"/><Relationship Id="rId249" Type="http://schemas.openxmlformats.org/officeDocument/2006/relationships/oleObject" Target="embeddings/oleObject132.bin"/><Relationship Id="rId13" Type="http://schemas.openxmlformats.org/officeDocument/2006/relationships/image" Target="media/image4.wmf"/><Relationship Id="rId109" Type="http://schemas.openxmlformats.org/officeDocument/2006/relationships/image" Target="media/image49.wmf"/><Relationship Id="rId260" Type="http://schemas.openxmlformats.org/officeDocument/2006/relationships/image" Target="media/image117.wmf"/><Relationship Id="rId316" Type="http://schemas.openxmlformats.org/officeDocument/2006/relationships/image" Target="media/image145.wmf"/><Relationship Id="rId55" Type="http://schemas.openxmlformats.org/officeDocument/2006/relationships/image" Target="media/image23.wmf"/><Relationship Id="rId97" Type="http://schemas.openxmlformats.org/officeDocument/2006/relationships/image" Target="media/image43.wmf"/><Relationship Id="rId120" Type="http://schemas.openxmlformats.org/officeDocument/2006/relationships/image" Target="media/image53.wmf"/><Relationship Id="rId162" Type="http://schemas.openxmlformats.org/officeDocument/2006/relationships/image" Target="media/image71.wmf"/><Relationship Id="rId218" Type="http://schemas.openxmlformats.org/officeDocument/2006/relationships/image" Target="media/image98.wmf"/><Relationship Id="rId271" Type="http://schemas.openxmlformats.org/officeDocument/2006/relationships/oleObject" Target="embeddings/oleObject143.bin"/><Relationship Id="rId24" Type="http://schemas.openxmlformats.org/officeDocument/2006/relationships/oleObject" Target="embeddings/oleObject9.bin"/><Relationship Id="rId66" Type="http://schemas.openxmlformats.org/officeDocument/2006/relationships/oleObject" Target="embeddings/oleObject32.bin"/><Relationship Id="rId131" Type="http://schemas.openxmlformats.org/officeDocument/2006/relationships/image" Target="media/image57.wmf"/><Relationship Id="rId327" Type="http://schemas.openxmlformats.org/officeDocument/2006/relationships/image" Target="media/image150.wmf"/><Relationship Id="rId173" Type="http://schemas.openxmlformats.org/officeDocument/2006/relationships/oleObject" Target="embeddings/oleObject91.bin"/><Relationship Id="rId229" Type="http://schemas.openxmlformats.org/officeDocument/2006/relationships/image" Target="media/image103.wmf"/><Relationship Id="rId240" Type="http://schemas.openxmlformats.org/officeDocument/2006/relationships/image" Target="media/image107.wmf"/><Relationship Id="rId35" Type="http://schemas.openxmlformats.org/officeDocument/2006/relationships/oleObject" Target="embeddings/oleObject16.bin"/><Relationship Id="rId77" Type="http://schemas.openxmlformats.org/officeDocument/2006/relationships/image" Target="media/image34.wmf"/><Relationship Id="rId100" Type="http://schemas.openxmlformats.org/officeDocument/2006/relationships/oleObject" Target="embeddings/oleObject50.bin"/><Relationship Id="rId282" Type="http://schemas.openxmlformats.org/officeDocument/2006/relationships/image" Target="media/image128.wmf"/><Relationship Id="rId338" Type="http://schemas.openxmlformats.org/officeDocument/2006/relationships/oleObject" Target="embeddings/oleObject180.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912</Words>
  <Characters>5199</Characters>
  <Application>Microsoft Office Word</Application>
  <DocSecurity>0</DocSecurity>
  <Lines>43</Lines>
  <Paragraphs>12</Paragraphs>
  <ScaleCrop>false</ScaleCrop>
  <Company/>
  <LinksUpToDate>false</LinksUpToDate>
  <CharactersWithSpaces>6099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房成进</dc:creator>
  <cp:keywords/>
  <dc:description/>
  <cp:lastModifiedBy>房成进</cp:lastModifiedBy>
  <cp:revision>2</cp:revision>
  <dcterms:created xsi:type="dcterms:W3CDTF">2013-12-12T10:27:00Z</dcterms:created>
  <dcterms:modified xsi:type="dcterms:W3CDTF">2013-12-12T10:27:00Z</dcterms:modified>
</cp:coreProperties>
</file>